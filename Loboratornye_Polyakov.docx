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86208D" w:rsidRDefault="0086208D" w:rsidP="00344119">
      <w:pPr>
        <w:ind w:left="708" w:hanging="708"/>
        <w:jc w:val="center"/>
      </w:pPr>
      <w:proofErr w:type="gramStart"/>
      <w:r>
        <w:t>ФЕДЕРАЛЬНОЕ</w:t>
      </w:r>
      <w:proofErr w:type="gramEnd"/>
      <w:r>
        <w:t xml:space="preserve">  АГЕНСТВО ПО ОБРАЗОВАНИЮ</w:t>
      </w:r>
    </w:p>
    <w:p w:rsidR="0086208D" w:rsidRDefault="0086208D">
      <w:pPr>
        <w:jc w:val="center"/>
      </w:pPr>
      <w:r>
        <w:t>Государственное  образовательное учреждение высшего профессионального образования</w:t>
      </w:r>
    </w:p>
    <w:p w:rsidR="0086208D" w:rsidRDefault="0086208D">
      <w:pPr>
        <w:jc w:val="center"/>
      </w:pPr>
      <w:r>
        <w:t>«Нижегородский государственный университет им Н.И. Лобачевского»</w:t>
      </w:r>
    </w:p>
    <w:p w:rsidR="0086208D" w:rsidRDefault="0086208D">
      <w:pPr>
        <w:jc w:val="center"/>
        <w:rPr>
          <w:szCs w:val="28"/>
        </w:rPr>
      </w:pP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260"/>
        <w:gridCol w:w="4860"/>
        <w:gridCol w:w="1440"/>
      </w:tblGrid>
      <w:tr w:rsidR="0086208D">
        <w:tblPrEx>
          <w:tblCellMar>
            <w:top w:w="0" w:type="dxa"/>
            <w:bottom w:w="0" w:type="dxa"/>
          </w:tblCellMar>
        </w:tblPrEx>
        <w:tc>
          <w:tcPr>
            <w:tcW w:w="6120" w:type="dxa"/>
            <w:gridSpan w:val="2"/>
            <w:tcBorders>
              <w:top w:val="nil"/>
              <w:left w:val="nil"/>
              <w:bottom w:val="single" w:sz="4" w:space="0" w:color="auto"/>
              <w:right w:val="nil"/>
            </w:tcBorders>
          </w:tcPr>
          <w:p w:rsidR="0086208D" w:rsidRDefault="0086208D">
            <w:pPr>
              <w:jc w:val="center"/>
              <w:outlineLvl w:val="0"/>
              <w:rPr>
                <w:szCs w:val="28"/>
              </w:rPr>
            </w:pPr>
            <w:r>
              <w:rPr>
                <w:szCs w:val="28"/>
              </w:rPr>
              <w:fldChar w:fldCharType="begin">
                <w:ffData>
                  <w:name w:val="ТекстовоеПоле1"/>
                  <w:enabled/>
                  <w:calcOnExit w:val="0"/>
                  <w:textInput/>
                </w:ffData>
              </w:fldChar>
            </w:r>
            <w:bookmarkStart w:id="0" w:name="ТекстовоеПоле1"/>
            <w:r>
              <w:rPr>
                <w:szCs w:val="28"/>
              </w:rPr>
              <w:instrText xml:space="preserve"> FORMTEXT </w:instrText>
            </w:r>
            <w:r>
              <w:rPr>
                <w:szCs w:val="28"/>
              </w:rPr>
            </w:r>
            <w:r>
              <w:rPr>
                <w:szCs w:val="28"/>
              </w:rPr>
              <w:fldChar w:fldCharType="separate"/>
            </w:r>
            <w:r>
              <w:rPr>
                <w:szCs w:val="28"/>
              </w:rPr>
              <w:t>Экономический</w:t>
            </w:r>
            <w:r>
              <w:rPr>
                <w:szCs w:val="28"/>
              </w:rPr>
              <w:fldChar w:fldCharType="end"/>
            </w:r>
            <w:bookmarkEnd w:id="0"/>
          </w:p>
        </w:tc>
        <w:tc>
          <w:tcPr>
            <w:tcW w:w="1440" w:type="dxa"/>
            <w:tcBorders>
              <w:top w:val="nil"/>
              <w:left w:val="nil"/>
              <w:bottom w:val="nil"/>
              <w:right w:val="nil"/>
            </w:tcBorders>
          </w:tcPr>
          <w:p w:rsidR="0086208D" w:rsidRDefault="0086208D">
            <w:pPr>
              <w:outlineLvl w:val="0"/>
              <w:rPr>
                <w:szCs w:val="28"/>
              </w:rPr>
            </w:pPr>
            <w:r>
              <w:rPr>
                <w:szCs w:val="28"/>
              </w:rPr>
              <w:t>факультет</w:t>
            </w:r>
          </w:p>
        </w:tc>
      </w:tr>
      <w:tr w:rsidR="0086208D">
        <w:tblPrEx>
          <w:tblCellMar>
            <w:top w:w="0" w:type="dxa"/>
            <w:bottom w:w="0" w:type="dxa"/>
          </w:tblCellMar>
        </w:tblPrEx>
        <w:trPr>
          <w:cantSplit/>
        </w:trPr>
        <w:tc>
          <w:tcPr>
            <w:tcW w:w="1260" w:type="dxa"/>
            <w:tcBorders>
              <w:top w:val="nil"/>
              <w:left w:val="nil"/>
              <w:bottom w:val="nil"/>
              <w:right w:val="nil"/>
            </w:tcBorders>
          </w:tcPr>
          <w:p w:rsidR="0086208D" w:rsidRDefault="0086208D">
            <w:r>
              <w:t>Кафедра</w:t>
            </w:r>
          </w:p>
        </w:tc>
        <w:tc>
          <w:tcPr>
            <w:tcW w:w="6300" w:type="dxa"/>
            <w:gridSpan w:val="2"/>
            <w:tcBorders>
              <w:top w:val="nil"/>
              <w:left w:val="nil"/>
              <w:bottom w:val="single" w:sz="4" w:space="0" w:color="auto"/>
              <w:right w:val="nil"/>
            </w:tcBorders>
          </w:tcPr>
          <w:p w:rsidR="0086208D" w:rsidRDefault="0086208D">
            <w:pPr>
              <w:jc w:val="center"/>
              <w:outlineLvl w:val="0"/>
              <w:rPr>
                <w:szCs w:val="28"/>
              </w:rPr>
            </w:pPr>
            <w:r>
              <w:rPr>
                <w:szCs w:val="28"/>
              </w:rPr>
              <w:fldChar w:fldCharType="begin">
                <w:ffData>
                  <w:name w:val=""/>
                  <w:enabled/>
                  <w:calcOnExit w:val="0"/>
                  <w:textInput/>
                </w:ffData>
              </w:fldChar>
            </w:r>
            <w:r>
              <w:rPr>
                <w:szCs w:val="28"/>
              </w:rPr>
              <w:instrText xml:space="preserve"> FORMTEXT </w:instrText>
            </w:r>
            <w:r>
              <w:rPr>
                <w:szCs w:val="28"/>
              </w:rPr>
            </w:r>
            <w:r>
              <w:rPr>
                <w:szCs w:val="28"/>
              </w:rPr>
              <w:fldChar w:fldCharType="separate"/>
            </w:r>
            <w:r>
              <w:rPr>
                <w:noProof/>
                <w:szCs w:val="28"/>
              </w:rPr>
              <w:t>"Экономическая информатика"</w:t>
            </w:r>
            <w:r>
              <w:rPr>
                <w:szCs w:val="28"/>
              </w:rPr>
              <w:fldChar w:fldCharType="end"/>
            </w:r>
          </w:p>
        </w:tc>
      </w:tr>
    </w:tbl>
    <w:p w:rsidR="0086208D" w:rsidRDefault="0086208D">
      <w:pPr>
        <w:jc w:val="center"/>
        <w:rPr>
          <w:szCs w:val="28"/>
        </w:rPr>
      </w:pPr>
    </w:p>
    <w:tbl>
      <w:tblPr>
        <w:tblW w:w="5760" w:type="dxa"/>
        <w:tblInd w:w="3708" w:type="dxa"/>
        <w:tblLayout w:type="fixed"/>
        <w:tblLook w:val="0000"/>
      </w:tblPr>
      <w:tblGrid>
        <w:gridCol w:w="1080"/>
        <w:gridCol w:w="2700"/>
        <w:gridCol w:w="236"/>
        <w:gridCol w:w="124"/>
        <w:gridCol w:w="1080"/>
        <w:gridCol w:w="540"/>
      </w:tblGrid>
      <w:tr w:rsidR="0086208D">
        <w:tblPrEx>
          <w:tblCellMar>
            <w:top w:w="0" w:type="dxa"/>
            <w:bottom w:w="0" w:type="dxa"/>
          </w:tblCellMar>
        </w:tblPrEx>
        <w:trPr>
          <w:cantSplit/>
        </w:trPr>
        <w:tc>
          <w:tcPr>
            <w:tcW w:w="5760" w:type="dxa"/>
            <w:gridSpan w:val="6"/>
          </w:tcPr>
          <w:p w:rsidR="0086208D" w:rsidRDefault="0086208D">
            <w:pPr>
              <w:jc w:val="right"/>
            </w:pPr>
            <w:r>
              <w:t>УТВЕРЖДАЮ</w:t>
            </w:r>
          </w:p>
        </w:tc>
      </w:tr>
      <w:tr w:rsidR="0086208D">
        <w:tblPrEx>
          <w:tblCellMar>
            <w:top w:w="0" w:type="dxa"/>
            <w:bottom w:w="0" w:type="dxa"/>
          </w:tblCellMar>
        </w:tblPrEx>
        <w:trPr>
          <w:cantSplit/>
        </w:trPr>
        <w:tc>
          <w:tcPr>
            <w:tcW w:w="1080" w:type="dxa"/>
          </w:tcPr>
          <w:p w:rsidR="0086208D" w:rsidRDefault="0086208D">
            <w:pPr>
              <w:jc w:val="center"/>
              <w:rPr>
                <w:szCs w:val="28"/>
              </w:rPr>
            </w:pPr>
            <w:r>
              <w:rPr>
                <w:szCs w:val="28"/>
              </w:rPr>
              <w:t>Декан</w:t>
            </w:r>
          </w:p>
        </w:tc>
        <w:tc>
          <w:tcPr>
            <w:tcW w:w="3060" w:type="dxa"/>
            <w:gridSpan w:val="3"/>
            <w:tcBorders>
              <w:bottom w:val="single" w:sz="4" w:space="0" w:color="auto"/>
            </w:tcBorders>
          </w:tcPr>
          <w:p w:rsidR="0086208D" w:rsidRDefault="0086208D">
            <w:pPr>
              <w:jc w:val="center"/>
              <w:rPr>
                <w:szCs w:val="28"/>
              </w:rPr>
            </w:pPr>
            <w:r>
              <w:rPr>
                <w:szCs w:val="28"/>
              </w:rPr>
              <w:fldChar w:fldCharType="begin">
                <w:ffData>
                  <w:name w:val="ТекстовоеПоле3"/>
                  <w:enabled/>
                  <w:calcOnExit w:val="0"/>
                  <w:textInput/>
                </w:ffData>
              </w:fldChar>
            </w:r>
            <w:r>
              <w:rPr>
                <w:szCs w:val="28"/>
              </w:rPr>
              <w:instrText xml:space="preserve"> FORMTEXT </w:instrText>
            </w:r>
            <w:r>
              <w:rPr>
                <w:szCs w:val="28"/>
              </w:rPr>
            </w:r>
            <w:r>
              <w:rPr>
                <w:szCs w:val="28"/>
              </w:rPr>
              <w:fldChar w:fldCharType="separate"/>
            </w:r>
            <w:r>
              <w:rPr>
                <w:noProof/>
                <w:szCs w:val="28"/>
              </w:rPr>
              <w:t>экономического</w:t>
            </w:r>
            <w:r>
              <w:rPr>
                <w:szCs w:val="28"/>
              </w:rPr>
              <w:fldChar w:fldCharType="end"/>
            </w:r>
          </w:p>
        </w:tc>
        <w:tc>
          <w:tcPr>
            <w:tcW w:w="1620" w:type="dxa"/>
            <w:gridSpan w:val="2"/>
          </w:tcPr>
          <w:p w:rsidR="0086208D" w:rsidRDefault="0086208D">
            <w:pPr>
              <w:jc w:val="center"/>
              <w:rPr>
                <w:szCs w:val="28"/>
              </w:rPr>
            </w:pPr>
            <w:r>
              <w:rPr>
                <w:szCs w:val="28"/>
              </w:rPr>
              <w:t>факультета</w:t>
            </w:r>
          </w:p>
        </w:tc>
      </w:tr>
      <w:tr w:rsidR="0086208D">
        <w:tblPrEx>
          <w:tblCellMar>
            <w:top w:w="0" w:type="dxa"/>
            <w:bottom w:w="0" w:type="dxa"/>
          </w:tblCellMar>
        </w:tblPrEx>
        <w:trPr>
          <w:cantSplit/>
        </w:trPr>
        <w:tc>
          <w:tcPr>
            <w:tcW w:w="5760" w:type="dxa"/>
            <w:gridSpan w:val="6"/>
            <w:tcBorders>
              <w:bottom w:val="single" w:sz="4" w:space="0" w:color="auto"/>
            </w:tcBorders>
          </w:tcPr>
          <w:p w:rsidR="0086208D" w:rsidRDefault="0086208D">
            <w:pPr>
              <w:jc w:val="center"/>
              <w:rPr>
                <w:szCs w:val="28"/>
              </w:rPr>
            </w:pPr>
            <w:r>
              <w:rPr>
                <w:szCs w:val="28"/>
              </w:rPr>
              <w:fldChar w:fldCharType="begin">
                <w:ffData>
                  <w:name w:val="ТекстовоеПоле4"/>
                  <w:enabled/>
                  <w:calcOnExit w:val="0"/>
                  <w:textInput/>
                </w:ffData>
              </w:fldChar>
            </w:r>
            <w:bookmarkStart w:id="1" w:name="ТекстовоеПоле4"/>
            <w:r>
              <w:rPr>
                <w:szCs w:val="28"/>
              </w:rPr>
              <w:instrText xml:space="preserve"> FORMTEXT </w:instrText>
            </w:r>
            <w:r>
              <w:rPr>
                <w:szCs w:val="28"/>
              </w:rPr>
            </w:r>
            <w:r>
              <w:rPr>
                <w:szCs w:val="28"/>
              </w:rPr>
              <w:fldChar w:fldCharType="separate"/>
            </w:r>
            <w:r>
              <w:rPr>
                <w:noProof/>
                <w:szCs w:val="28"/>
              </w:rPr>
              <w:t>Ю. В. Трифонов</w:t>
            </w:r>
            <w:r>
              <w:rPr>
                <w:szCs w:val="28"/>
              </w:rPr>
              <w:fldChar w:fldCharType="end"/>
            </w:r>
            <w:bookmarkEnd w:id="1"/>
          </w:p>
        </w:tc>
      </w:tr>
      <w:tr w:rsidR="0086208D">
        <w:tblPrEx>
          <w:tblCellMar>
            <w:top w:w="0" w:type="dxa"/>
            <w:bottom w:w="0" w:type="dxa"/>
          </w:tblCellMar>
        </w:tblPrEx>
        <w:trPr>
          <w:cantSplit/>
        </w:trPr>
        <w:tc>
          <w:tcPr>
            <w:tcW w:w="1080" w:type="dxa"/>
            <w:tcBorders>
              <w:top w:val="single" w:sz="4" w:space="0" w:color="auto"/>
            </w:tcBorders>
          </w:tcPr>
          <w:p w:rsidR="0086208D" w:rsidRDefault="0086208D">
            <w:pPr>
              <w:jc w:val="center"/>
              <w:rPr>
                <w:szCs w:val="28"/>
              </w:rPr>
            </w:pPr>
            <w:r>
              <w:rPr>
                <w:szCs w:val="28"/>
              </w:rPr>
              <w:t>«</w:t>
            </w:r>
            <w:r>
              <w:rPr>
                <w:szCs w:val="28"/>
              </w:rPr>
              <w:fldChar w:fldCharType="begin">
                <w:ffData>
                  <w:name w:val="ТекстовоеПоле2"/>
                  <w:enabled/>
                  <w:calcOnExit w:val="0"/>
                  <w:textInput>
                    <w:type w:val="number"/>
                    <w:maxLength w:val="2"/>
                  </w:textInput>
                </w:ffData>
              </w:fldChar>
            </w:r>
            <w:bookmarkStart w:id="2" w:name="ТекстовоеПоле2"/>
            <w:r>
              <w:rPr>
                <w:szCs w:val="28"/>
              </w:rPr>
              <w:instrText xml:space="preserve"> FORMTEXT </w:instrText>
            </w:r>
            <w:r>
              <w:rPr>
                <w:szCs w:val="28"/>
              </w:rPr>
            </w:r>
            <w:r>
              <w:rPr>
                <w:szCs w:val="28"/>
              </w:rPr>
              <w:fldChar w:fldCharType="separate"/>
            </w:r>
            <w:r>
              <w:rPr>
                <w:noProof/>
                <w:szCs w:val="28"/>
              </w:rPr>
              <w:t> </w:t>
            </w:r>
            <w:r>
              <w:rPr>
                <w:noProof/>
                <w:szCs w:val="28"/>
              </w:rPr>
              <w:t> </w:t>
            </w:r>
            <w:r>
              <w:rPr>
                <w:szCs w:val="28"/>
              </w:rPr>
              <w:fldChar w:fldCharType="end"/>
            </w:r>
            <w:bookmarkEnd w:id="2"/>
            <w:r>
              <w:rPr>
                <w:szCs w:val="28"/>
              </w:rPr>
              <w:t>»</w:t>
            </w:r>
          </w:p>
        </w:tc>
        <w:tc>
          <w:tcPr>
            <w:tcW w:w="2700" w:type="dxa"/>
            <w:tcBorders>
              <w:top w:val="single" w:sz="4" w:space="0" w:color="auto"/>
              <w:bottom w:val="single" w:sz="4" w:space="0" w:color="auto"/>
            </w:tcBorders>
          </w:tcPr>
          <w:p w:rsidR="0086208D" w:rsidRDefault="0086208D">
            <w:pPr>
              <w:jc w:val="center"/>
              <w:rPr>
                <w:szCs w:val="28"/>
              </w:rPr>
            </w:pPr>
            <w:r>
              <w:rPr>
                <w:szCs w:val="28"/>
              </w:rPr>
              <w:fldChar w:fldCharType="begin">
                <w:ffData>
                  <w:name w:val="ТекстовоеПоле5"/>
                  <w:enabled/>
                  <w:calcOnExit w:val="0"/>
                  <w:textInput>
                    <w:maxLength w:val="8"/>
                  </w:textInput>
                </w:ffData>
              </w:fldChar>
            </w:r>
            <w:r>
              <w:rPr>
                <w:szCs w:val="28"/>
              </w:rPr>
              <w:instrText xml:space="preserve"> FORMTEXT </w:instrText>
            </w:r>
            <w:r>
              <w:rPr>
                <w:szCs w:val="28"/>
              </w:rPr>
            </w:r>
            <w:r>
              <w:rPr>
                <w:szCs w:val="28"/>
              </w:rPr>
              <w:fldChar w:fldCharType="separate"/>
            </w:r>
            <w:r>
              <w:rPr>
                <w:noProof/>
                <w:szCs w:val="28"/>
              </w:rPr>
              <w:t> </w:t>
            </w:r>
            <w:r>
              <w:rPr>
                <w:noProof/>
                <w:szCs w:val="28"/>
              </w:rPr>
              <w:t> </w:t>
            </w:r>
            <w:r>
              <w:rPr>
                <w:noProof/>
                <w:szCs w:val="28"/>
              </w:rPr>
              <w:t> </w:t>
            </w:r>
            <w:r>
              <w:rPr>
                <w:noProof/>
                <w:szCs w:val="28"/>
              </w:rPr>
              <w:t> </w:t>
            </w:r>
            <w:r>
              <w:rPr>
                <w:noProof/>
                <w:szCs w:val="28"/>
              </w:rPr>
              <w:t> </w:t>
            </w:r>
            <w:r>
              <w:rPr>
                <w:szCs w:val="28"/>
              </w:rPr>
              <w:fldChar w:fldCharType="end"/>
            </w:r>
          </w:p>
        </w:tc>
        <w:tc>
          <w:tcPr>
            <w:tcW w:w="236" w:type="dxa"/>
            <w:tcBorders>
              <w:top w:val="single" w:sz="4" w:space="0" w:color="auto"/>
            </w:tcBorders>
          </w:tcPr>
          <w:p w:rsidR="0086208D" w:rsidRDefault="0086208D">
            <w:pPr>
              <w:jc w:val="center"/>
              <w:rPr>
                <w:szCs w:val="28"/>
              </w:rPr>
            </w:pPr>
          </w:p>
        </w:tc>
        <w:tc>
          <w:tcPr>
            <w:tcW w:w="1204" w:type="dxa"/>
            <w:gridSpan w:val="2"/>
            <w:tcBorders>
              <w:top w:val="single" w:sz="4" w:space="0" w:color="auto"/>
              <w:bottom w:val="single" w:sz="4" w:space="0" w:color="auto"/>
            </w:tcBorders>
          </w:tcPr>
          <w:p w:rsidR="0086208D" w:rsidRDefault="0086208D">
            <w:pPr>
              <w:jc w:val="center"/>
              <w:rPr>
                <w:szCs w:val="28"/>
              </w:rPr>
            </w:pPr>
            <w:r>
              <w:rPr>
                <w:szCs w:val="28"/>
              </w:rPr>
              <w:fldChar w:fldCharType="begin">
                <w:ffData>
                  <w:name w:val="ТекстовоеПоле6"/>
                  <w:enabled/>
                  <w:calcOnExit w:val="0"/>
                  <w:textInput>
                    <w:maxLength w:val="4"/>
                  </w:textInput>
                </w:ffData>
              </w:fldChar>
            </w:r>
            <w:bookmarkStart w:id="3" w:name="ТекстовоеПоле6"/>
            <w:r>
              <w:rPr>
                <w:szCs w:val="28"/>
              </w:rPr>
              <w:instrText xml:space="preserve"> FORMTEXT </w:instrText>
            </w:r>
            <w:r>
              <w:rPr>
                <w:szCs w:val="28"/>
              </w:rPr>
            </w:r>
            <w:r>
              <w:rPr>
                <w:szCs w:val="28"/>
              </w:rPr>
              <w:fldChar w:fldCharType="separate"/>
            </w:r>
            <w:r>
              <w:rPr>
                <w:noProof/>
                <w:szCs w:val="28"/>
              </w:rPr>
              <w:t> </w:t>
            </w:r>
            <w:r>
              <w:rPr>
                <w:noProof/>
                <w:szCs w:val="28"/>
              </w:rPr>
              <w:t> </w:t>
            </w:r>
            <w:r>
              <w:rPr>
                <w:noProof/>
                <w:szCs w:val="28"/>
              </w:rPr>
              <w:t> </w:t>
            </w:r>
            <w:r>
              <w:rPr>
                <w:noProof/>
                <w:szCs w:val="28"/>
              </w:rPr>
              <w:t> </w:t>
            </w:r>
            <w:r>
              <w:rPr>
                <w:szCs w:val="28"/>
              </w:rPr>
              <w:fldChar w:fldCharType="end"/>
            </w:r>
            <w:bookmarkEnd w:id="3"/>
            <w:r>
              <w:rPr>
                <w:szCs w:val="28"/>
              </w:rPr>
              <w:t xml:space="preserve"> </w:t>
            </w:r>
          </w:p>
        </w:tc>
        <w:tc>
          <w:tcPr>
            <w:tcW w:w="540" w:type="dxa"/>
            <w:tcBorders>
              <w:top w:val="single" w:sz="4" w:space="0" w:color="auto"/>
            </w:tcBorders>
          </w:tcPr>
          <w:p w:rsidR="0086208D" w:rsidRDefault="0086208D">
            <w:pPr>
              <w:jc w:val="center"/>
              <w:rPr>
                <w:szCs w:val="28"/>
              </w:rPr>
            </w:pPr>
            <w:proofErr w:type="gramStart"/>
            <w:r>
              <w:rPr>
                <w:szCs w:val="28"/>
              </w:rPr>
              <w:t>г</w:t>
            </w:r>
            <w:proofErr w:type="gramEnd"/>
            <w:r>
              <w:rPr>
                <w:szCs w:val="28"/>
              </w:rPr>
              <w:t>.</w:t>
            </w:r>
          </w:p>
        </w:tc>
      </w:tr>
    </w:tbl>
    <w:p w:rsidR="0086208D" w:rsidRDefault="0086208D">
      <w:pPr>
        <w:jc w:val="center"/>
        <w:rPr>
          <w:szCs w:val="28"/>
        </w:rPr>
      </w:pPr>
    </w:p>
    <w:p w:rsidR="0086208D" w:rsidRDefault="0086208D">
      <w:pPr>
        <w:jc w:val="center"/>
        <w:rPr>
          <w:szCs w:val="28"/>
        </w:rPr>
      </w:pPr>
    </w:p>
    <w:p w:rsidR="0086208D" w:rsidRDefault="0086208D">
      <w:pPr>
        <w:jc w:val="center"/>
      </w:pPr>
      <w:r>
        <w:t>Задания к лабораторным работам по дисциплине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428"/>
        <w:gridCol w:w="5142"/>
      </w:tblGrid>
      <w:tr w:rsidR="0086208D">
        <w:tblPrEx>
          <w:tblCellMar>
            <w:top w:w="0" w:type="dxa"/>
            <w:bottom w:w="0" w:type="dxa"/>
          </w:tblCellMar>
        </w:tblPrEx>
        <w:trPr>
          <w:cantSplit/>
        </w:trPr>
        <w:tc>
          <w:tcPr>
            <w:tcW w:w="9570" w:type="dxa"/>
            <w:gridSpan w:val="2"/>
            <w:tcBorders>
              <w:top w:val="nil"/>
              <w:left w:val="nil"/>
              <w:bottom w:val="nil"/>
              <w:right w:val="nil"/>
            </w:tcBorders>
          </w:tcPr>
          <w:p w:rsidR="0086208D" w:rsidRDefault="0086208D">
            <w:pPr>
              <w:jc w:val="center"/>
              <w:outlineLvl w:val="0"/>
              <w:rPr>
                <w:szCs w:val="28"/>
              </w:rPr>
            </w:pPr>
            <w:r>
              <w:rPr>
                <w:szCs w:val="28"/>
              </w:rPr>
              <w:t>«</w:t>
            </w:r>
            <w:r>
              <w:rPr>
                <w:szCs w:val="28"/>
              </w:rPr>
              <w:fldChar w:fldCharType="begin">
                <w:ffData>
                  <w:name w:val="ТекстовоеПоле8"/>
                  <w:enabled/>
                  <w:calcOnExit w:val="0"/>
                  <w:textInput/>
                </w:ffData>
              </w:fldChar>
            </w:r>
            <w:bookmarkStart w:id="4" w:name="ТекстовоеПоле8"/>
            <w:r>
              <w:rPr>
                <w:szCs w:val="28"/>
              </w:rPr>
              <w:instrText xml:space="preserve"> FORMTEXT </w:instrText>
            </w:r>
            <w:r>
              <w:rPr>
                <w:szCs w:val="28"/>
              </w:rPr>
            </w:r>
            <w:r>
              <w:rPr>
                <w:szCs w:val="28"/>
              </w:rPr>
              <w:fldChar w:fldCharType="separate"/>
            </w:r>
            <w:r w:rsidR="0065762F">
              <w:rPr>
                <w:szCs w:val="28"/>
              </w:rPr>
              <w:t>Информатика и программирование</w:t>
            </w:r>
            <w:r>
              <w:rPr>
                <w:szCs w:val="28"/>
              </w:rPr>
              <w:fldChar w:fldCharType="end"/>
            </w:r>
            <w:bookmarkEnd w:id="4"/>
            <w:r>
              <w:rPr>
                <w:szCs w:val="28"/>
              </w:rPr>
              <w:t>»</w:t>
            </w:r>
          </w:p>
        </w:tc>
      </w:tr>
      <w:tr w:rsidR="0086208D">
        <w:tblPrEx>
          <w:tblCellMar>
            <w:top w:w="0" w:type="dxa"/>
            <w:bottom w:w="0" w:type="dxa"/>
          </w:tblCellMar>
        </w:tblPrEx>
        <w:trPr>
          <w:cantSplit/>
        </w:trPr>
        <w:tc>
          <w:tcPr>
            <w:tcW w:w="4428" w:type="dxa"/>
            <w:tcBorders>
              <w:top w:val="nil"/>
              <w:left w:val="nil"/>
              <w:bottom w:val="nil"/>
              <w:right w:val="nil"/>
            </w:tcBorders>
          </w:tcPr>
          <w:p w:rsidR="0086208D" w:rsidRDefault="0086208D">
            <w:pPr>
              <w:jc w:val="center"/>
              <w:outlineLvl w:val="0"/>
              <w:rPr>
                <w:szCs w:val="28"/>
              </w:rPr>
            </w:pPr>
            <w:r>
              <w:rPr>
                <w:szCs w:val="28"/>
              </w:rPr>
              <w:t>По специальности (направлению)</w:t>
            </w:r>
          </w:p>
        </w:tc>
        <w:tc>
          <w:tcPr>
            <w:tcW w:w="5142" w:type="dxa"/>
            <w:tcBorders>
              <w:top w:val="nil"/>
              <w:left w:val="nil"/>
              <w:bottom w:val="single" w:sz="4" w:space="0" w:color="auto"/>
              <w:right w:val="nil"/>
            </w:tcBorders>
          </w:tcPr>
          <w:p w:rsidR="0086208D" w:rsidRDefault="0086208D">
            <w:pPr>
              <w:jc w:val="center"/>
              <w:outlineLvl w:val="0"/>
              <w:rPr>
                <w:szCs w:val="28"/>
              </w:rPr>
            </w:pPr>
            <w:r>
              <w:rPr>
                <w:szCs w:val="28"/>
              </w:rPr>
              <w:t>«</w:t>
            </w:r>
            <w:r>
              <w:rPr>
                <w:szCs w:val="28"/>
              </w:rPr>
              <w:fldChar w:fldCharType="begin">
                <w:ffData>
                  <w:name w:val="ТекстовоеПоле9"/>
                  <w:enabled/>
                  <w:calcOnExit w:val="0"/>
                  <w:textInput/>
                </w:ffData>
              </w:fldChar>
            </w:r>
            <w:bookmarkStart w:id="5" w:name="ТекстовоеПоле9"/>
            <w:r>
              <w:rPr>
                <w:szCs w:val="28"/>
              </w:rPr>
              <w:instrText xml:space="preserve"> FORMTEXT </w:instrText>
            </w:r>
            <w:r>
              <w:rPr>
                <w:szCs w:val="28"/>
              </w:rPr>
            </w:r>
            <w:r>
              <w:rPr>
                <w:szCs w:val="28"/>
              </w:rPr>
              <w:fldChar w:fldCharType="separate"/>
            </w:r>
            <w:r>
              <w:rPr>
                <w:szCs w:val="28"/>
              </w:rPr>
              <w:t>Прикладная информатика (в экономике)</w:t>
            </w:r>
            <w:r>
              <w:rPr>
                <w:szCs w:val="28"/>
              </w:rPr>
              <w:fldChar w:fldCharType="end"/>
            </w:r>
            <w:bookmarkEnd w:id="5"/>
            <w:r>
              <w:rPr>
                <w:szCs w:val="28"/>
              </w:rPr>
              <w:t>»</w:t>
            </w:r>
          </w:p>
        </w:tc>
      </w:tr>
    </w:tbl>
    <w:p w:rsidR="0086208D" w:rsidRDefault="0086208D">
      <w:pPr>
        <w:jc w:val="center"/>
        <w:rPr>
          <w:szCs w:val="28"/>
        </w:rPr>
      </w:pPr>
    </w:p>
    <w:tbl>
      <w:tblPr>
        <w:tblW w:w="5760" w:type="dxa"/>
        <w:tblInd w:w="3708" w:type="dxa"/>
        <w:tblLayout w:type="fixed"/>
        <w:tblLook w:val="0000"/>
      </w:tblPr>
      <w:tblGrid>
        <w:gridCol w:w="5760"/>
      </w:tblGrid>
      <w:tr w:rsidR="0086208D">
        <w:tblPrEx>
          <w:tblCellMar>
            <w:top w:w="0" w:type="dxa"/>
            <w:bottom w:w="0" w:type="dxa"/>
          </w:tblCellMar>
        </w:tblPrEx>
        <w:trPr>
          <w:cantSplit/>
        </w:trPr>
        <w:tc>
          <w:tcPr>
            <w:tcW w:w="5760" w:type="dxa"/>
          </w:tcPr>
          <w:p w:rsidR="0086208D" w:rsidRDefault="0086208D">
            <w:pPr>
              <w:pStyle w:val="ad"/>
              <w:suppressLineNumbers w:val="0"/>
              <w:rPr>
                <w:rFonts w:cs="Times New Roman"/>
              </w:rPr>
            </w:pPr>
            <w:r>
              <w:rPr>
                <w:rFonts w:cs="Times New Roman"/>
              </w:rPr>
              <w:t>СОСТАВИЛ:</w:t>
            </w:r>
          </w:p>
        </w:tc>
      </w:tr>
      <w:tr w:rsidR="0086208D">
        <w:tblPrEx>
          <w:tblCellMar>
            <w:top w:w="0" w:type="dxa"/>
            <w:bottom w:w="0" w:type="dxa"/>
          </w:tblCellMar>
        </w:tblPrEx>
        <w:trPr>
          <w:cantSplit/>
        </w:trPr>
        <w:tc>
          <w:tcPr>
            <w:tcW w:w="5760" w:type="dxa"/>
            <w:tcBorders>
              <w:bottom w:val="single" w:sz="4" w:space="0" w:color="auto"/>
            </w:tcBorders>
          </w:tcPr>
          <w:p w:rsidR="0086208D" w:rsidRDefault="0086208D">
            <w:pPr>
              <w:jc w:val="center"/>
              <w:rPr>
                <w:szCs w:val="28"/>
              </w:rPr>
            </w:pPr>
            <w:r>
              <w:rPr>
                <w:szCs w:val="28"/>
              </w:rPr>
              <w:fldChar w:fldCharType="begin">
                <w:ffData>
                  <w:name w:val="ТекстовоеПоле3"/>
                  <w:enabled/>
                  <w:calcOnExit w:val="0"/>
                  <w:textInput/>
                </w:ffData>
              </w:fldChar>
            </w:r>
            <w:bookmarkStart w:id="6" w:name="ТекстовоеПоле3"/>
            <w:r>
              <w:rPr>
                <w:szCs w:val="28"/>
              </w:rPr>
              <w:instrText xml:space="preserve"> FORMTEXT </w:instrText>
            </w:r>
            <w:r>
              <w:rPr>
                <w:szCs w:val="28"/>
              </w:rPr>
            </w:r>
            <w:r>
              <w:rPr>
                <w:szCs w:val="28"/>
              </w:rPr>
              <w:fldChar w:fldCharType="separate"/>
            </w:r>
            <w:r>
              <w:rPr>
                <w:noProof/>
                <w:szCs w:val="28"/>
              </w:rPr>
              <w:t>ассистент кафедры "Экономическая информатика"</w:t>
            </w:r>
            <w:r>
              <w:rPr>
                <w:szCs w:val="28"/>
              </w:rPr>
              <w:fldChar w:fldCharType="end"/>
            </w:r>
            <w:bookmarkEnd w:id="6"/>
          </w:p>
        </w:tc>
      </w:tr>
      <w:tr w:rsidR="0086208D">
        <w:tblPrEx>
          <w:tblCellMar>
            <w:top w:w="0" w:type="dxa"/>
            <w:bottom w:w="0" w:type="dxa"/>
          </w:tblCellMar>
        </w:tblPrEx>
        <w:trPr>
          <w:cantSplit/>
        </w:trPr>
        <w:tc>
          <w:tcPr>
            <w:tcW w:w="5760" w:type="dxa"/>
            <w:tcBorders>
              <w:top w:val="single" w:sz="4" w:space="0" w:color="auto"/>
            </w:tcBorders>
          </w:tcPr>
          <w:p w:rsidR="0086208D" w:rsidRDefault="0086208D">
            <w:pPr>
              <w:pStyle w:val="a9"/>
              <w:keepNext w:val="0"/>
              <w:spacing w:before="0" w:after="0"/>
              <w:jc w:val="center"/>
              <w:rPr>
                <w:rFonts w:ascii="Times New Roman" w:eastAsia="Times New Roman" w:hAnsi="Times New Roman" w:cs="Times New Roman"/>
                <w:szCs w:val="24"/>
                <w:vertAlign w:val="superscript"/>
              </w:rPr>
            </w:pPr>
            <w:r>
              <w:rPr>
                <w:rFonts w:ascii="Times New Roman" w:eastAsia="Times New Roman" w:hAnsi="Times New Roman" w:cs="Times New Roman"/>
                <w:szCs w:val="24"/>
                <w:vertAlign w:val="superscript"/>
              </w:rPr>
              <w:t>должность</w:t>
            </w:r>
          </w:p>
        </w:tc>
      </w:tr>
      <w:tr w:rsidR="0086208D">
        <w:tblPrEx>
          <w:tblCellMar>
            <w:top w:w="0" w:type="dxa"/>
            <w:bottom w:w="0" w:type="dxa"/>
          </w:tblCellMar>
        </w:tblPrEx>
        <w:trPr>
          <w:cantSplit/>
        </w:trPr>
        <w:tc>
          <w:tcPr>
            <w:tcW w:w="5760" w:type="dxa"/>
            <w:tcBorders>
              <w:bottom w:val="single" w:sz="4" w:space="0" w:color="auto"/>
            </w:tcBorders>
          </w:tcPr>
          <w:p w:rsidR="0086208D" w:rsidRDefault="0086208D">
            <w:pPr>
              <w:jc w:val="center"/>
              <w:rPr>
                <w:szCs w:val="28"/>
              </w:rPr>
            </w:pPr>
            <w:r>
              <w:rPr>
                <w:szCs w:val="28"/>
              </w:rPr>
              <w:fldChar w:fldCharType="begin">
                <w:ffData>
                  <w:name w:val="ТекстовоеПоле5"/>
                  <w:enabled/>
                  <w:calcOnExit w:val="0"/>
                  <w:textInput/>
                </w:ffData>
              </w:fldChar>
            </w:r>
            <w:bookmarkStart w:id="7" w:name="ТекстовоеПоле5"/>
            <w:r>
              <w:rPr>
                <w:szCs w:val="28"/>
              </w:rPr>
              <w:instrText xml:space="preserve"> FORMTEXT </w:instrText>
            </w:r>
            <w:r>
              <w:rPr>
                <w:szCs w:val="28"/>
              </w:rPr>
            </w:r>
            <w:r>
              <w:rPr>
                <w:szCs w:val="28"/>
              </w:rPr>
              <w:fldChar w:fldCharType="separate"/>
            </w:r>
            <w:r>
              <w:rPr>
                <w:noProof/>
                <w:szCs w:val="28"/>
              </w:rPr>
              <w:t>А. Г. Поляков</w:t>
            </w:r>
            <w:r>
              <w:rPr>
                <w:szCs w:val="28"/>
              </w:rPr>
              <w:fldChar w:fldCharType="end"/>
            </w:r>
            <w:bookmarkEnd w:id="7"/>
          </w:p>
        </w:tc>
      </w:tr>
      <w:tr w:rsidR="0086208D">
        <w:tblPrEx>
          <w:tblCellMar>
            <w:top w:w="0" w:type="dxa"/>
            <w:bottom w:w="0" w:type="dxa"/>
          </w:tblCellMar>
        </w:tblPrEx>
        <w:trPr>
          <w:cantSplit/>
        </w:trPr>
        <w:tc>
          <w:tcPr>
            <w:tcW w:w="5760" w:type="dxa"/>
            <w:tcBorders>
              <w:top w:val="single" w:sz="4" w:space="0" w:color="auto"/>
            </w:tcBorders>
          </w:tcPr>
          <w:p w:rsidR="0086208D" w:rsidRDefault="0086208D">
            <w:pPr>
              <w:jc w:val="center"/>
              <w:rPr>
                <w:szCs w:val="28"/>
                <w:vertAlign w:val="superscript"/>
              </w:rPr>
            </w:pPr>
            <w:r>
              <w:rPr>
                <w:szCs w:val="28"/>
                <w:vertAlign w:val="superscript"/>
              </w:rPr>
              <w:t>Ф. И. О.</w:t>
            </w:r>
          </w:p>
        </w:tc>
      </w:tr>
    </w:tbl>
    <w:p w:rsidR="0086208D" w:rsidRDefault="0086208D">
      <w:pPr>
        <w:jc w:val="center"/>
        <w:rPr>
          <w:szCs w:val="28"/>
        </w:rPr>
      </w:pPr>
    </w:p>
    <w:p w:rsidR="0086208D" w:rsidRDefault="0086208D">
      <w:pPr>
        <w:jc w:val="center"/>
        <w:rPr>
          <w:szCs w:val="28"/>
        </w:rPr>
      </w:pPr>
    </w:p>
    <w:p w:rsidR="0086208D" w:rsidRDefault="0086208D">
      <w:pPr>
        <w:jc w:val="center"/>
      </w:pPr>
      <w:r>
        <w:t>Нижний Новгород</w:t>
      </w:r>
    </w:p>
    <w:p w:rsidR="0086208D" w:rsidRDefault="0086208D">
      <w:pPr>
        <w:jc w:val="center"/>
        <w:rPr>
          <w:szCs w:val="28"/>
        </w:rPr>
      </w:pPr>
      <w:r>
        <w:rPr>
          <w:szCs w:val="28"/>
        </w:rPr>
        <w:fldChar w:fldCharType="begin">
          <w:ffData>
            <w:name w:val="ТекстовоеПоле10"/>
            <w:enabled/>
            <w:calcOnExit w:val="0"/>
            <w:textInput>
              <w:maxLength w:val="4"/>
            </w:textInput>
          </w:ffData>
        </w:fldChar>
      </w:r>
      <w:bookmarkStart w:id="8" w:name="ТекстовоеПоле10"/>
      <w:r>
        <w:rPr>
          <w:szCs w:val="28"/>
        </w:rPr>
        <w:instrText xml:space="preserve"> FORMTEXT </w:instrText>
      </w:r>
      <w:r>
        <w:rPr>
          <w:szCs w:val="28"/>
        </w:rPr>
      </w:r>
      <w:r>
        <w:rPr>
          <w:szCs w:val="28"/>
        </w:rPr>
        <w:fldChar w:fldCharType="separate"/>
      </w:r>
      <w:r w:rsidR="0065762F">
        <w:rPr>
          <w:noProof/>
          <w:szCs w:val="28"/>
        </w:rPr>
        <w:t>2007</w:t>
      </w:r>
      <w:r>
        <w:rPr>
          <w:szCs w:val="28"/>
        </w:rPr>
        <w:fldChar w:fldCharType="end"/>
      </w:r>
      <w:bookmarkEnd w:id="8"/>
      <w:r>
        <w:rPr>
          <w:szCs w:val="28"/>
        </w:rPr>
        <w:t xml:space="preserve"> г. </w:t>
      </w:r>
    </w:p>
    <w:p w:rsidR="0086208D" w:rsidRDefault="0086208D">
      <w:pPr>
        <w:pStyle w:val="2"/>
      </w:pPr>
      <w:r>
        <w:br w:type="page"/>
      </w:r>
      <w:bookmarkStart w:id="9" w:name="_Toc150584859"/>
      <w:bookmarkStart w:id="10" w:name="_Toc193729743"/>
      <w:r>
        <w:lastRenderedPageBreak/>
        <w:t>Аннотация</w:t>
      </w:r>
      <w:bookmarkEnd w:id="9"/>
      <w:bookmarkEnd w:id="10"/>
    </w:p>
    <w:p w:rsidR="0086208D" w:rsidRDefault="0086208D">
      <w:pPr>
        <w:ind w:firstLine="708"/>
      </w:pPr>
      <w:r>
        <w:t>Документ содержит задания к лабораторным работам по дисциплине «</w:t>
      </w:r>
      <w:r w:rsidR="00D653F0">
        <w:t>Информатика и программирование</w:t>
      </w:r>
      <w:r>
        <w:t xml:space="preserve">», читаемой студентам </w:t>
      </w:r>
      <w:r w:rsidR="00D653F0">
        <w:t>1</w:t>
      </w:r>
      <w:r>
        <w:t xml:space="preserve">-го курса специальности 3514 «Прикладная информатика (в экономике)» экономического факультета. </w:t>
      </w:r>
    </w:p>
    <w:p w:rsidR="0086208D" w:rsidRDefault="0086208D">
      <w:pPr>
        <w:ind w:firstLine="708"/>
      </w:pPr>
      <w:r>
        <w:t xml:space="preserve">Задания базируются на содержании </w:t>
      </w:r>
      <w:r w:rsidR="00D653F0">
        <w:t>годового</w:t>
      </w:r>
      <w:r>
        <w:t xml:space="preserve"> лекционного курса по дисциплине и нацелены на приобретение студентами практических навыков </w:t>
      </w:r>
      <w:r w:rsidR="00D653F0">
        <w:t xml:space="preserve">разработки алгоритмов и их программной реализации на языке </w:t>
      </w:r>
      <w:r w:rsidR="00D653F0">
        <w:rPr>
          <w:lang w:val="en-US"/>
        </w:rPr>
        <w:t>C</w:t>
      </w:r>
      <w:r w:rsidR="00D653F0" w:rsidRPr="00D653F0">
        <w:t>++</w:t>
      </w:r>
      <w:r w:rsidR="00D653F0">
        <w:t xml:space="preserve">, а также освоение базовых приёмов работы с интегрированной средой разработки </w:t>
      </w:r>
      <w:r w:rsidR="00D653F0">
        <w:rPr>
          <w:lang w:val="en-US"/>
        </w:rPr>
        <w:t>Microsoft</w:t>
      </w:r>
      <w:r w:rsidR="00D653F0" w:rsidRPr="00D653F0">
        <w:t xml:space="preserve"> </w:t>
      </w:r>
      <w:r w:rsidR="00D653F0">
        <w:rPr>
          <w:lang w:val="en-US"/>
        </w:rPr>
        <w:t>Visual</w:t>
      </w:r>
      <w:r w:rsidR="00D653F0" w:rsidRPr="00D653F0">
        <w:t xml:space="preserve"> </w:t>
      </w:r>
      <w:r w:rsidR="00D653F0">
        <w:rPr>
          <w:lang w:val="en-US"/>
        </w:rPr>
        <w:t>Studio</w:t>
      </w:r>
      <w:r>
        <w:t>.</w:t>
      </w:r>
    </w:p>
    <w:p w:rsidR="0086208D" w:rsidRDefault="0086208D">
      <w:pPr>
        <w:ind w:firstLine="708"/>
      </w:pPr>
    </w:p>
    <w:p w:rsidR="0086208D" w:rsidRDefault="0086208D">
      <w:pPr>
        <w:pStyle w:val="2"/>
      </w:pPr>
      <w:r>
        <w:br w:type="page"/>
      </w:r>
      <w:bookmarkStart w:id="11" w:name="_Toc150584860"/>
      <w:bookmarkStart w:id="12" w:name="_Toc193729744"/>
      <w:r>
        <w:lastRenderedPageBreak/>
        <w:t>Содержание</w:t>
      </w:r>
      <w:bookmarkEnd w:id="11"/>
      <w:bookmarkEnd w:id="12"/>
    </w:p>
    <w:p w:rsidR="00910FA2" w:rsidRDefault="0086208D">
      <w:pPr>
        <w:pStyle w:val="20"/>
        <w:tabs>
          <w:tab w:val="right" w:leader="dot" w:pos="9344"/>
        </w:tabs>
        <w:rPr>
          <w:smallCaps w:val="0"/>
          <w:noProof/>
          <w:sz w:val="24"/>
          <w:lang w:eastAsia="ru-RU"/>
        </w:rPr>
      </w:pPr>
      <w:r>
        <w:fldChar w:fldCharType="begin"/>
      </w:r>
      <w:r>
        <w:instrText xml:space="preserve"> TOC \o "1-3" \h \z </w:instrText>
      </w:r>
      <w:r>
        <w:fldChar w:fldCharType="separate"/>
      </w:r>
      <w:hyperlink w:anchor="_Toc193729743" w:history="1">
        <w:r w:rsidR="00910FA2" w:rsidRPr="007E0BFB">
          <w:rPr>
            <w:rStyle w:val="a4"/>
            <w:noProof/>
          </w:rPr>
          <w:t>Аннотация</w:t>
        </w:r>
        <w:r w:rsidR="00910FA2">
          <w:rPr>
            <w:noProof/>
            <w:webHidden/>
          </w:rPr>
          <w:tab/>
        </w:r>
        <w:r w:rsidR="00910FA2">
          <w:rPr>
            <w:noProof/>
            <w:webHidden/>
          </w:rPr>
          <w:fldChar w:fldCharType="begin"/>
        </w:r>
        <w:r w:rsidR="00910FA2">
          <w:rPr>
            <w:noProof/>
            <w:webHidden/>
          </w:rPr>
          <w:instrText xml:space="preserve"> PAGEREF _Toc193729743 \h </w:instrText>
        </w:r>
        <w:r w:rsidR="00B31562">
          <w:rPr>
            <w:noProof/>
          </w:rPr>
        </w:r>
        <w:r w:rsidR="00910FA2">
          <w:rPr>
            <w:noProof/>
            <w:webHidden/>
          </w:rPr>
          <w:fldChar w:fldCharType="separate"/>
        </w:r>
        <w:r w:rsidR="00910FA2">
          <w:rPr>
            <w:noProof/>
            <w:webHidden/>
          </w:rPr>
          <w:t>2</w:t>
        </w:r>
        <w:r w:rsidR="00910FA2">
          <w:rPr>
            <w:noProof/>
            <w:webHidden/>
          </w:rPr>
          <w:fldChar w:fldCharType="end"/>
        </w:r>
      </w:hyperlink>
    </w:p>
    <w:p w:rsidR="00910FA2" w:rsidRDefault="00910FA2">
      <w:pPr>
        <w:pStyle w:val="20"/>
        <w:tabs>
          <w:tab w:val="right" w:leader="dot" w:pos="9344"/>
        </w:tabs>
        <w:rPr>
          <w:smallCaps w:val="0"/>
          <w:noProof/>
          <w:sz w:val="24"/>
          <w:lang w:eastAsia="ru-RU"/>
        </w:rPr>
      </w:pPr>
      <w:hyperlink w:anchor="_Toc193729744" w:history="1">
        <w:r w:rsidRPr="007E0BFB">
          <w:rPr>
            <w:rStyle w:val="a4"/>
            <w:noProof/>
          </w:rPr>
          <w:t>Содержание</w:t>
        </w:r>
        <w:r>
          <w:rPr>
            <w:noProof/>
            <w:webHidden/>
          </w:rPr>
          <w:tab/>
        </w:r>
        <w:r>
          <w:rPr>
            <w:noProof/>
            <w:webHidden/>
          </w:rPr>
          <w:fldChar w:fldCharType="begin"/>
        </w:r>
        <w:r>
          <w:rPr>
            <w:noProof/>
            <w:webHidden/>
          </w:rPr>
          <w:instrText xml:space="preserve"> PAGEREF _Toc193729744 \h </w:instrText>
        </w:r>
        <w:r w:rsidR="00B31562">
          <w:rPr>
            <w:noProof/>
          </w:rPr>
        </w:r>
        <w:r>
          <w:rPr>
            <w:noProof/>
            <w:webHidden/>
          </w:rPr>
          <w:fldChar w:fldCharType="separate"/>
        </w:r>
        <w:r>
          <w:rPr>
            <w:noProof/>
            <w:webHidden/>
          </w:rPr>
          <w:t>3</w:t>
        </w:r>
        <w:r>
          <w:rPr>
            <w:noProof/>
            <w:webHidden/>
          </w:rPr>
          <w:fldChar w:fldCharType="end"/>
        </w:r>
      </w:hyperlink>
    </w:p>
    <w:p w:rsidR="00910FA2" w:rsidRDefault="00910FA2">
      <w:pPr>
        <w:pStyle w:val="20"/>
        <w:tabs>
          <w:tab w:val="right" w:leader="dot" w:pos="9344"/>
        </w:tabs>
        <w:rPr>
          <w:smallCaps w:val="0"/>
          <w:noProof/>
          <w:sz w:val="24"/>
          <w:lang w:eastAsia="ru-RU"/>
        </w:rPr>
      </w:pPr>
      <w:hyperlink w:anchor="_Toc193729745" w:history="1">
        <w:r w:rsidRPr="007E0BFB">
          <w:rPr>
            <w:rStyle w:val="a4"/>
            <w:noProof/>
          </w:rPr>
          <w:t>1. Требования к лабораторным работам и порядок сдачи</w:t>
        </w:r>
        <w:r>
          <w:rPr>
            <w:noProof/>
            <w:webHidden/>
          </w:rPr>
          <w:tab/>
        </w:r>
        <w:r>
          <w:rPr>
            <w:noProof/>
            <w:webHidden/>
          </w:rPr>
          <w:fldChar w:fldCharType="begin"/>
        </w:r>
        <w:r>
          <w:rPr>
            <w:noProof/>
            <w:webHidden/>
          </w:rPr>
          <w:instrText xml:space="preserve"> PAGEREF _Toc193729745 \h </w:instrText>
        </w:r>
        <w:r w:rsidR="00B31562">
          <w:rPr>
            <w:noProof/>
          </w:rPr>
        </w:r>
        <w:r>
          <w:rPr>
            <w:noProof/>
            <w:webHidden/>
          </w:rPr>
          <w:fldChar w:fldCharType="separate"/>
        </w:r>
        <w:r>
          <w:rPr>
            <w:noProof/>
            <w:webHidden/>
          </w:rPr>
          <w:t>5</w:t>
        </w:r>
        <w:r>
          <w:rPr>
            <w:noProof/>
            <w:webHidden/>
          </w:rPr>
          <w:fldChar w:fldCharType="end"/>
        </w:r>
      </w:hyperlink>
    </w:p>
    <w:p w:rsidR="00910FA2" w:rsidRDefault="00910FA2">
      <w:pPr>
        <w:pStyle w:val="20"/>
        <w:tabs>
          <w:tab w:val="right" w:leader="dot" w:pos="9344"/>
        </w:tabs>
        <w:rPr>
          <w:smallCaps w:val="0"/>
          <w:noProof/>
          <w:sz w:val="24"/>
          <w:lang w:eastAsia="ru-RU"/>
        </w:rPr>
      </w:pPr>
      <w:hyperlink w:anchor="_Toc193729746" w:history="1">
        <w:r w:rsidRPr="007E0BFB">
          <w:rPr>
            <w:rStyle w:val="a4"/>
            <w:noProof/>
          </w:rPr>
          <w:t>2. Лабораторная работа № 1. Вычисление функций</w:t>
        </w:r>
        <w:r>
          <w:rPr>
            <w:noProof/>
            <w:webHidden/>
          </w:rPr>
          <w:tab/>
        </w:r>
        <w:r>
          <w:rPr>
            <w:noProof/>
            <w:webHidden/>
          </w:rPr>
          <w:fldChar w:fldCharType="begin"/>
        </w:r>
        <w:r>
          <w:rPr>
            <w:noProof/>
            <w:webHidden/>
          </w:rPr>
          <w:instrText xml:space="preserve"> PAGEREF _Toc193729746 \h </w:instrText>
        </w:r>
        <w:r w:rsidR="00B31562">
          <w:rPr>
            <w:noProof/>
          </w:rPr>
        </w:r>
        <w:r>
          <w:rPr>
            <w:noProof/>
            <w:webHidden/>
          </w:rPr>
          <w:fldChar w:fldCharType="separate"/>
        </w:r>
        <w:r>
          <w:rPr>
            <w:noProof/>
            <w:webHidden/>
          </w:rPr>
          <w:t>6</w:t>
        </w:r>
        <w:r>
          <w:rPr>
            <w:noProof/>
            <w:webHidden/>
          </w:rPr>
          <w:fldChar w:fldCharType="end"/>
        </w:r>
      </w:hyperlink>
    </w:p>
    <w:p w:rsidR="00910FA2" w:rsidRDefault="00910FA2">
      <w:pPr>
        <w:pStyle w:val="30"/>
        <w:tabs>
          <w:tab w:val="right" w:leader="dot" w:pos="9344"/>
        </w:tabs>
        <w:rPr>
          <w:smallCaps w:val="0"/>
          <w:noProof/>
          <w:sz w:val="24"/>
          <w:szCs w:val="24"/>
          <w:lang w:eastAsia="ru-RU"/>
        </w:rPr>
      </w:pPr>
      <w:hyperlink w:anchor="_Toc193729747" w:history="1">
        <w:r w:rsidRPr="007E0BFB">
          <w:rPr>
            <w:rStyle w:val="a4"/>
            <w:noProof/>
          </w:rPr>
          <w:t>2.1. Задание к лабораторной работе</w:t>
        </w:r>
        <w:r>
          <w:rPr>
            <w:noProof/>
            <w:webHidden/>
          </w:rPr>
          <w:tab/>
        </w:r>
        <w:r>
          <w:rPr>
            <w:noProof/>
            <w:webHidden/>
          </w:rPr>
          <w:fldChar w:fldCharType="begin"/>
        </w:r>
        <w:r>
          <w:rPr>
            <w:noProof/>
            <w:webHidden/>
          </w:rPr>
          <w:instrText xml:space="preserve"> PAGEREF _Toc193729747 \h </w:instrText>
        </w:r>
        <w:r w:rsidR="00B31562">
          <w:rPr>
            <w:noProof/>
          </w:rPr>
        </w:r>
        <w:r>
          <w:rPr>
            <w:noProof/>
            <w:webHidden/>
          </w:rPr>
          <w:fldChar w:fldCharType="separate"/>
        </w:r>
        <w:r>
          <w:rPr>
            <w:noProof/>
            <w:webHidden/>
          </w:rPr>
          <w:t>6</w:t>
        </w:r>
        <w:r>
          <w:rPr>
            <w:noProof/>
            <w:webHidden/>
          </w:rPr>
          <w:fldChar w:fldCharType="end"/>
        </w:r>
      </w:hyperlink>
    </w:p>
    <w:p w:rsidR="00910FA2" w:rsidRDefault="00910FA2">
      <w:pPr>
        <w:pStyle w:val="30"/>
        <w:tabs>
          <w:tab w:val="right" w:leader="dot" w:pos="9344"/>
        </w:tabs>
        <w:rPr>
          <w:smallCaps w:val="0"/>
          <w:noProof/>
          <w:sz w:val="24"/>
          <w:szCs w:val="24"/>
          <w:lang w:eastAsia="ru-RU"/>
        </w:rPr>
      </w:pPr>
      <w:hyperlink w:anchor="_Toc193729748" w:history="1">
        <w:r w:rsidRPr="007E0BFB">
          <w:rPr>
            <w:rStyle w:val="a4"/>
            <w:noProof/>
          </w:rPr>
          <w:t>2.2. Методические указания к выполнению работы</w:t>
        </w:r>
        <w:r>
          <w:rPr>
            <w:noProof/>
            <w:webHidden/>
          </w:rPr>
          <w:tab/>
        </w:r>
        <w:r>
          <w:rPr>
            <w:noProof/>
            <w:webHidden/>
          </w:rPr>
          <w:fldChar w:fldCharType="begin"/>
        </w:r>
        <w:r>
          <w:rPr>
            <w:noProof/>
            <w:webHidden/>
          </w:rPr>
          <w:instrText xml:space="preserve"> PAGEREF _Toc193729748 \h </w:instrText>
        </w:r>
        <w:r w:rsidR="00B31562">
          <w:rPr>
            <w:noProof/>
          </w:rPr>
        </w:r>
        <w:r>
          <w:rPr>
            <w:noProof/>
            <w:webHidden/>
          </w:rPr>
          <w:fldChar w:fldCharType="separate"/>
        </w:r>
        <w:r>
          <w:rPr>
            <w:noProof/>
            <w:webHidden/>
          </w:rPr>
          <w:t>6</w:t>
        </w:r>
        <w:r>
          <w:rPr>
            <w:noProof/>
            <w:webHidden/>
          </w:rPr>
          <w:fldChar w:fldCharType="end"/>
        </w:r>
      </w:hyperlink>
    </w:p>
    <w:p w:rsidR="00910FA2" w:rsidRDefault="00910FA2">
      <w:pPr>
        <w:pStyle w:val="30"/>
        <w:tabs>
          <w:tab w:val="right" w:leader="dot" w:pos="9344"/>
        </w:tabs>
        <w:rPr>
          <w:smallCaps w:val="0"/>
          <w:noProof/>
          <w:sz w:val="24"/>
          <w:szCs w:val="24"/>
          <w:lang w:eastAsia="ru-RU"/>
        </w:rPr>
      </w:pPr>
      <w:hyperlink w:anchor="_Toc193729749" w:history="1">
        <w:r w:rsidRPr="007E0BFB">
          <w:rPr>
            <w:rStyle w:val="a4"/>
            <w:noProof/>
          </w:rPr>
          <w:t>2.3. Варианты индивидуальных заданий</w:t>
        </w:r>
        <w:r>
          <w:rPr>
            <w:noProof/>
            <w:webHidden/>
          </w:rPr>
          <w:tab/>
        </w:r>
        <w:r>
          <w:rPr>
            <w:noProof/>
            <w:webHidden/>
          </w:rPr>
          <w:fldChar w:fldCharType="begin"/>
        </w:r>
        <w:r>
          <w:rPr>
            <w:noProof/>
            <w:webHidden/>
          </w:rPr>
          <w:instrText xml:space="preserve"> PAGEREF _Toc193729749 \h </w:instrText>
        </w:r>
        <w:r w:rsidR="00B31562">
          <w:rPr>
            <w:noProof/>
          </w:rPr>
        </w:r>
        <w:r>
          <w:rPr>
            <w:noProof/>
            <w:webHidden/>
          </w:rPr>
          <w:fldChar w:fldCharType="separate"/>
        </w:r>
        <w:r>
          <w:rPr>
            <w:noProof/>
            <w:webHidden/>
          </w:rPr>
          <w:t>6</w:t>
        </w:r>
        <w:r>
          <w:rPr>
            <w:noProof/>
            <w:webHidden/>
          </w:rPr>
          <w:fldChar w:fldCharType="end"/>
        </w:r>
      </w:hyperlink>
    </w:p>
    <w:p w:rsidR="00910FA2" w:rsidRDefault="00910FA2">
      <w:pPr>
        <w:pStyle w:val="20"/>
        <w:tabs>
          <w:tab w:val="right" w:leader="dot" w:pos="9344"/>
        </w:tabs>
        <w:rPr>
          <w:smallCaps w:val="0"/>
          <w:noProof/>
          <w:sz w:val="24"/>
          <w:lang w:eastAsia="ru-RU"/>
        </w:rPr>
      </w:pPr>
      <w:hyperlink w:anchor="_Toc193729750" w:history="1">
        <w:r w:rsidRPr="007E0BFB">
          <w:rPr>
            <w:rStyle w:val="a4"/>
            <w:noProof/>
          </w:rPr>
          <w:t>3. Лабораторная работа № 2. Степенные ряды</w:t>
        </w:r>
        <w:r>
          <w:rPr>
            <w:noProof/>
            <w:webHidden/>
          </w:rPr>
          <w:tab/>
        </w:r>
        <w:r>
          <w:rPr>
            <w:noProof/>
            <w:webHidden/>
          </w:rPr>
          <w:fldChar w:fldCharType="begin"/>
        </w:r>
        <w:r>
          <w:rPr>
            <w:noProof/>
            <w:webHidden/>
          </w:rPr>
          <w:instrText xml:space="preserve"> PAGEREF _Toc193729750 \h </w:instrText>
        </w:r>
        <w:r w:rsidR="00B31562">
          <w:rPr>
            <w:noProof/>
          </w:rPr>
        </w:r>
        <w:r>
          <w:rPr>
            <w:noProof/>
            <w:webHidden/>
          </w:rPr>
          <w:fldChar w:fldCharType="separate"/>
        </w:r>
        <w:r>
          <w:rPr>
            <w:noProof/>
            <w:webHidden/>
          </w:rPr>
          <w:t>12</w:t>
        </w:r>
        <w:r>
          <w:rPr>
            <w:noProof/>
            <w:webHidden/>
          </w:rPr>
          <w:fldChar w:fldCharType="end"/>
        </w:r>
      </w:hyperlink>
    </w:p>
    <w:p w:rsidR="00910FA2" w:rsidRDefault="00910FA2">
      <w:pPr>
        <w:pStyle w:val="30"/>
        <w:tabs>
          <w:tab w:val="right" w:leader="dot" w:pos="9344"/>
        </w:tabs>
        <w:rPr>
          <w:smallCaps w:val="0"/>
          <w:noProof/>
          <w:sz w:val="24"/>
          <w:szCs w:val="24"/>
          <w:lang w:eastAsia="ru-RU"/>
        </w:rPr>
      </w:pPr>
      <w:hyperlink w:anchor="_Toc193729751" w:history="1">
        <w:r w:rsidRPr="007E0BFB">
          <w:rPr>
            <w:rStyle w:val="a4"/>
            <w:noProof/>
          </w:rPr>
          <w:t>3.1. Задание к лабораторной работе</w:t>
        </w:r>
        <w:r>
          <w:rPr>
            <w:noProof/>
            <w:webHidden/>
          </w:rPr>
          <w:tab/>
        </w:r>
        <w:r>
          <w:rPr>
            <w:noProof/>
            <w:webHidden/>
          </w:rPr>
          <w:fldChar w:fldCharType="begin"/>
        </w:r>
        <w:r>
          <w:rPr>
            <w:noProof/>
            <w:webHidden/>
          </w:rPr>
          <w:instrText xml:space="preserve"> PAGEREF _Toc193729751 \h </w:instrText>
        </w:r>
        <w:r w:rsidR="00B31562">
          <w:rPr>
            <w:noProof/>
          </w:rPr>
        </w:r>
        <w:r>
          <w:rPr>
            <w:noProof/>
            <w:webHidden/>
          </w:rPr>
          <w:fldChar w:fldCharType="separate"/>
        </w:r>
        <w:r>
          <w:rPr>
            <w:noProof/>
            <w:webHidden/>
          </w:rPr>
          <w:t>12</w:t>
        </w:r>
        <w:r>
          <w:rPr>
            <w:noProof/>
            <w:webHidden/>
          </w:rPr>
          <w:fldChar w:fldCharType="end"/>
        </w:r>
      </w:hyperlink>
    </w:p>
    <w:p w:rsidR="00910FA2" w:rsidRDefault="00910FA2">
      <w:pPr>
        <w:pStyle w:val="30"/>
        <w:tabs>
          <w:tab w:val="right" w:leader="dot" w:pos="9344"/>
        </w:tabs>
        <w:rPr>
          <w:smallCaps w:val="0"/>
          <w:noProof/>
          <w:sz w:val="24"/>
          <w:szCs w:val="24"/>
          <w:lang w:eastAsia="ru-RU"/>
        </w:rPr>
      </w:pPr>
      <w:hyperlink w:anchor="_Toc193729752" w:history="1">
        <w:r w:rsidRPr="007E0BFB">
          <w:rPr>
            <w:rStyle w:val="a4"/>
            <w:noProof/>
          </w:rPr>
          <w:t>3.2. Методические указания к выполнению работы</w:t>
        </w:r>
        <w:r>
          <w:rPr>
            <w:noProof/>
            <w:webHidden/>
          </w:rPr>
          <w:tab/>
        </w:r>
        <w:r>
          <w:rPr>
            <w:noProof/>
            <w:webHidden/>
          </w:rPr>
          <w:fldChar w:fldCharType="begin"/>
        </w:r>
        <w:r>
          <w:rPr>
            <w:noProof/>
            <w:webHidden/>
          </w:rPr>
          <w:instrText xml:space="preserve"> PAGEREF _Toc193729752 \h </w:instrText>
        </w:r>
        <w:r w:rsidR="00B31562">
          <w:rPr>
            <w:noProof/>
          </w:rPr>
        </w:r>
        <w:r>
          <w:rPr>
            <w:noProof/>
            <w:webHidden/>
          </w:rPr>
          <w:fldChar w:fldCharType="separate"/>
        </w:r>
        <w:r>
          <w:rPr>
            <w:noProof/>
            <w:webHidden/>
          </w:rPr>
          <w:t>12</w:t>
        </w:r>
        <w:r>
          <w:rPr>
            <w:noProof/>
            <w:webHidden/>
          </w:rPr>
          <w:fldChar w:fldCharType="end"/>
        </w:r>
      </w:hyperlink>
    </w:p>
    <w:p w:rsidR="00910FA2" w:rsidRDefault="00910FA2">
      <w:pPr>
        <w:pStyle w:val="30"/>
        <w:tabs>
          <w:tab w:val="right" w:leader="dot" w:pos="9344"/>
        </w:tabs>
        <w:rPr>
          <w:smallCaps w:val="0"/>
          <w:noProof/>
          <w:sz w:val="24"/>
          <w:szCs w:val="24"/>
          <w:lang w:eastAsia="ru-RU"/>
        </w:rPr>
      </w:pPr>
      <w:hyperlink w:anchor="_Toc193729753" w:history="1">
        <w:r w:rsidRPr="007E0BFB">
          <w:rPr>
            <w:rStyle w:val="a4"/>
            <w:noProof/>
          </w:rPr>
          <w:t>3.3. Варианты индивидуальных заданий</w:t>
        </w:r>
        <w:r>
          <w:rPr>
            <w:noProof/>
            <w:webHidden/>
          </w:rPr>
          <w:tab/>
        </w:r>
        <w:r>
          <w:rPr>
            <w:noProof/>
            <w:webHidden/>
          </w:rPr>
          <w:fldChar w:fldCharType="begin"/>
        </w:r>
        <w:r>
          <w:rPr>
            <w:noProof/>
            <w:webHidden/>
          </w:rPr>
          <w:instrText xml:space="preserve"> PAGEREF _Toc193729753 \h </w:instrText>
        </w:r>
        <w:r w:rsidR="00B31562">
          <w:rPr>
            <w:noProof/>
          </w:rPr>
        </w:r>
        <w:r>
          <w:rPr>
            <w:noProof/>
            <w:webHidden/>
          </w:rPr>
          <w:fldChar w:fldCharType="separate"/>
        </w:r>
        <w:r>
          <w:rPr>
            <w:noProof/>
            <w:webHidden/>
          </w:rPr>
          <w:t>12</w:t>
        </w:r>
        <w:r>
          <w:rPr>
            <w:noProof/>
            <w:webHidden/>
          </w:rPr>
          <w:fldChar w:fldCharType="end"/>
        </w:r>
      </w:hyperlink>
    </w:p>
    <w:p w:rsidR="00910FA2" w:rsidRDefault="00910FA2">
      <w:pPr>
        <w:pStyle w:val="20"/>
        <w:tabs>
          <w:tab w:val="right" w:leader="dot" w:pos="9344"/>
        </w:tabs>
        <w:rPr>
          <w:smallCaps w:val="0"/>
          <w:noProof/>
          <w:sz w:val="24"/>
          <w:lang w:eastAsia="ru-RU"/>
        </w:rPr>
      </w:pPr>
      <w:hyperlink w:anchor="_Toc193729754" w:history="1">
        <w:r w:rsidRPr="007E0BFB">
          <w:rPr>
            <w:rStyle w:val="a4"/>
            <w:noProof/>
          </w:rPr>
          <w:t>4. Лабораторная работа № 3. Операции с векторами и матрицами</w:t>
        </w:r>
        <w:r>
          <w:rPr>
            <w:noProof/>
            <w:webHidden/>
          </w:rPr>
          <w:tab/>
        </w:r>
        <w:r>
          <w:rPr>
            <w:noProof/>
            <w:webHidden/>
          </w:rPr>
          <w:fldChar w:fldCharType="begin"/>
        </w:r>
        <w:r>
          <w:rPr>
            <w:noProof/>
            <w:webHidden/>
          </w:rPr>
          <w:instrText xml:space="preserve"> PAGEREF _Toc193729754 \h </w:instrText>
        </w:r>
        <w:r w:rsidR="00B31562">
          <w:rPr>
            <w:noProof/>
          </w:rPr>
        </w:r>
        <w:r>
          <w:rPr>
            <w:noProof/>
            <w:webHidden/>
          </w:rPr>
          <w:fldChar w:fldCharType="separate"/>
        </w:r>
        <w:r>
          <w:rPr>
            <w:noProof/>
            <w:webHidden/>
          </w:rPr>
          <w:t>16</w:t>
        </w:r>
        <w:r>
          <w:rPr>
            <w:noProof/>
            <w:webHidden/>
          </w:rPr>
          <w:fldChar w:fldCharType="end"/>
        </w:r>
      </w:hyperlink>
    </w:p>
    <w:p w:rsidR="00910FA2" w:rsidRDefault="00910FA2">
      <w:pPr>
        <w:pStyle w:val="30"/>
        <w:tabs>
          <w:tab w:val="right" w:leader="dot" w:pos="9344"/>
        </w:tabs>
        <w:rPr>
          <w:smallCaps w:val="0"/>
          <w:noProof/>
          <w:sz w:val="24"/>
          <w:szCs w:val="24"/>
          <w:lang w:eastAsia="ru-RU"/>
        </w:rPr>
      </w:pPr>
      <w:hyperlink w:anchor="_Toc193729755" w:history="1">
        <w:r w:rsidRPr="007E0BFB">
          <w:rPr>
            <w:rStyle w:val="a4"/>
            <w:noProof/>
          </w:rPr>
          <w:t>4.1. Задание к лабораторной работе</w:t>
        </w:r>
        <w:r>
          <w:rPr>
            <w:noProof/>
            <w:webHidden/>
          </w:rPr>
          <w:tab/>
        </w:r>
        <w:r>
          <w:rPr>
            <w:noProof/>
            <w:webHidden/>
          </w:rPr>
          <w:fldChar w:fldCharType="begin"/>
        </w:r>
        <w:r>
          <w:rPr>
            <w:noProof/>
            <w:webHidden/>
          </w:rPr>
          <w:instrText xml:space="preserve"> PAGEREF _Toc193729755 \h </w:instrText>
        </w:r>
        <w:r w:rsidR="00B31562">
          <w:rPr>
            <w:noProof/>
          </w:rPr>
        </w:r>
        <w:r>
          <w:rPr>
            <w:noProof/>
            <w:webHidden/>
          </w:rPr>
          <w:fldChar w:fldCharType="separate"/>
        </w:r>
        <w:r>
          <w:rPr>
            <w:noProof/>
            <w:webHidden/>
          </w:rPr>
          <w:t>16</w:t>
        </w:r>
        <w:r>
          <w:rPr>
            <w:noProof/>
            <w:webHidden/>
          </w:rPr>
          <w:fldChar w:fldCharType="end"/>
        </w:r>
      </w:hyperlink>
    </w:p>
    <w:p w:rsidR="00910FA2" w:rsidRDefault="00910FA2">
      <w:pPr>
        <w:pStyle w:val="30"/>
        <w:tabs>
          <w:tab w:val="right" w:leader="dot" w:pos="9344"/>
        </w:tabs>
        <w:rPr>
          <w:smallCaps w:val="0"/>
          <w:noProof/>
          <w:sz w:val="24"/>
          <w:szCs w:val="24"/>
          <w:lang w:eastAsia="ru-RU"/>
        </w:rPr>
      </w:pPr>
      <w:hyperlink w:anchor="_Toc193729756" w:history="1">
        <w:r w:rsidRPr="007E0BFB">
          <w:rPr>
            <w:rStyle w:val="a4"/>
            <w:noProof/>
          </w:rPr>
          <w:t>4.2. Методические указания к выполнению работы</w:t>
        </w:r>
        <w:r>
          <w:rPr>
            <w:noProof/>
            <w:webHidden/>
          </w:rPr>
          <w:tab/>
        </w:r>
        <w:r>
          <w:rPr>
            <w:noProof/>
            <w:webHidden/>
          </w:rPr>
          <w:fldChar w:fldCharType="begin"/>
        </w:r>
        <w:r>
          <w:rPr>
            <w:noProof/>
            <w:webHidden/>
          </w:rPr>
          <w:instrText xml:space="preserve"> PAGEREF _Toc193729756 \h </w:instrText>
        </w:r>
        <w:r w:rsidR="00B31562">
          <w:rPr>
            <w:noProof/>
          </w:rPr>
        </w:r>
        <w:r>
          <w:rPr>
            <w:noProof/>
            <w:webHidden/>
          </w:rPr>
          <w:fldChar w:fldCharType="separate"/>
        </w:r>
        <w:r>
          <w:rPr>
            <w:noProof/>
            <w:webHidden/>
          </w:rPr>
          <w:t>16</w:t>
        </w:r>
        <w:r>
          <w:rPr>
            <w:noProof/>
            <w:webHidden/>
          </w:rPr>
          <w:fldChar w:fldCharType="end"/>
        </w:r>
      </w:hyperlink>
    </w:p>
    <w:p w:rsidR="00910FA2" w:rsidRDefault="00910FA2">
      <w:pPr>
        <w:pStyle w:val="30"/>
        <w:tabs>
          <w:tab w:val="right" w:leader="dot" w:pos="9344"/>
        </w:tabs>
        <w:rPr>
          <w:smallCaps w:val="0"/>
          <w:noProof/>
          <w:sz w:val="24"/>
          <w:szCs w:val="24"/>
          <w:lang w:eastAsia="ru-RU"/>
        </w:rPr>
      </w:pPr>
      <w:hyperlink w:anchor="_Toc193729757" w:history="1">
        <w:r w:rsidRPr="007E0BFB">
          <w:rPr>
            <w:rStyle w:val="a4"/>
            <w:noProof/>
          </w:rPr>
          <w:t>4.3. Варианты индивидуальных заданий</w:t>
        </w:r>
        <w:r>
          <w:rPr>
            <w:noProof/>
            <w:webHidden/>
          </w:rPr>
          <w:tab/>
        </w:r>
        <w:r>
          <w:rPr>
            <w:noProof/>
            <w:webHidden/>
          </w:rPr>
          <w:fldChar w:fldCharType="begin"/>
        </w:r>
        <w:r>
          <w:rPr>
            <w:noProof/>
            <w:webHidden/>
          </w:rPr>
          <w:instrText xml:space="preserve"> PAGEREF _Toc193729757 \h </w:instrText>
        </w:r>
        <w:r w:rsidR="00B31562">
          <w:rPr>
            <w:noProof/>
          </w:rPr>
        </w:r>
        <w:r>
          <w:rPr>
            <w:noProof/>
            <w:webHidden/>
          </w:rPr>
          <w:fldChar w:fldCharType="separate"/>
        </w:r>
        <w:r>
          <w:rPr>
            <w:noProof/>
            <w:webHidden/>
          </w:rPr>
          <w:t>16</w:t>
        </w:r>
        <w:r>
          <w:rPr>
            <w:noProof/>
            <w:webHidden/>
          </w:rPr>
          <w:fldChar w:fldCharType="end"/>
        </w:r>
      </w:hyperlink>
    </w:p>
    <w:p w:rsidR="00910FA2" w:rsidRDefault="00910FA2">
      <w:pPr>
        <w:pStyle w:val="20"/>
        <w:tabs>
          <w:tab w:val="right" w:leader="dot" w:pos="9344"/>
        </w:tabs>
        <w:rPr>
          <w:smallCaps w:val="0"/>
          <w:noProof/>
          <w:sz w:val="24"/>
          <w:lang w:eastAsia="ru-RU"/>
        </w:rPr>
      </w:pPr>
      <w:hyperlink w:anchor="_Toc193729758" w:history="1">
        <w:r w:rsidRPr="007E0BFB">
          <w:rPr>
            <w:rStyle w:val="a4"/>
            <w:noProof/>
          </w:rPr>
          <w:t>5. Лабораторная работа № 4. Геометрические задачи</w:t>
        </w:r>
        <w:r>
          <w:rPr>
            <w:noProof/>
            <w:webHidden/>
          </w:rPr>
          <w:tab/>
        </w:r>
        <w:r>
          <w:rPr>
            <w:noProof/>
            <w:webHidden/>
          </w:rPr>
          <w:fldChar w:fldCharType="begin"/>
        </w:r>
        <w:r>
          <w:rPr>
            <w:noProof/>
            <w:webHidden/>
          </w:rPr>
          <w:instrText xml:space="preserve"> PAGEREF _Toc193729758 \h </w:instrText>
        </w:r>
        <w:r w:rsidR="00B31562">
          <w:rPr>
            <w:noProof/>
          </w:rPr>
        </w:r>
        <w:r>
          <w:rPr>
            <w:noProof/>
            <w:webHidden/>
          </w:rPr>
          <w:fldChar w:fldCharType="separate"/>
        </w:r>
        <w:r>
          <w:rPr>
            <w:noProof/>
            <w:webHidden/>
          </w:rPr>
          <w:t>21</w:t>
        </w:r>
        <w:r>
          <w:rPr>
            <w:noProof/>
            <w:webHidden/>
          </w:rPr>
          <w:fldChar w:fldCharType="end"/>
        </w:r>
      </w:hyperlink>
    </w:p>
    <w:p w:rsidR="00910FA2" w:rsidRDefault="00910FA2">
      <w:pPr>
        <w:pStyle w:val="30"/>
        <w:tabs>
          <w:tab w:val="right" w:leader="dot" w:pos="9344"/>
        </w:tabs>
        <w:rPr>
          <w:smallCaps w:val="0"/>
          <w:noProof/>
          <w:sz w:val="24"/>
          <w:szCs w:val="24"/>
          <w:lang w:eastAsia="ru-RU"/>
        </w:rPr>
      </w:pPr>
      <w:hyperlink w:anchor="_Toc193729759" w:history="1">
        <w:r w:rsidRPr="007E0BFB">
          <w:rPr>
            <w:rStyle w:val="a4"/>
            <w:noProof/>
          </w:rPr>
          <w:t>5.1. Задание к лабораторной работе</w:t>
        </w:r>
        <w:r>
          <w:rPr>
            <w:noProof/>
            <w:webHidden/>
          </w:rPr>
          <w:tab/>
        </w:r>
        <w:r>
          <w:rPr>
            <w:noProof/>
            <w:webHidden/>
          </w:rPr>
          <w:fldChar w:fldCharType="begin"/>
        </w:r>
        <w:r>
          <w:rPr>
            <w:noProof/>
            <w:webHidden/>
          </w:rPr>
          <w:instrText xml:space="preserve"> PAGEREF _Toc193729759 \h </w:instrText>
        </w:r>
        <w:r w:rsidR="00B31562">
          <w:rPr>
            <w:noProof/>
          </w:rPr>
        </w:r>
        <w:r>
          <w:rPr>
            <w:noProof/>
            <w:webHidden/>
          </w:rPr>
          <w:fldChar w:fldCharType="separate"/>
        </w:r>
        <w:r>
          <w:rPr>
            <w:noProof/>
            <w:webHidden/>
          </w:rPr>
          <w:t>21</w:t>
        </w:r>
        <w:r>
          <w:rPr>
            <w:noProof/>
            <w:webHidden/>
          </w:rPr>
          <w:fldChar w:fldCharType="end"/>
        </w:r>
      </w:hyperlink>
    </w:p>
    <w:p w:rsidR="00910FA2" w:rsidRDefault="00910FA2">
      <w:pPr>
        <w:pStyle w:val="30"/>
        <w:tabs>
          <w:tab w:val="right" w:leader="dot" w:pos="9344"/>
        </w:tabs>
        <w:rPr>
          <w:smallCaps w:val="0"/>
          <w:noProof/>
          <w:sz w:val="24"/>
          <w:szCs w:val="24"/>
          <w:lang w:eastAsia="ru-RU"/>
        </w:rPr>
      </w:pPr>
      <w:hyperlink w:anchor="_Toc193729760" w:history="1">
        <w:r w:rsidRPr="007E0BFB">
          <w:rPr>
            <w:rStyle w:val="a4"/>
            <w:noProof/>
          </w:rPr>
          <w:t>5.2. Методические указания к выполнению работы</w:t>
        </w:r>
        <w:r>
          <w:rPr>
            <w:noProof/>
            <w:webHidden/>
          </w:rPr>
          <w:tab/>
        </w:r>
        <w:r>
          <w:rPr>
            <w:noProof/>
            <w:webHidden/>
          </w:rPr>
          <w:fldChar w:fldCharType="begin"/>
        </w:r>
        <w:r>
          <w:rPr>
            <w:noProof/>
            <w:webHidden/>
          </w:rPr>
          <w:instrText xml:space="preserve"> PAGEREF _Toc193729760 \h </w:instrText>
        </w:r>
        <w:r w:rsidR="00B31562">
          <w:rPr>
            <w:noProof/>
          </w:rPr>
        </w:r>
        <w:r>
          <w:rPr>
            <w:noProof/>
            <w:webHidden/>
          </w:rPr>
          <w:fldChar w:fldCharType="separate"/>
        </w:r>
        <w:r>
          <w:rPr>
            <w:noProof/>
            <w:webHidden/>
          </w:rPr>
          <w:t>21</w:t>
        </w:r>
        <w:r>
          <w:rPr>
            <w:noProof/>
            <w:webHidden/>
          </w:rPr>
          <w:fldChar w:fldCharType="end"/>
        </w:r>
      </w:hyperlink>
    </w:p>
    <w:p w:rsidR="00910FA2" w:rsidRDefault="00910FA2">
      <w:pPr>
        <w:pStyle w:val="30"/>
        <w:tabs>
          <w:tab w:val="right" w:leader="dot" w:pos="9344"/>
        </w:tabs>
        <w:rPr>
          <w:smallCaps w:val="0"/>
          <w:noProof/>
          <w:sz w:val="24"/>
          <w:szCs w:val="24"/>
          <w:lang w:eastAsia="ru-RU"/>
        </w:rPr>
      </w:pPr>
      <w:hyperlink w:anchor="_Toc193729761" w:history="1">
        <w:r w:rsidRPr="007E0BFB">
          <w:rPr>
            <w:rStyle w:val="a4"/>
            <w:noProof/>
          </w:rPr>
          <w:t>5.3. Варианты индивидуальных заданий</w:t>
        </w:r>
        <w:r>
          <w:rPr>
            <w:noProof/>
            <w:webHidden/>
          </w:rPr>
          <w:tab/>
        </w:r>
        <w:r>
          <w:rPr>
            <w:noProof/>
            <w:webHidden/>
          </w:rPr>
          <w:fldChar w:fldCharType="begin"/>
        </w:r>
        <w:r>
          <w:rPr>
            <w:noProof/>
            <w:webHidden/>
          </w:rPr>
          <w:instrText xml:space="preserve"> PAGEREF _Toc193729761 \h </w:instrText>
        </w:r>
        <w:r w:rsidR="00B31562">
          <w:rPr>
            <w:noProof/>
          </w:rPr>
        </w:r>
        <w:r>
          <w:rPr>
            <w:noProof/>
            <w:webHidden/>
          </w:rPr>
          <w:fldChar w:fldCharType="separate"/>
        </w:r>
        <w:r>
          <w:rPr>
            <w:noProof/>
            <w:webHidden/>
          </w:rPr>
          <w:t>21</w:t>
        </w:r>
        <w:r>
          <w:rPr>
            <w:noProof/>
            <w:webHidden/>
          </w:rPr>
          <w:fldChar w:fldCharType="end"/>
        </w:r>
      </w:hyperlink>
    </w:p>
    <w:p w:rsidR="00910FA2" w:rsidRDefault="00910FA2">
      <w:pPr>
        <w:pStyle w:val="20"/>
        <w:tabs>
          <w:tab w:val="right" w:leader="dot" w:pos="9344"/>
        </w:tabs>
        <w:rPr>
          <w:smallCaps w:val="0"/>
          <w:noProof/>
          <w:sz w:val="24"/>
          <w:lang w:eastAsia="ru-RU"/>
        </w:rPr>
      </w:pPr>
      <w:hyperlink w:anchor="_Toc193729762" w:history="1">
        <w:r w:rsidRPr="007E0BFB">
          <w:rPr>
            <w:rStyle w:val="a4"/>
            <w:noProof/>
          </w:rPr>
          <w:t>6. Лабораторная работа № 5. Экономические задачи</w:t>
        </w:r>
        <w:r>
          <w:rPr>
            <w:noProof/>
            <w:webHidden/>
          </w:rPr>
          <w:tab/>
        </w:r>
        <w:r>
          <w:rPr>
            <w:noProof/>
            <w:webHidden/>
          </w:rPr>
          <w:fldChar w:fldCharType="begin"/>
        </w:r>
        <w:r>
          <w:rPr>
            <w:noProof/>
            <w:webHidden/>
          </w:rPr>
          <w:instrText xml:space="preserve"> PAGEREF _Toc193729762 \h </w:instrText>
        </w:r>
        <w:r w:rsidR="00B31562">
          <w:rPr>
            <w:noProof/>
          </w:rPr>
        </w:r>
        <w:r>
          <w:rPr>
            <w:noProof/>
            <w:webHidden/>
          </w:rPr>
          <w:fldChar w:fldCharType="separate"/>
        </w:r>
        <w:r>
          <w:rPr>
            <w:noProof/>
            <w:webHidden/>
          </w:rPr>
          <w:t>26</w:t>
        </w:r>
        <w:r>
          <w:rPr>
            <w:noProof/>
            <w:webHidden/>
          </w:rPr>
          <w:fldChar w:fldCharType="end"/>
        </w:r>
      </w:hyperlink>
    </w:p>
    <w:p w:rsidR="00910FA2" w:rsidRDefault="00910FA2">
      <w:pPr>
        <w:pStyle w:val="30"/>
        <w:tabs>
          <w:tab w:val="right" w:leader="dot" w:pos="9344"/>
        </w:tabs>
        <w:rPr>
          <w:smallCaps w:val="0"/>
          <w:noProof/>
          <w:sz w:val="24"/>
          <w:szCs w:val="24"/>
          <w:lang w:eastAsia="ru-RU"/>
        </w:rPr>
      </w:pPr>
      <w:hyperlink w:anchor="_Toc193729763" w:history="1">
        <w:r w:rsidRPr="007E0BFB">
          <w:rPr>
            <w:rStyle w:val="a4"/>
            <w:noProof/>
          </w:rPr>
          <w:t>6.1. Задание к лабораторной работе</w:t>
        </w:r>
        <w:r>
          <w:rPr>
            <w:noProof/>
            <w:webHidden/>
          </w:rPr>
          <w:tab/>
        </w:r>
        <w:r>
          <w:rPr>
            <w:noProof/>
            <w:webHidden/>
          </w:rPr>
          <w:fldChar w:fldCharType="begin"/>
        </w:r>
        <w:r>
          <w:rPr>
            <w:noProof/>
            <w:webHidden/>
          </w:rPr>
          <w:instrText xml:space="preserve"> PAGEREF _Toc193729763 \h </w:instrText>
        </w:r>
        <w:r w:rsidR="00B31562">
          <w:rPr>
            <w:noProof/>
          </w:rPr>
        </w:r>
        <w:r>
          <w:rPr>
            <w:noProof/>
            <w:webHidden/>
          </w:rPr>
          <w:fldChar w:fldCharType="separate"/>
        </w:r>
        <w:r>
          <w:rPr>
            <w:noProof/>
            <w:webHidden/>
          </w:rPr>
          <w:t>26</w:t>
        </w:r>
        <w:r>
          <w:rPr>
            <w:noProof/>
            <w:webHidden/>
          </w:rPr>
          <w:fldChar w:fldCharType="end"/>
        </w:r>
      </w:hyperlink>
    </w:p>
    <w:p w:rsidR="00910FA2" w:rsidRDefault="00910FA2">
      <w:pPr>
        <w:pStyle w:val="30"/>
        <w:tabs>
          <w:tab w:val="right" w:leader="dot" w:pos="9344"/>
        </w:tabs>
        <w:rPr>
          <w:smallCaps w:val="0"/>
          <w:noProof/>
          <w:sz w:val="24"/>
          <w:szCs w:val="24"/>
          <w:lang w:eastAsia="ru-RU"/>
        </w:rPr>
      </w:pPr>
      <w:hyperlink w:anchor="_Toc193729764" w:history="1">
        <w:r w:rsidRPr="007E0BFB">
          <w:rPr>
            <w:rStyle w:val="a4"/>
            <w:noProof/>
          </w:rPr>
          <w:t>6.2. Методические указания к выполнению работы</w:t>
        </w:r>
        <w:r>
          <w:rPr>
            <w:noProof/>
            <w:webHidden/>
          </w:rPr>
          <w:tab/>
        </w:r>
        <w:r>
          <w:rPr>
            <w:noProof/>
            <w:webHidden/>
          </w:rPr>
          <w:fldChar w:fldCharType="begin"/>
        </w:r>
        <w:r>
          <w:rPr>
            <w:noProof/>
            <w:webHidden/>
          </w:rPr>
          <w:instrText xml:space="preserve"> PAGEREF _Toc193729764 \h </w:instrText>
        </w:r>
        <w:r w:rsidR="00B31562">
          <w:rPr>
            <w:noProof/>
          </w:rPr>
        </w:r>
        <w:r>
          <w:rPr>
            <w:noProof/>
            <w:webHidden/>
          </w:rPr>
          <w:fldChar w:fldCharType="separate"/>
        </w:r>
        <w:r>
          <w:rPr>
            <w:noProof/>
            <w:webHidden/>
          </w:rPr>
          <w:t>27</w:t>
        </w:r>
        <w:r>
          <w:rPr>
            <w:noProof/>
            <w:webHidden/>
          </w:rPr>
          <w:fldChar w:fldCharType="end"/>
        </w:r>
      </w:hyperlink>
    </w:p>
    <w:p w:rsidR="00910FA2" w:rsidRDefault="00910FA2">
      <w:pPr>
        <w:pStyle w:val="30"/>
        <w:tabs>
          <w:tab w:val="right" w:leader="dot" w:pos="9344"/>
        </w:tabs>
        <w:rPr>
          <w:smallCaps w:val="0"/>
          <w:noProof/>
          <w:sz w:val="24"/>
          <w:szCs w:val="24"/>
          <w:lang w:eastAsia="ru-RU"/>
        </w:rPr>
      </w:pPr>
      <w:hyperlink w:anchor="_Toc193729765" w:history="1">
        <w:r w:rsidRPr="007E0BFB">
          <w:rPr>
            <w:rStyle w:val="a4"/>
            <w:noProof/>
          </w:rPr>
          <w:t>6.3. Варианты индивидуальных заданий</w:t>
        </w:r>
        <w:r>
          <w:rPr>
            <w:noProof/>
            <w:webHidden/>
          </w:rPr>
          <w:tab/>
        </w:r>
        <w:r>
          <w:rPr>
            <w:noProof/>
            <w:webHidden/>
          </w:rPr>
          <w:fldChar w:fldCharType="begin"/>
        </w:r>
        <w:r>
          <w:rPr>
            <w:noProof/>
            <w:webHidden/>
          </w:rPr>
          <w:instrText xml:space="preserve"> PAGEREF _Toc193729765 \h </w:instrText>
        </w:r>
        <w:r w:rsidR="00B31562">
          <w:rPr>
            <w:noProof/>
          </w:rPr>
        </w:r>
        <w:r>
          <w:rPr>
            <w:noProof/>
            <w:webHidden/>
          </w:rPr>
          <w:fldChar w:fldCharType="separate"/>
        </w:r>
        <w:r>
          <w:rPr>
            <w:noProof/>
            <w:webHidden/>
          </w:rPr>
          <w:t>27</w:t>
        </w:r>
        <w:r>
          <w:rPr>
            <w:noProof/>
            <w:webHidden/>
          </w:rPr>
          <w:fldChar w:fldCharType="end"/>
        </w:r>
      </w:hyperlink>
    </w:p>
    <w:p w:rsidR="00910FA2" w:rsidRDefault="00910FA2">
      <w:pPr>
        <w:pStyle w:val="20"/>
        <w:tabs>
          <w:tab w:val="right" w:leader="dot" w:pos="9344"/>
        </w:tabs>
        <w:rPr>
          <w:smallCaps w:val="0"/>
          <w:noProof/>
          <w:sz w:val="24"/>
          <w:lang w:eastAsia="ru-RU"/>
        </w:rPr>
      </w:pPr>
      <w:hyperlink w:anchor="_Toc193729766" w:history="1">
        <w:r w:rsidRPr="007E0BFB">
          <w:rPr>
            <w:rStyle w:val="a4"/>
            <w:noProof/>
          </w:rPr>
          <w:t>7. Лабораторная работа № 6. рекурсивные алгоритмы</w:t>
        </w:r>
        <w:r>
          <w:rPr>
            <w:noProof/>
            <w:webHidden/>
          </w:rPr>
          <w:tab/>
        </w:r>
        <w:r>
          <w:rPr>
            <w:noProof/>
            <w:webHidden/>
          </w:rPr>
          <w:fldChar w:fldCharType="begin"/>
        </w:r>
        <w:r>
          <w:rPr>
            <w:noProof/>
            <w:webHidden/>
          </w:rPr>
          <w:instrText xml:space="preserve"> PAGEREF _Toc193729766 \h </w:instrText>
        </w:r>
        <w:r w:rsidR="00B31562">
          <w:rPr>
            <w:noProof/>
          </w:rPr>
        </w:r>
        <w:r>
          <w:rPr>
            <w:noProof/>
            <w:webHidden/>
          </w:rPr>
          <w:fldChar w:fldCharType="separate"/>
        </w:r>
        <w:r>
          <w:rPr>
            <w:noProof/>
            <w:webHidden/>
          </w:rPr>
          <w:t>37</w:t>
        </w:r>
        <w:r>
          <w:rPr>
            <w:noProof/>
            <w:webHidden/>
          </w:rPr>
          <w:fldChar w:fldCharType="end"/>
        </w:r>
      </w:hyperlink>
    </w:p>
    <w:p w:rsidR="00910FA2" w:rsidRDefault="00910FA2">
      <w:pPr>
        <w:pStyle w:val="30"/>
        <w:tabs>
          <w:tab w:val="right" w:leader="dot" w:pos="9344"/>
        </w:tabs>
        <w:rPr>
          <w:smallCaps w:val="0"/>
          <w:noProof/>
          <w:sz w:val="24"/>
          <w:szCs w:val="24"/>
          <w:lang w:eastAsia="ru-RU"/>
        </w:rPr>
      </w:pPr>
      <w:hyperlink w:anchor="_Toc193729767" w:history="1">
        <w:r w:rsidRPr="007E0BFB">
          <w:rPr>
            <w:rStyle w:val="a4"/>
            <w:noProof/>
          </w:rPr>
          <w:t>7.1. Задание к лабораторной работе</w:t>
        </w:r>
        <w:r>
          <w:rPr>
            <w:noProof/>
            <w:webHidden/>
          </w:rPr>
          <w:tab/>
        </w:r>
        <w:r>
          <w:rPr>
            <w:noProof/>
            <w:webHidden/>
          </w:rPr>
          <w:fldChar w:fldCharType="begin"/>
        </w:r>
        <w:r>
          <w:rPr>
            <w:noProof/>
            <w:webHidden/>
          </w:rPr>
          <w:instrText xml:space="preserve"> PAGEREF _Toc193729767 \h </w:instrText>
        </w:r>
        <w:r w:rsidR="00B31562">
          <w:rPr>
            <w:noProof/>
          </w:rPr>
        </w:r>
        <w:r>
          <w:rPr>
            <w:noProof/>
            <w:webHidden/>
          </w:rPr>
          <w:fldChar w:fldCharType="separate"/>
        </w:r>
        <w:r>
          <w:rPr>
            <w:noProof/>
            <w:webHidden/>
          </w:rPr>
          <w:t>37</w:t>
        </w:r>
        <w:r>
          <w:rPr>
            <w:noProof/>
            <w:webHidden/>
          </w:rPr>
          <w:fldChar w:fldCharType="end"/>
        </w:r>
      </w:hyperlink>
    </w:p>
    <w:p w:rsidR="00910FA2" w:rsidRDefault="00910FA2">
      <w:pPr>
        <w:pStyle w:val="30"/>
        <w:tabs>
          <w:tab w:val="right" w:leader="dot" w:pos="9344"/>
        </w:tabs>
        <w:rPr>
          <w:smallCaps w:val="0"/>
          <w:noProof/>
          <w:sz w:val="24"/>
          <w:szCs w:val="24"/>
          <w:lang w:eastAsia="ru-RU"/>
        </w:rPr>
      </w:pPr>
      <w:hyperlink w:anchor="_Toc193729768" w:history="1">
        <w:r w:rsidRPr="007E0BFB">
          <w:rPr>
            <w:rStyle w:val="a4"/>
            <w:noProof/>
          </w:rPr>
          <w:t>7.2. Методические указания к выполнению работы</w:t>
        </w:r>
        <w:r>
          <w:rPr>
            <w:noProof/>
            <w:webHidden/>
          </w:rPr>
          <w:tab/>
        </w:r>
        <w:r>
          <w:rPr>
            <w:noProof/>
            <w:webHidden/>
          </w:rPr>
          <w:fldChar w:fldCharType="begin"/>
        </w:r>
        <w:r>
          <w:rPr>
            <w:noProof/>
            <w:webHidden/>
          </w:rPr>
          <w:instrText xml:space="preserve"> PAGEREF _Toc193729768 \h </w:instrText>
        </w:r>
        <w:r w:rsidR="00B31562">
          <w:rPr>
            <w:noProof/>
          </w:rPr>
        </w:r>
        <w:r>
          <w:rPr>
            <w:noProof/>
            <w:webHidden/>
          </w:rPr>
          <w:fldChar w:fldCharType="separate"/>
        </w:r>
        <w:r>
          <w:rPr>
            <w:noProof/>
            <w:webHidden/>
          </w:rPr>
          <w:t>37</w:t>
        </w:r>
        <w:r>
          <w:rPr>
            <w:noProof/>
            <w:webHidden/>
          </w:rPr>
          <w:fldChar w:fldCharType="end"/>
        </w:r>
      </w:hyperlink>
    </w:p>
    <w:p w:rsidR="00910FA2" w:rsidRDefault="00910FA2">
      <w:pPr>
        <w:pStyle w:val="30"/>
        <w:tabs>
          <w:tab w:val="right" w:leader="dot" w:pos="9344"/>
        </w:tabs>
        <w:rPr>
          <w:smallCaps w:val="0"/>
          <w:noProof/>
          <w:sz w:val="24"/>
          <w:szCs w:val="24"/>
          <w:lang w:eastAsia="ru-RU"/>
        </w:rPr>
      </w:pPr>
      <w:hyperlink w:anchor="_Toc193729769" w:history="1">
        <w:r w:rsidRPr="007E0BFB">
          <w:rPr>
            <w:rStyle w:val="a4"/>
            <w:noProof/>
          </w:rPr>
          <w:t>7.3. Варианты индивидуальных заданий</w:t>
        </w:r>
        <w:r>
          <w:rPr>
            <w:noProof/>
            <w:webHidden/>
          </w:rPr>
          <w:tab/>
        </w:r>
        <w:r>
          <w:rPr>
            <w:noProof/>
            <w:webHidden/>
          </w:rPr>
          <w:fldChar w:fldCharType="begin"/>
        </w:r>
        <w:r>
          <w:rPr>
            <w:noProof/>
            <w:webHidden/>
          </w:rPr>
          <w:instrText xml:space="preserve"> PAGEREF _Toc193729769 \h </w:instrText>
        </w:r>
        <w:r w:rsidR="00B31562">
          <w:rPr>
            <w:noProof/>
          </w:rPr>
        </w:r>
        <w:r>
          <w:rPr>
            <w:noProof/>
            <w:webHidden/>
          </w:rPr>
          <w:fldChar w:fldCharType="separate"/>
        </w:r>
        <w:r>
          <w:rPr>
            <w:noProof/>
            <w:webHidden/>
          </w:rPr>
          <w:t>37</w:t>
        </w:r>
        <w:r>
          <w:rPr>
            <w:noProof/>
            <w:webHidden/>
          </w:rPr>
          <w:fldChar w:fldCharType="end"/>
        </w:r>
      </w:hyperlink>
    </w:p>
    <w:p w:rsidR="00910FA2" w:rsidRDefault="00910FA2">
      <w:pPr>
        <w:pStyle w:val="20"/>
        <w:tabs>
          <w:tab w:val="right" w:leader="dot" w:pos="9344"/>
        </w:tabs>
        <w:rPr>
          <w:smallCaps w:val="0"/>
          <w:noProof/>
          <w:sz w:val="24"/>
          <w:lang w:eastAsia="ru-RU"/>
        </w:rPr>
      </w:pPr>
      <w:hyperlink w:anchor="_Toc193729770" w:history="1">
        <w:r w:rsidRPr="007E0BFB">
          <w:rPr>
            <w:rStyle w:val="a4"/>
            <w:noProof/>
          </w:rPr>
          <w:t>8. Лабораторная работа № 7. Работа с динамическими данными</w:t>
        </w:r>
        <w:r>
          <w:rPr>
            <w:noProof/>
            <w:webHidden/>
          </w:rPr>
          <w:tab/>
        </w:r>
        <w:r>
          <w:rPr>
            <w:noProof/>
            <w:webHidden/>
          </w:rPr>
          <w:fldChar w:fldCharType="begin"/>
        </w:r>
        <w:r>
          <w:rPr>
            <w:noProof/>
            <w:webHidden/>
          </w:rPr>
          <w:instrText xml:space="preserve"> PAGEREF _Toc193729770 \h </w:instrText>
        </w:r>
        <w:r w:rsidR="00B31562">
          <w:rPr>
            <w:noProof/>
          </w:rPr>
        </w:r>
        <w:r>
          <w:rPr>
            <w:noProof/>
            <w:webHidden/>
          </w:rPr>
          <w:fldChar w:fldCharType="separate"/>
        </w:r>
        <w:r>
          <w:rPr>
            <w:noProof/>
            <w:webHidden/>
          </w:rPr>
          <w:t>42</w:t>
        </w:r>
        <w:r>
          <w:rPr>
            <w:noProof/>
            <w:webHidden/>
          </w:rPr>
          <w:fldChar w:fldCharType="end"/>
        </w:r>
      </w:hyperlink>
    </w:p>
    <w:p w:rsidR="00910FA2" w:rsidRDefault="00910FA2">
      <w:pPr>
        <w:pStyle w:val="30"/>
        <w:tabs>
          <w:tab w:val="right" w:leader="dot" w:pos="9344"/>
        </w:tabs>
        <w:rPr>
          <w:smallCaps w:val="0"/>
          <w:noProof/>
          <w:sz w:val="24"/>
          <w:szCs w:val="24"/>
          <w:lang w:eastAsia="ru-RU"/>
        </w:rPr>
      </w:pPr>
      <w:hyperlink w:anchor="_Toc193729771" w:history="1">
        <w:r w:rsidRPr="007E0BFB">
          <w:rPr>
            <w:rStyle w:val="a4"/>
            <w:noProof/>
          </w:rPr>
          <w:t>8.1. Задание к лабораторной работе</w:t>
        </w:r>
        <w:r>
          <w:rPr>
            <w:noProof/>
            <w:webHidden/>
          </w:rPr>
          <w:tab/>
        </w:r>
        <w:r>
          <w:rPr>
            <w:noProof/>
            <w:webHidden/>
          </w:rPr>
          <w:fldChar w:fldCharType="begin"/>
        </w:r>
        <w:r>
          <w:rPr>
            <w:noProof/>
            <w:webHidden/>
          </w:rPr>
          <w:instrText xml:space="preserve"> PAGEREF _Toc193729771 \h </w:instrText>
        </w:r>
        <w:r w:rsidR="00B31562">
          <w:rPr>
            <w:noProof/>
          </w:rPr>
        </w:r>
        <w:r>
          <w:rPr>
            <w:noProof/>
            <w:webHidden/>
          </w:rPr>
          <w:fldChar w:fldCharType="separate"/>
        </w:r>
        <w:r>
          <w:rPr>
            <w:noProof/>
            <w:webHidden/>
          </w:rPr>
          <w:t>42</w:t>
        </w:r>
        <w:r>
          <w:rPr>
            <w:noProof/>
            <w:webHidden/>
          </w:rPr>
          <w:fldChar w:fldCharType="end"/>
        </w:r>
      </w:hyperlink>
    </w:p>
    <w:p w:rsidR="00910FA2" w:rsidRDefault="00910FA2">
      <w:pPr>
        <w:pStyle w:val="30"/>
        <w:tabs>
          <w:tab w:val="right" w:leader="dot" w:pos="9344"/>
        </w:tabs>
        <w:rPr>
          <w:smallCaps w:val="0"/>
          <w:noProof/>
          <w:sz w:val="24"/>
          <w:szCs w:val="24"/>
          <w:lang w:eastAsia="ru-RU"/>
        </w:rPr>
      </w:pPr>
      <w:hyperlink w:anchor="_Toc193729772" w:history="1">
        <w:r w:rsidRPr="007E0BFB">
          <w:rPr>
            <w:rStyle w:val="a4"/>
            <w:noProof/>
          </w:rPr>
          <w:t>8.2. Методические указания к выполнению работы</w:t>
        </w:r>
        <w:r>
          <w:rPr>
            <w:noProof/>
            <w:webHidden/>
          </w:rPr>
          <w:tab/>
        </w:r>
        <w:r>
          <w:rPr>
            <w:noProof/>
            <w:webHidden/>
          </w:rPr>
          <w:fldChar w:fldCharType="begin"/>
        </w:r>
        <w:r>
          <w:rPr>
            <w:noProof/>
            <w:webHidden/>
          </w:rPr>
          <w:instrText xml:space="preserve"> PAGEREF _Toc193729772 \h </w:instrText>
        </w:r>
        <w:r w:rsidR="00B31562">
          <w:rPr>
            <w:noProof/>
          </w:rPr>
        </w:r>
        <w:r>
          <w:rPr>
            <w:noProof/>
            <w:webHidden/>
          </w:rPr>
          <w:fldChar w:fldCharType="separate"/>
        </w:r>
        <w:r>
          <w:rPr>
            <w:noProof/>
            <w:webHidden/>
          </w:rPr>
          <w:t>42</w:t>
        </w:r>
        <w:r>
          <w:rPr>
            <w:noProof/>
            <w:webHidden/>
          </w:rPr>
          <w:fldChar w:fldCharType="end"/>
        </w:r>
      </w:hyperlink>
    </w:p>
    <w:p w:rsidR="00910FA2" w:rsidRDefault="00910FA2">
      <w:pPr>
        <w:pStyle w:val="30"/>
        <w:tabs>
          <w:tab w:val="right" w:leader="dot" w:pos="9344"/>
        </w:tabs>
        <w:rPr>
          <w:smallCaps w:val="0"/>
          <w:noProof/>
          <w:sz w:val="24"/>
          <w:szCs w:val="24"/>
          <w:lang w:eastAsia="ru-RU"/>
        </w:rPr>
      </w:pPr>
      <w:hyperlink w:anchor="_Toc193729773" w:history="1">
        <w:r w:rsidRPr="007E0BFB">
          <w:rPr>
            <w:rStyle w:val="a4"/>
            <w:noProof/>
          </w:rPr>
          <w:t>8.3. Варианты индивидуальных заданий</w:t>
        </w:r>
        <w:r>
          <w:rPr>
            <w:noProof/>
            <w:webHidden/>
          </w:rPr>
          <w:tab/>
        </w:r>
        <w:r>
          <w:rPr>
            <w:noProof/>
            <w:webHidden/>
          </w:rPr>
          <w:fldChar w:fldCharType="begin"/>
        </w:r>
        <w:r>
          <w:rPr>
            <w:noProof/>
            <w:webHidden/>
          </w:rPr>
          <w:instrText xml:space="preserve"> PAGEREF _Toc193729773 \h </w:instrText>
        </w:r>
        <w:r w:rsidR="00B31562">
          <w:rPr>
            <w:noProof/>
          </w:rPr>
        </w:r>
        <w:r>
          <w:rPr>
            <w:noProof/>
            <w:webHidden/>
          </w:rPr>
          <w:fldChar w:fldCharType="separate"/>
        </w:r>
        <w:r>
          <w:rPr>
            <w:noProof/>
            <w:webHidden/>
          </w:rPr>
          <w:t>42</w:t>
        </w:r>
        <w:r>
          <w:rPr>
            <w:noProof/>
            <w:webHidden/>
          </w:rPr>
          <w:fldChar w:fldCharType="end"/>
        </w:r>
      </w:hyperlink>
    </w:p>
    <w:p w:rsidR="0086208D" w:rsidRDefault="0086208D">
      <w:r>
        <w:fldChar w:fldCharType="end"/>
      </w:r>
    </w:p>
    <w:p w:rsidR="00DA714C" w:rsidRDefault="0086208D" w:rsidP="00696E57">
      <w:pPr>
        <w:pStyle w:val="2"/>
      </w:pPr>
      <w:r>
        <w:br w:type="page"/>
      </w:r>
      <w:bookmarkStart w:id="13" w:name="_Toc150584861"/>
      <w:bookmarkStart w:id="14" w:name="_Toc193729745"/>
      <w:r w:rsidR="007E26AB">
        <w:lastRenderedPageBreak/>
        <w:t>1. Требования к лабораторным работам и порядок сдачи</w:t>
      </w:r>
      <w:bookmarkEnd w:id="14"/>
    </w:p>
    <w:p w:rsidR="007E26AB" w:rsidRDefault="007E26AB" w:rsidP="00DA714C"/>
    <w:p w:rsidR="0086208D" w:rsidRDefault="00DA714C" w:rsidP="00E006F9">
      <w:pPr>
        <w:pStyle w:val="2"/>
      </w:pPr>
      <w:r>
        <w:br w:type="page"/>
      </w:r>
      <w:bookmarkStart w:id="15" w:name="_Toc193729746"/>
      <w:r w:rsidR="00E006F9">
        <w:lastRenderedPageBreak/>
        <w:t>2</w:t>
      </w:r>
      <w:r w:rsidR="0086208D">
        <w:t xml:space="preserve">. Лабораторная работа № 1. </w:t>
      </w:r>
      <w:bookmarkEnd w:id="13"/>
      <w:r w:rsidR="00363D9F">
        <w:t>Вычисление функций</w:t>
      </w:r>
      <w:bookmarkEnd w:id="15"/>
    </w:p>
    <w:p w:rsidR="0086208D" w:rsidRDefault="00E006F9">
      <w:pPr>
        <w:pStyle w:val="3"/>
      </w:pPr>
      <w:bookmarkStart w:id="16" w:name="_Toc150584862"/>
      <w:bookmarkStart w:id="17" w:name="_Toc193729747"/>
      <w:r>
        <w:t>2</w:t>
      </w:r>
      <w:r w:rsidR="0086208D">
        <w:t>.1. Задание к лабораторной работе</w:t>
      </w:r>
      <w:bookmarkEnd w:id="16"/>
      <w:bookmarkEnd w:id="17"/>
    </w:p>
    <w:p w:rsidR="00363D9F" w:rsidRDefault="00363D9F" w:rsidP="00363D9F">
      <w:pPr>
        <w:rPr>
          <w:szCs w:val="28"/>
        </w:rPr>
      </w:pPr>
      <w:r>
        <w:rPr>
          <w:szCs w:val="28"/>
        </w:rPr>
        <w:tab/>
        <w:t>Составить программу, печатающую таблицу значений функции на заданном отрезке с заданным шагом. Границы отрезка, шаг изменения аргумента и параметры функции вводить с клавиатуры. Для параметров и аргументов, при которых функция не определена, выводить соответствующее сообщение.</w:t>
      </w:r>
    </w:p>
    <w:p w:rsidR="0086208D" w:rsidRDefault="0086208D"/>
    <w:p w:rsidR="0086208D" w:rsidRDefault="00E006F9">
      <w:pPr>
        <w:pStyle w:val="3"/>
      </w:pPr>
      <w:bookmarkStart w:id="18" w:name="_Toc150584863"/>
      <w:bookmarkStart w:id="19" w:name="_Toc193729748"/>
      <w:r>
        <w:t>2</w:t>
      </w:r>
      <w:r w:rsidR="0086208D">
        <w:t>.2. Методические указания к выполнению работы</w:t>
      </w:r>
      <w:bookmarkEnd w:id="18"/>
      <w:bookmarkEnd w:id="19"/>
    </w:p>
    <w:p w:rsidR="0086208D" w:rsidRDefault="00393180" w:rsidP="00393180">
      <w:pPr>
        <w:ind w:firstLine="708"/>
      </w:pPr>
      <w:r>
        <w:t xml:space="preserve">Номер индивидуального задания для выполнения </w:t>
      </w:r>
      <w:r w:rsidR="003A0DCF">
        <w:t>указан в журнале сдачи лабораторных работ (столбец «№ инд. задания»).</w:t>
      </w:r>
    </w:p>
    <w:p w:rsidR="00393180" w:rsidRDefault="00393180" w:rsidP="00393180">
      <w:pPr>
        <w:ind w:firstLine="708"/>
      </w:pPr>
    </w:p>
    <w:p w:rsidR="0086208D" w:rsidRDefault="00B97FDB" w:rsidP="00B97FDB">
      <w:pPr>
        <w:pStyle w:val="3"/>
        <w:numPr>
          <w:ilvl w:val="0"/>
          <w:numId w:val="0"/>
        </w:numPr>
      </w:pPr>
      <w:bookmarkStart w:id="20" w:name="_Toc150584864"/>
      <w:bookmarkStart w:id="21" w:name="_Toc193729749"/>
      <w:r>
        <w:t>2</w:t>
      </w:r>
      <w:r w:rsidR="0086208D">
        <w:t>.3. Варианты индивидуальных заданий</w:t>
      </w:r>
      <w:bookmarkEnd w:id="20"/>
      <w:bookmarkEnd w:id="21"/>
    </w:p>
    <w:p w:rsidR="00363D9F" w:rsidRDefault="005F5A3E" w:rsidP="005F5A3E">
      <w:pPr>
        <w:ind w:firstLine="708"/>
        <w:rPr>
          <w:szCs w:val="28"/>
        </w:rPr>
      </w:pPr>
      <w:r>
        <w:rPr>
          <w:szCs w:val="28"/>
        </w:rPr>
        <w:t>Функции и ограничения, наложенные на область их определения, приведены в таблице 1.3.1.</w:t>
      </w:r>
    </w:p>
    <w:p w:rsidR="005F5A3E" w:rsidRDefault="005F5A3E" w:rsidP="005F5A3E">
      <w:pPr>
        <w:ind w:left="708"/>
        <w:rPr>
          <w:szCs w:val="28"/>
        </w:rPr>
      </w:pPr>
    </w:p>
    <w:p w:rsidR="005F5A3E" w:rsidRDefault="005F5A3E" w:rsidP="00864719">
      <w:pPr>
        <w:pStyle w:val="9"/>
        <w:jc w:val="right"/>
      </w:pPr>
      <w:r>
        <w:t xml:space="preserve">Таблица 1.3.1. </w:t>
      </w:r>
      <w:r w:rsidR="008C057C">
        <w:t xml:space="preserve">Варианты </w:t>
      </w:r>
      <w:r>
        <w:t>задани</w:t>
      </w:r>
      <w:r w:rsidR="008C057C">
        <w:t>й</w:t>
      </w:r>
      <w:r>
        <w:t xml:space="preserve"> к лабораторной работе № 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01"/>
        <w:gridCol w:w="8469"/>
      </w:tblGrid>
      <w:tr w:rsidR="00E84BB2" w:rsidRPr="00B164E7" w:rsidTr="00B164E7">
        <w:tc>
          <w:tcPr>
            <w:tcW w:w="1101" w:type="dxa"/>
          </w:tcPr>
          <w:p w:rsidR="00E84BB2" w:rsidRPr="00B164E7" w:rsidRDefault="00E84BB2" w:rsidP="00B164E7">
            <w:pPr>
              <w:jc w:val="center"/>
              <w:rPr>
                <w:b/>
                <w:szCs w:val="28"/>
              </w:rPr>
            </w:pPr>
            <w:r w:rsidRPr="00B164E7">
              <w:rPr>
                <w:b/>
                <w:szCs w:val="28"/>
              </w:rPr>
              <w:t>№</w:t>
            </w:r>
          </w:p>
        </w:tc>
        <w:tc>
          <w:tcPr>
            <w:tcW w:w="8469" w:type="dxa"/>
          </w:tcPr>
          <w:p w:rsidR="00E84BB2" w:rsidRPr="00B164E7" w:rsidRDefault="00E84BB2" w:rsidP="00B164E7">
            <w:pPr>
              <w:jc w:val="center"/>
              <w:rPr>
                <w:b/>
                <w:szCs w:val="28"/>
              </w:rPr>
            </w:pPr>
            <w:r w:rsidRPr="00B164E7">
              <w:rPr>
                <w:b/>
                <w:szCs w:val="28"/>
              </w:rPr>
              <w:t>Задание</w:t>
            </w:r>
          </w:p>
        </w:tc>
      </w:tr>
      <w:tr w:rsidR="00E84BB2" w:rsidRPr="00B164E7" w:rsidTr="00B164E7">
        <w:tc>
          <w:tcPr>
            <w:tcW w:w="1101" w:type="dxa"/>
          </w:tcPr>
          <w:p w:rsidR="00E7073A" w:rsidRPr="00B164E7" w:rsidRDefault="00E7073A" w:rsidP="00B164E7">
            <w:pPr>
              <w:jc w:val="right"/>
              <w:rPr>
                <w:szCs w:val="28"/>
              </w:rPr>
            </w:pPr>
          </w:p>
          <w:p w:rsidR="00E84BB2" w:rsidRPr="00B164E7" w:rsidRDefault="00E7073A" w:rsidP="00B164E7">
            <w:pPr>
              <w:jc w:val="right"/>
              <w:rPr>
                <w:szCs w:val="28"/>
              </w:rPr>
            </w:pPr>
            <w:r w:rsidRPr="00B164E7">
              <w:rPr>
                <w:szCs w:val="28"/>
              </w:rPr>
              <w:t>1</w:t>
            </w:r>
          </w:p>
        </w:tc>
        <w:tc>
          <w:tcPr>
            <w:tcW w:w="8469" w:type="dxa"/>
          </w:tcPr>
          <w:p w:rsidR="00E84BB2" w:rsidRPr="00B164E7" w:rsidRDefault="00E7073A" w:rsidP="00B164E7">
            <w:pPr>
              <w:jc w:val="both"/>
              <w:rPr>
                <w:szCs w:val="28"/>
              </w:rPr>
            </w:pPr>
            <w:r w:rsidRPr="00B164E7">
              <w:rPr>
                <w:position w:val="-50"/>
              </w:rPr>
              <w:object w:dxaOrig="2880" w:dyaOrig="11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8pt;height:56pt" o:ole="">
                  <v:imagedata r:id="rId7" o:title=""/>
                </v:shape>
                <o:OLEObject Type="Embed" ProgID="Equation.3" ShapeID="_x0000_i1025" DrawAspect="Content" ObjectID="_1536601360" r:id="rId8"/>
              </w:object>
            </w:r>
          </w:p>
        </w:tc>
      </w:tr>
      <w:tr w:rsidR="00E84BB2" w:rsidRPr="00B164E7" w:rsidTr="00B164E7">
        <w:tc>
          <w:tcPr>
            <w:tcW w:w="1101" w:type="dxa"/>
          </w:tcPr>
          <w:p w:rsidR="00E7073A" w:rsidRPr="00B164E7" w:rsidRDefault="00E7073A" w:rsidP="00B164E7">
            <w:pPr>
              <w:jc w:val="right"/>
              <w:rPr>
                <w:szCs w:val="28"/>
              </w:rPr>
            </w:pPr>
          </w:p>
          <w:p w:rsidR="00E84BB2" w:rsidRPr="00B164E7" w:rsidRDefault="00E7073A" w:rsidP="00B164E7">
            <w:pPr>
              <w:jc w:val="right"/>
              <w:rPr>
                <w:szCs w:val="28"/>
              </w:rPr>
            </w:pPr>
            <w:r w:rsidRPr="00B164E7">
              <w:rPr>
                <w:szCs w:val="28"/>
              </w:rPr>
              <w:t>2</w:t>
            </w:r>
          </w:p>
        </w:tc>
        <w:tc>
          <w:tcPr>
            <w:tcW w:w="8469" w:type="dxa"/>
          </w:tcPr>
          <w:p w:rsidR="00E84BB2" w:rsidRPr="00B164E7" w:rsidRDefault="00BD592D" w:rsidP="00B164E7">
            <w:pPr>
              <w:jc w:val="both"/>
              <w:rPr>
                <w:szCs w:val="28"/>
              </w:rPr>
            </w:pPr>
            <w:r w:rsidRPr="00B164E7">
              <w:rPr>
                <w:position w:val="-58"/>
                <w:szCs w:val="28"/>
                <w:lang w:val="en-US"/>
              </w:rPr>
              <w:object w:dxaOrig="2840" w:dyaOrig="1280">
                <v:shape id="_x0000_i1026" type="#_x0000_t75" style="width:142pt;height:64pt" o:ole="">
                  <v:imagedata r:id="rId9" o:title=""/>
                </v:shape>
                <o:OLEObject Type="Embed" ProgID="Equation.3" ShapeID="_x0000_i1026" DrawAspect="Content" ObjectID="_1536601361" r:id="rId10"/>
              </w:object>
            </w:r>
          </w:p>
        </w:tc>
      </w:tr>
      <w:tr w:rsidR="00E84BB2" w:rsidRPr="00B164E7" w:rsidTr="00B164E7">
        <w:tc>
          <w:tcPr>
            <w:tcW w:w="1101" w:type="dxa"/>
          </w:tcPr>
          <w:p w:rsidR="00E7073A" w:rsidRPr="00B164E7" w:rsidRDefault="00E7073A" w:rsidP="00B164E7">
            <w:pPr>
              <w:jc w:val="right"/>
              <w:rPr>
                <w:szCs w:val="28"/>
              </w:rPr>
            </w:pPr>
          </w:p>
          <w:p w:rsidR="00E84BB2" w:rsidRPr="00B164E7" w:rsidRDefault="00E7073A" w:rsidP="00B164E7">
            <w:pPr>
              <w:jc w:val="right"/>
              <w:rPr>
                <w:szCs w:val="28"/>
              </w:rPr>
            </w:pPr>
            <w:r w:rsidRPr="00B164E7">
              <w:rPr>
                <w:szCs w:val="28"/>
              </w:rPr>
              <w:t>3</w:t>
            </w:r>
          </w:p>
        </w:tc>
        <w:tc>
          <w:tcPr>
            <w:tcW w:w="8469" w:type="dxa"/>
          </w:tcPr>
          <w:p w:rsidR="00E84BB2" w:rsidRPr="00B164E7" w:rsidRDefault="00BD592D" w:rsidP="00B164E7">
            <w:pPr>
              <w:jc w:val="both"/>
              <w:rPr>
                <w:szCs w:val="28"/>
              </w:rPr>
            </w:pPr>
            <w:r w:rsidRPr="00B164E7">
              <w:rPr>
                <w:position w:val="-54"/>
                <w:szCs w:val="28"/>
                <w:lang w:val="en-US"/>
              </w:rPr>
              <w:object w:dxaOrig="3000" w:dyaOrig="1200">
                <v:shape id="_x0000_i1027" type="#_x0000_t75" style="width:153.5pt;height:60pt" o:ole="">
                  <v:imagedata r:id="rId11" o:title=""/>
                </v:shape>
                <o:OLEObject Type="Embed" ProgID="Equation.3" ShapeID="_x0000_i1027" DrawAspect="Content" ObjectID="_1536601362" r:id="rId12"/>
              </w:object>
            </w:r>
          </w:p>
        </w:tc>
      </w:tr>
      <w:tr w:rsidR="00E84BB2" w:rsidRPr="00B164E7" w:rsidTr="00B164E7">
        <w:tc>
          <w:tcPr>
            <w:tcW w:w="1101" w:type="dxa"/>
          </w:tcPr>
          <w:p w:rsidR="00B01C9C" w:rsidRPr="00B164E7" w:rsidRDefault="00B01C9C" w:rsidP="00B164E7">
            <w:pPr>
              <w:jc w:val="right"/>
              <w:rPr>
                <w:szCs w:val="28"/>
              </w:rPr>
            </w:pPr>
          </w:p>
          <w:p w:rsidR="00B01C9C" w:rsidRPr="00B164E7" w:rsidRDefault="00B01C9C" w:rsidP="00B164E7">
            <w:pPr>
              <w:jc w:val="right"/>
              <w:rPr>
                <w:szCs w:val="28"/>
              </w:rPr>
            </w:pPr>
          </w:p>
          <w:p w:rsidR="00E84BB2" w:rsidRPr="00B164E7" w:rsidRDefault="00B01C9C" w:rsidP="00B164E7">
            <w:pPr>
              <w:jc w:val="right"/>
              <w:rPr>
                <w:szCs w:val="28"/>
              </w:rPr>
            </w:pPr>
            <w:r w:rsidRPr="00B164E7">
              <w:rPr>
                <w:szCs w:val="28"/>
              </w:rPr>
              <w:t>4</w:t>
            </w:r>
          </w:p>
        </w:tc>
        <w:tc>
          <w:tcPr>
            <w:tcW w:w="8469" w:type="dxa"/>
          </w:tcPr>
          <w:p w:rsidR="00E84BB2" w:rsidRPr="00B164E7" w:rsidRDefault="001A6326" w:rsidP="00B164E7">
            <w:pPr>
              <w:jc w:val="both"/>
              <w:rPr>
                <w:szCs w:val="28"/>
              </w:rPr>
            </w:pPr>
            <w:r w:rsidRPr="00B164E7">
              <w:rPr>
                <w:position w:val="-88"/>
                <w:szCs w:val="28"/>
                <w:lang w:val="en-US"/>
              </w:rPr>
              <w:object w:dxaOrig="2960" w:dyaOrig="1880">
                <v:shape id="_x0000_i1028" type="#_x0000_t75" style="width:151.5pt;height:94pt" o:ole="">
                  <v:imagedata r:id="rId13" o:title=""/>
                </v:shape>
                <o:OLEObject Type="Embed" ProgID="Equation.3" ShapeID="_x0000_i1028" DrawAspect="Content" ObjectID="_1536601363" r:id="rId14"/>
              </w:object>
            </w:r>
          </w:p>
        </w:tc>
      </w:tr>
      <w:tr w:rsidR="00E84BB2" w:rsidRPr="00B164E7" w:rsidTr="00B164E7">
        <w:tc>
          <w:tcPr>
            <w:tcW w:w="1101" w:type="dxa"/>
          </w:tcPr>
          <w:p w:rsidR="001C2D57" w:rsidRPr="00B164E7" w:rsidRDefault="001C2D57" w:rsidP="00B164E7">
            <w:pPr>
              <w:jc w:val="right"/>
              <w:rPr>
                <w:szCs w:val="28"/>
              </w:rPr>
            </w:pPr>
          </w:p>
          <w:p w:rsidR="00E84BB2" w:rsidRPr="00B164E7" w:rsidRDefault="001C2D57" w:rsidP="00B164E7">
            <w:pPr>
              <w:jc w:val="right"/>
              <w:rPr>
                <w:szCs w:val="28"/>
              </w:rPr>
            </w:pPr>
            <w:r w:rsidRPr="00B164E7">
              <w:rPr>
                <w:szCs w:val="28"/>
              </w:rPr>
              <w:t>5</w:t>
            </w:r>
          </w:p>
        </w:tc>
        <w:tc>
          <w:tcPr>
            <w:tcW w:w="8469" w:type="dxa"/>
          </w:tcPr>
          <w:p w:rsidR="00E84BB2" w:rsidRPr="00B164E7" w:rsidRDefault="00B5670C" w:rsidP="00B164E7">
            <w:pPr>
              <w:jc w:val="both"/>
              <w:rPr>
                <w:szCs w:val="28"/>
              </w:rPr>
            </w:pPr>
            <w:r w:rsidRPr="00B164E7">
              <w:rPr>
                <w:position w:val="-52"/>
                <w:szCs w:val="28"/>
                <w:lang w:val="en-US"/>
              </w:rPr>
              <w:object w:dxaOrig="3440" w:dyaOrig="1160">
                <v:shape id="_x0000_i1029" type="#_x0000_t75" style="width:176pt;height:58pt" o:ole="">
                  <v:imagedata r:id="rId15" o:title=""/>
                </v:shape>
                <o:OLEObject Type="Embed" ProgID="Equation.3" ShapeID="_x0000_i1029" DrawAspect="Content" ObjectID="_1536601364" r:id="rId16"/>
              </w:object>
            </w:r>
          </w:p>
        </w:tc>
      </w:tr>
      <w:tr w:rsidR="00E84BB2" w:rsidRPr="00B164E7" w:rsidTr="00B164E7">
        <w:tc>
          <w:tcPr>
            <w:tcW w:w="1101" w:type="dxa"/>
          </w:tcPr>
          <w:p w:rsidR="00805ADD" w:rsidRPr="00B164E7" w:rsidRDefault="00805ADD" w:rsidP="00B164E7">
            <w:pPr>
              <w:jc w:val="right"/>
              <w:rPr>
                <w:szCs w:val="28"/>
              </w:rPr>
            </w:pPr>
          </w:p>
          <w:p w:rsidR="00805ADD" w:rsidRPr="00B164E7" w:rsidRDefault="00805ADD" w:rsidP="00B164E7">
            <w:pPr>
              <w:jc w:val="right"/>
              <w:rPr>
                <w:szCs w:val="28"/>
              </w:rPr>
            </w:pPr>
          </w:p>
          <w:p w:rsidR="00E84BB2" w:rsidRPr="00B164E7" w:rsidRDefault="00805ADD" w:rsidP="00B164E7">
            <w:pPr>
              <w:jc w:val="right"/>
              <w:rPr>
                <w:szCs w:val="28"/>
              </w:rPr>
            </w:pPr>
            <w:r w:rsidRPr="00B164E7">
              <w:rPr>
                <w:szCs w:val="28"/>
              </w:rPr>
              <w:t>6</w:t>
            </w:r>
          </w:p>
        </w:tc>
        <w:tc>
          <w:tcPr>
            <w:tcW w:w="8469" w:type="dxa"/>
          </w:tcPr>
          <w:p w:rsidR="00E84BB2" w:rsidRPr="00B164E7" w:rsidRDefault="00B5670C" w:rsidP="00B164E7">
            <w:pPr>
              <w:jc w:val="both"/>
              <w:rPr>
                <w:szCs w:val="28"/>
              </w:rPr>
            </w:pPr>
            <w:r w:rsidRPr="00B164E7">
              <w:rPr>
                <w:position w:val="-84"/>
                <w:szCs w:val="28"/>
                <w:lang w:val="en-US"/>
              </w:rPr>
              <w:object w:dxaOrig="2920" w:dyaOrig="1800">
                <v:shape id="_x0000_i1030" type="#_x0000_t75" style="width:149pt;height:90pt" o:ole="">
                  <v:imagedata r:id="rId17" o:title=""/>
                </v:shape>
                <o:OLEObject Type="Embed" ProgID="Equation.3" ShapeID="_x0000_i1030" DrawAspect="Content" ObjectID="_1536601365" r:id="rId18"/>
              </w:object>
            </w:r>
          </w:p>
        </w:tc>
      </w:tr>
      <w:tr w:rsidR="00E84BB2" w:rsidRPr="00B164E7" w:rsidTr="00B164E7">
        <w:tc>
          <w:tcPr>
            <w:tcW w:w="1101" w:type="dxa"/>
          </w:tcPr>
          <w:p w:rsidR="00AE44CF" w:rsidRPr="00B164E7" w:rsidRDefault="00AE44CF" w:rsidP="00B164E7">
            <w:pPr>
              <w:jc w:val="right"/>
              <w:rPr>
                <w:szCs w:val="28"/>
              </w:rPr>
            </w:pPr>
          </w:p>
          <w:p w:rsidR="00E84BB2" w:rsidRPr="00B164E7" w:rsidRDefault="00AE44CF" w:rsidP="00B164E7">
            <w:pPr>
              <w:jc w:val="right"/>
              <w:rPr>
                <w:szCs w:val="28"/>
              </w:rPr>
            </w:pPr>
            <w:r w:rsidRPr="00B164E7">
              <w:rPr>
                <w:szCs w:val="28"/>
              </w:rPr>
              <w:t>7</w:t>
            </w:r>
          </w:p>
        </w:tc>
        <w:tc>
          <w:tcPr>
            <w:tcW w:w="8469" w:type="dxa"/>
          </w:tcPr>
          <w:p w:rsidR="00E84BB2" w:rsidRPr="00B164E7" w:rsidRDefault="00E030E2" w:rsidP="00B164E7">
            <w:pPr>
              <w:jc w:val="both"/>
              <w:rPr>
                <w:szCs w:val="28"/>
              </w:rPr>
            </w:pPr>
            <w:r w:rsidRPr="00B164E7">
              <w:rPr>
                <w:position w:val="-54"/>
                <w:szCs w:val="28"/>
                <w:lang w:val="en-US"/>
              </w:rPr>
              <w:object w:dxaOrig="2820" w:dyaOrig="1200">
                <v:shape id="_x0000_i1031" type="#_x0000_t75" style="width:2in;height:60pt" o:ole="">
                  <v:imagedata r:id="rId19" o:title=""/>
                </v:shape>
                <o:OLEObject Type="Embed" ProgID="Equation.3" ShapeID="_x0000_i1031" DrawAspect="Content" ObjectID="_1536601366" r:id="rId20"/>
              </w:object>
            </w:r>
          </w:p>
        </w:tc>
      </w:tr>
      <w:tr w:rsidR="00E84BB2" w:rsidRPr="00B164E7" w:rsidTr="00B164E7">
        <w:tc>
          <w:tcPr>
            <w:tcW w:w="1101" w:type="dxa"/>
          </w:tcPr>
          <w:p w:rsidR="000668EC" w:rsidRPr="00B164E7" w:rsidRDefault="000668EC" w:rsidP="00B164E7">
            <w:pPr>
              <w:jc w:val="right"/>
              <w:rPr>
                <w:szCs w:val="28"/>
              </w:rPr>
            </w:pPr>
          </w:p>
          <w:p w:rsidR="00E84BB2" w:rsidRPr="00B164E7" w:rsidRDefault="000668EC" w:rsidP="00B164E7">
            <w:pPr>
              <w:jc w:val="right"/>
              <w:rPr>
                <w:szCs w:val="28"/>
              </w:rPr>
            </w:pPr>
            <w:r w:rsidRPr="00B164E7">
              <w:rPr>
                <w:szCs w:val="28"/>
              </w:rPr>
              <w:t>8</w:t>
            </w:r>
          </w:p>
        </w:tc>
        <w:tc>
          <w:tcPr>
            <w:tcW w:w="8469" w:type="dxa"/>
          </w:tcPr>
          <w:p w:rsidR="00E84BB2" w:rsidRPr="00B164E7" w:rsidRDefault="00E030E2" w:rsidP="00B164E7">
            <w:pPr>
              <w:jc w:val="both"/>
              <w:rPr>
                <w:szCs w:val="28"/>
              </w:rPr>
            </w:pPr>
            <w:r w:rsidRPr="00B164E7">
              <w:rPr>
                <w:position w:val="-50"/>
                <w:szCs w:val="28"/>
                <w:lang w:val="en-US"/>
              </w:rPr>
              <w:object w:dxaOrig="4880" w:dyaOrig="1120">
                <v:shape id="_x0000_i1032" type="#_x0000_t75" style="width:249.5pt;height:56pt" o:ole="">
                  <v:imagedata r:id="rId21" o:title=""/>
                </v:shape>
                <o:OLEObject Type="Embed" ProgID="Equation.3" ShapeID="_x0000_i1032" DrawAspect="Content" ObjectID="_1536601367" r:id="rId22"/>
              </w:object>
            </w:r>
          </w:p>
        </w:tc>
      </w:tr>
      <w:tr w:rsidR="00E84BB2" w:rsidRPr="00B164E7" w:rsidTr="00B164E7">
        <w:tc>
          <w:tcPr>
            <w:tcW w:w="1101" w:type="dxa"/>
          </w:tcPr>
          <w:p w:rsidR="0078644A" w:rsidRPr="00B164E7" w:rsidRDefault="0078644A" w:rsidP="00B164E7">
            <w:pPr>
              <w:jc w:val="right"/>
              <w:rPr>
                <w:szCs w:val="28"/>
              </w:rPr>
            </w:pPr>
          </w:p>
          <w:p w:rsidR="00E84BB2" w:rsidRPr="00B164E7" w:rsidRDefault="0078644A" w:rsidP="00B164E7">
            <w:pPr>
              <w:jc w:val="right"/>
              <w:rPr>
                <w:szCs w:val="28"/>
              </w:rPr>
            </w:pPr>
            <w:r w:rsidRPr="00B164E7">
              <w:rPr>
                <w:szCs w:val="28"/>
              </w:rPr>
              <w:t>9</w:t>
            </w:r>
          </w:p>
        </w:tc>
        <w:tc>
          <w:tcPr>
            <w:tcW w:w="8469" w:type="dxa"/>
          </w:tcPr>
          <w:p w:rsidR="00E84BB2" w:rsidRPr="00B164E7" w:rsidRDefault="00E030E2" w:rsidP="00B164E7">
            <w:pPr>
              <w:jc w:val="both"/>
              <w:rPr>
                <w:szCs w:val="28"/>
              </w:rPr>
            </w:pPr>
            <w:r w:rsidRPr="00B164E7">
              <w:rPr>
                <w:position w:val="-52"/>
                <w:szCs w:val="28"/>
                <w:lang w:val="en-US"/>
              </w:rPr>
              <w:object w:dxaOrig="3800" w:dyaOrig="1160">
                <v:shape id="_x0000_i1033" type="#_x0000_t75" style="width:194pt;height:58pt" o:ole="">
                  <v:imagedata r:id="rId23" o:title=""/>
                </v:shape>
                <o:OLEObject Type="Embed" ProgID="Equation.3" ShapeID="_x0000_i1033" DrawAspect="Content" ObjectID="_1536601368" r:id="rId24"/>
              </w:object>
            </w:r>
          </w:p>
        </w:tc>
      </w:tr>
      <w:tr w:rsidR="00E84BB2" w:rsidRPr="00B164E7" w:rsidTr="00B164E7">
        <w:tc>
          <w:tcPr>
            <w:tcW w:w="1101" w:type="dxa"/>
          </w:tcPr>
          <w:p w:rsidR="006A6DB2" w:rsidRPr="00B164E7" w:rsidRDefault="006A6DB2" w:rsidP="00B164E7">
            <w:pPr>
              <w:jc w:val="right"/>
              <w:rPr>
                <w:szCs w:val="28"/>
              </w:rPr>
            </w:pPr>
          </w:p>
          <w:p w:rsidR="00E84BB2" w:rsidRPr="00B164E7" w:rsidRDefault="006A6DB2" w:rsidP="00B164E7">
            <w:pPr>
              <w:jc w:val="right"/>
              <w:rPr>
                <w:szCs w:val="28"/>
              </w:rPr>
            </w:pPr>
            <w:r w:rsidRPr="00B164E7">
              <w:rPr>
                <w:szCs w:val="28"/>
              </w:rPr>
              <w:t>10</w:t>
            </w:r>
          </w:p>
        </w:tc>
        <w:tc>
          <w:tcPr>
            <w:tcW w:w="8469" w:type="dxa"/>
          </w:tcPr>
          <w:p w:rsidR="00E84BB2" w:rsidRPr="00B164E7" w:rsidRDefault="00E030E2" w:rsidP="00B164E7">
            <w:pPr>
              <w:jc w:val="both"/>
              <w:rPr>
                <w:szCs w:val="28"/>
              </w:rPr>
            </w:pPr>
            <w:r w:rsidRPr="00B164E7">
              <w:rPr>
                <w:position w:val="-60"/>
                <w:szCs w:val="28"/>
                <w:lang w:val="en-US"/>
              </w:rPr>
              <w:object w:dxaOrig="2799" w:dyaOrig="1320">
                <v:shape id="_x0000_i1034" type="#_x0000_t75" style="width:143pt;height:66pt" o:ole="">
                  <v:imagedata r:id="rId25" o:title=""/>
                </v:shape>
                <o:OLEObject Type="Embed" ProgID="Equation.3" ShapeID="_x0000_i1034" DrawAspect="Content" ObjectID="_1536601369" r:id="rId26"/>
              </w:object>
            </w:r>
          </w:p>
        </w:tc>
      </w:tr>
      <w:tr w:rsidR="00E84BB2" w:rsidRPr="00B164E7" w:rsidTr="00B164E7">
        <w:tc>
          <w:tcPr>
            <w:tcW w:w="1101" w:type="dxa"/>
          </w:tcPr>
          <w:p w:rsidR="003C3E4A" w:rsidRPr="00B164E7" w:rsidRDefault="003C3E4A" w:rsidP="00B164E7">
            <w:pPr>
              <w:jc w:val="right"/>
              <w:rPr>
                <w:szCs w:val="28"/>
              </w:rPr>
            </w:pPr>
          </w:p>
          <w:p w:rsidR="00E84BB2" w:rsidRPr="00B164E7" w:rsidRDefault="003C3E4A" w:rsidP="00B164E7">
            <w:pPr>
              <w:jc w:val="right"/>
              <w:rPr>
                <w:szCs w:val="28"/>
              </w:rPr>
            </w:pPr>
            <w:r w:rsidRPr="00B164E7">
              <w:rPr>
                <w:szCs w:val="28"/>
              </w:rPr>
              <w:t>11</w:t>
            </w:r>
          </w:p>
        </w:tc>
        <w:tc>
          <w:tcPr>
            <w:tcW w:w="8469" w:type="dxa"/>
          </w:tcPr>
          <w:p w:rsidR="00E84BB2" w:rsidRPr="00B164E7" w:rsidRDefault="00E030E2" w:rsidP="00B164E7">
            <w:pPr>
              <w:jc w:val="both"/>
              <w:rPr>
                <w:szCs w:val="28"/>
              </w:rPr>
            </w:pPr>
            <w:r w:rsidRPr="00B164E7">
              <w:rPr>
                <w:position w:val="-52"/>
                <w:szCs w:val="28"/>
                <w:lang w:val="en-US"/>
              </w:rPr>
              <w:object w:dxaOrig="2960" w:dyaOrig="1160">
                <v:shape id="_x0000_i1035" type="#_x0000_t75" style="width:151.5pt;height:58pt" o:ole="">
                  <v:imagedata r:id="rId27" o:title=""/>
                </v:shape>
                <o:OLEObject Type="Embed" ProgID="Equation.3" ShapeID="_x0000_i1035" DrawAspect="Content" ObjectID="_1536601370" r:id="rId28"/>
              </w:object>
            </w:r>
          </w:p>
        </w:tc>
      </w:tr>
      <w:tr w:rsidR="00E84BB2" w:rsidRPr="00B164E7" w:rsidTr="00B164E7">
        <w:tc>
          <w:tcPr>
            <w:tcW w:w="1101" w:type="dxa"/>
          </w:tcPr>
          <w:p w:rsidR="001F1EA9" w:rsidRPr="00B164E7" w:rsidRDefault="001F1EA9" w:rsidP="00B164E7">
            <w:pPr>
              <w:jc w:val="right"/>
              <w:rPr>
                <w:szCs w:val="28"/>
              </w:rPr>
            </w:pPr>
          </w:p>
          <w:p w:rsidR="00E84BB2" w:rsidRPr="00B164E7" w:rsidRDefault="001F1EA9" w:rsidP="00B164E7">
            <w:pPr>
              <w:jc w:val="right"/>
              <w:rPr>
                <w:szCs w:val="28"/>
              </w:rPr>
            </w:pPr>
            <w:r w:rsidRPr="00B164E7">
              <w:rPr>
                <w:szCs w:val="28"/>
              </w:rPr>
              <w:t>12</w:t>
            </w:r>
          </w:p>
        </w:tc>
        <w:tc>
          <w:tcPr>
            <w:tcW w:w="8469" w:type="dxa"/>
          </w:tcPr>
          <w:p w:rsidR="00E84BB2" w:rsidRPr="00B164E7" w:rsidRDefault="00E030E2" w:rsidP="00B164E7">
            <w:pPr>
              <w:jc w:val="both"/>
              <w:rPr>
                <w:szCs w:val="28"/>
              </w:rPr>
            </w:pPr>
            <w:r w:rsidRPr="00B164E7">
              <w:rPr>
                <w:position w:val="-52"/>
                <w:szCs w:val="28"/>
                <w:lang w:val="en-US"/>
              </w:rPr>
              <w:object w:dxaOrig="3400" w:dyaOrig="1160">
                <v:shape id="_x0000_i1036" type="#_x0000_t75" style="width:173.5pt;height:58pt" o:ole="">
                  <v:imagedata r:id="rId29" o:title=""/>
                </v:shape>
                <o:OLEObject Type="Embed" ProgID="Equation.3" ShapeID="_x0000_i1036" DrawAspect="Content" ObjectID="_1536601371" r:id="rId30"/>
              </w:object>
            </w:r>
          </w:p>
        </w:tc>
      </w:tr>
      <w:tr w:rsidR="00E84BB2" w:rsidRPr="00B164E7" w:rsidTr="00B164E7">
        <w:tc>
          <w:tcPr>
            <w:tcW w:w="1101" w:type="dxa"/>
          </w:tcPr>
          <w:p w:rsidR="00D22B6E" w:rsidRPr="00B164E7" w:rsidRDefault="00D22B6E" w:rsidP="00B164E7">
            <w:pPr>
              <w:jc w:val="right"/>
              <w:rPr>
                <w:szCs w:val="28"/>
              </w:rPr>
            </w:pPr>
          </w:p>
          <w:p w:rsidR="00E84BB2" w:rsidRPr="00B164E7" w:rsidRDefault="00D22B6E" w:rsidP="00B164E7">
            <w:pPr>
              <w:jc w:val="right"/>
              <w:rPr>
                <w:szCs w:val="28"/>
              </w:rPr>
            </w:pPr>
            <w:r w:rsidRPr="00B164E7">
              <w:rPr>
                <w:szCs w:val="28"/>
              </w:rPr>
              <w:t>13</w:t>
            </w:r>
          </w:p>
        </w:tc>
        <w:tc>
          <w:tcPr>
            <w:tcW w:w="8469" w:type="dxa"/>
          </w:tcPr>
          <w:p w:rsidR="00E84BB2" w:rsidRPr="00B164E7" w:rsidRDefault="00E030E2" w:rsidP="00B164E7">
            <w:pPr>
              <w:jc w:val="both"/>
              <w:rPr>
                <w:szCs w:val="28"/>
              </w:rPr>
            </w:pPr>
            <w:r w:rsidRPr="00B164E7">
              <w:rPr>
                <w:position w:val="-52"/>
                <w:szCs w:val="28"/>
                <w:lang w:val="en-US"/>
              </w:rPr>
              <w:object w:dxaOrig="3900" w:dyaOrig="1160">
                <v:shape id="_x0000_i1037" type="#_x0000_t75" style="width:199.5pt;height:58pt" o:ole="">
                  <v:imagedata r:id="rId31" o:title=""/>
                </v:shape>
                <o:OLEObject Type="Embed" ProgID="Equation.3" ShapeID="_x0000_i1037" DrawAspect="Content" ObjectID="_1536601372" r:id="rId32"/>
              </w:object>
            </w:r>
          </w:p>
        </w:tc>
      </w:tr>
      <w:tr w:rsidR="00E84BB2" w:rsidRPr="00B164E7" w:rsidTr="00B164E7">
        <w:tc>
          <w:tcPr>
            <w:tcW w:w="1101" w:type="dxa"/>
          </w:tcPr>
          <w:p w:rsidR="00BE6E29" w:rsidRPr="00B164E7" w:rsidRDefault="00BE6E29" w:rsidP="00B164E7">
            <w:pPr>
              <w:jc w:val="right"/>
              <w:rPr>
                <w:szCs w:val="28"/>
              </w:rPr>
            </w:pPr>
          </w:p>
          <w:p w:rsidR="00E84BB2" w:rsidRPr="00B164E7" w:rsidRDefault="00BE6E29" w:rsidP="00B164E7">
            <w:pPr>
              <w:jc w:val="right"/>
              <w:rPr>
                <w:szCs w:val="28"/>
              </w:rPr>
            </w:pPr>
            <w:r w:rsidRPr="00B164E7">
              <w:rPr>
                <w:szCs w:val="28"/>
              </w:rPr>
              <w:t>14</w:t>
            </w:r>
          </w:p>
        </w:tc>
        <w:tc>
          <w:tcPr>
            <w:tcW w:w="8469" w:type="dxa"/>
          </w:tcPr>
          <w:p w:rsidR="00E84BB2" w:rsidRPr="00B164E7" w:rsidRDefault="00E030E2" w:rsidP="00B164E7">
            <w:pPr>
              <w:jc w:val="both"/>
              <w:rPr>
                <w:szCs w:val="28"/>
              </w:rPr>
            </w:pPr>
            <w:r w:rsidRPr="00B164E7">
              <w:rPr>
                <w:position w:val="-60"/>
                <w:szCs w:val="28"/>
                <w:lang w:val="en-US"/>
              </w:rPr>
              <w:object w:dxaOrig="3660" w:dyaOrig="1320">
                <v:shape id="_x0000_i1038" type="#_x0000_t75" style="width:187pt;height:66pt" o:ole="">
                  <v:imagedata r:id="rId33" o:title=""/>
                </v:shape>
                <o:OLEObject Type="Embed" ProgID="Equation.3" ShapeID="_x0000_i1038" DrawAspect="Content" ObjectID="_1536601373" r:id="rId34"/>
              </w:object>
            </w:r>
          </w:p>
        </w:tc>
      </w:tr>
      <w:tr w:rsidR="00E84BB2" w:rsidRPr="00B164E7" w:rsidTr="00B164E7">
        <w:tc>
          <w:tcPr>
            <w:tcW w:w="1101" w:type="dxa"/>
          </w:tcPr>
          <w:p w:rsidR="00C03F0F" w:rsidRPr="00B164E7" w:rsidRDefault="00C03F0F" w:rsidP="00B164E7">
            <w:pPr>
              <w:jc w:val="right"/>
              <w:rPr>
                <w:szCs w:val="28"/>
              </w:rPr>
            </w:pPr>
          </w:p>
          <w:p w:rsidR="00E84BB2" w:rsidRPr="00B164E7" w:rsidRDefault="00C03F0F" w:rsidP="00B164E7">
            <w:pPr>
              <w:jc w:val="right"/>
              <w:rPr>
                <w:szCs w:val="28"/>
              </w:rPr>
            </w:pPr>
            <w:r w:rsidRPr="00B164E7">
              <w:rPr>
                <w:szCs w:val="28"/>
              </w:rPr>
              <w:t>15</w:t>
            </w:r>
          </w:p>
        </w:tc>
        <w:tc>
          <w:tcPr>
            <w:tcW w:w="8469" w:type="dxa"/>
          </w:tcPr>
          <w:p w:rsidR="00E84BB2" w:rsidRPr="00B164E7" w:rsidRDefault="00E030E2" w:rsidP="00B164E7">
            <w:pPr>
              <w:jc w:val="both"/>
              <w:rPr>
                <w:szCs w:val="28"/>
              </w:rPr>
            </w:pPr>
            <w:r w:rsidRPr="00B164E7">
              <w:rPr>
                <w:position w:val="-54"/>
                <w:szCs w:val="28"/>
                <w:lang w:val="en-US"/>
              </w:rPr>
              <w:object w:dxaOrig="3379" w:dyaOrig="1200">
                <v:shape id="_x0000_i1039" type="#_x0000_t75" style="width:172.5pt;height:60pt" o:ole="">
                  <v:imagedata r:id="rId35" o:title=""/>
                </v:shape>
                <o:OLEObject Type="Embed" ProgID="Equation.3" ShapeID="_x0000_i1039" DrawAspect="Content" ObjectID="_1536601374" r:id="rId36"/>
              </w:object>
            </w:r>
          </w:p>
        </w:tc>
      </w:tr>
      <w:tr w:rsidR="00E84BB2" w:rsidRPr="00B164E7" w:rsidTr="00B164E7">
        <w:tc>
          <w:tcPr>
            <w:tcW w:w="1101" w:type="dxa"/>
          </w:tcPr>
          <w:p w:rsidR="00EF33D9" w:rsidRPr="00B164E7" w:rsidRDefault="00EF33D9" w:rsidP="00B164E7">
            <w:pPr>
              <w:jc w:val="right"/>
              <w:rPr>
                <w:szCs w:val="28"/>
              </w:rPr>
            </w:pPr>
          </w:p>
          <w:p w:rsidR="00E84BB2" w:rsidRPr="00B164E7" w:rsidRDefault="00EF33D9" w:rsidP="00B164E7">
            <w:pPr>
              <w:jc w:val="right"/>
              <w:rPr>
                <w:szCs w:val="28"/>
              </w:rPr>
            </w:pPr>
            <w:r w:rsidRPr="00B164E7">
              <w:rPr>
                <w:szCs w:val="28"/>
              </w:rPr>
              <w:t>16</w:t>
            </w:r>
          </w:p>
        </w:tc>
        <w:tc>
          <w:tcPr>
            <w:tcW w:w="8469" w:type="dxa"/>
          </w:tcPr>
          <w:p w:rsidR="00E84BB2" w:rsidRPr="00B164E7" w:rsidRDefault="00E030E2" w:rsidP="00B164E7">
            <w:pPr>
              <w:jc w:val="both"/>
              <w:rPr>
                <w:szCs w:val="28"/>
              </w:rPr>
            </w:pPr>
            <w:r w:rsidRPr="00B164E7">
              <w:rPr>
                <w:position w:val="-50"/>
                <w:szCs w:val="28"/>
                <w:lang w:val="en-US"/>
              </w:rPr>
              <w:object w:dxaOrig="3379" w:dyaOrig="1120">
                <v:shape id="_x0000_i1040" type="#_x0000_t75" style="width:172.5pt;height:56pt" o:ole="">
                  <v:imagedata r:id="rId37" o:title=""/>
                </v:shape>
                <o:OLEObject Type="Embed" ProgID="Equation.3" ShapeID="_x0000_i1040" DrawAspect="Content" ObjectID="_1536601375" r:id="rId38"/>
              </w:object>
            </w:r>
          </w:p>
        </w:tc>
      </w:tr>
      <w:tr w:rsidR="00E84BB2" w:rsidRPr="00B164E7" w:rsidTr="00B164E7">
        <w:tc>
          <w:tcPr>
            <w:tcW w:w="1101" w:type="dxa"/>
          </w:tcPr>
          <w:p w:rsidR="009F558F" w:rsidRPr="00B164E7" w:rsidRDefault="009F558F" w:rsidP="00B164E7">
            <w:pPr>
              <w:jc w:val="right"/>
              <w:rPr>
                <w:szCs w:val="28"/>
              </w:rPr>
            </w:pPr>
          </w:p>
          <w:p w:rsidR="009F558F" w:rsidRPr="00B164E7" w:rsidRDefault="009F558F" w:rsidP="00B164E7">
            <w:pPr>
              <w:jc w:val="right"/>
              <w:rPr>
                <w:szCs w:val="28"/>
              </w:rPr>
            </w:pPr>
          </w:p>
          <w:p w:rsidR="00E84BB2" w:rsidRPr="00B164E7" w:rsidRDefault="009F558F" w:rsidP="00B164E7">
            <w:pPr>
              <w:jc w:val="right"/>
              <w:rPr>
                <w:szCs w:val="28"/>
              </w:rPr>
            </w:pPr>
            <w:r w:rsidRPr="00B164E7">
              <w:rPr>
                <w:szCs w:val="28"/>
              </w:rPr>
              <w:t>17</w:t>
            </w:r>
          </w:p>
        </w:tc>
        <w:tc>
          <w:tcPr>
            <w:tcW w:w="8469" w:type="dxa"/>
          </w:tcPr>
          <w:p w:rsidR="00E84BB2" w:rsidRPr="00B164E7" w:rsidRDefault="00E030E2" w:rsidP="00B164E7">
            <w:pPr>
              <w:jc w:val="both"/>
              <w:rPr>
                <w:szCs w:val="28"/>
              </w:rPr>
            </w:pPr>
            <w:r w:rsidRPr="00B164E7">
              <w:rPr>
                <w:position w:val="-84"/>
                <w:szCs w:val="28"/>
                <w:lang w:val="en-US"/>
              </w:rPr>
              <w:object w:dxaOrig="3660" w:dyaOrig="1800">
                <v:shape id="_x0000_i1041" type="#_x0000_t75" style="width:187pt;height:90pt" o:ole="">
                  <v:imagedata r:id="rId39" o:title=""/>
                </v:shape>
                <o:OLEObject Type="Embed" ProgID="Equation.3" ShapeID="_x0000_i1041" DrawAspect="Content" ObjectID="_1536601376" r:id="rId40"/>
              </w:object>
            </w:r>
          </w:p>
        </w:tc>
      </w:tr>
      <w:tr w:rsidR="00E84BB2" w:rsidRPr="00B164E7" w:rsidTr="00B164E7">
        <w:tc>
          <w:tcPr>
            <w:tcW w:w="1101" w:type="dxa"/>
          </w:tcPr>
          <w:p w:rsidR="00DF4523" w:rsidRPr="00B164E7" w:rsidRDefault="00DF4523" w:rsidP="00B164E7">
            <w:pPr>
              <w:jc w:val="right"/>
              <w:rPr>
                <w:szCs w:val="28"/>
              </w:rPr>
            </w:pPr>
          </w:p>
          <w:p w:rsidR="00E84BB2" w:rsidRPr="00B164E7" w:rsidRDefault="00DF4523" w:rsidP="00B164E7">
            <w:pPr>
              <w:jc w:val="right"/>
              <w:rPr>
                <w:szCs w:val="28"/>
              </w:rPr>
            </w:pPr>
            <w:r w:rsidRPr="00B164E7">
              <w:rPr>
                <w:szCs w:val="28"/>
              </w:rPr>
              <w:t>18</w:t>
            </w:r>
          </w:p>
        </w:tc>
        <w:tc>
          <w:tcPr>
            <w:tcW w:w="8469" w:type="dxa"/>
          </w:tcPr>
          <w:p w:rsidR="00E84BB2" w:rsidRPr="00B164E7" w:rsidRDefault="00E030E2" w:rsidP="00B164E7">
            <w:pPr>
              <w:jc w:val="both"/>
              <w:rPr>
                <w:szCs w:val="28"/>
              </w:rPr>
            </w:pPr>
            <w:r w:rsidRPr="00B164E7">
              <w:rPr>
                <w:position w:val="-54"/>
                <w:szCs w:val="28"/>
                <w:lang w:val="en-US"/>
              </w:rPr>
              <w:object w:dxaOrig="3420" w:dyaOrig="1200">
                <v:shape id="_x0000_i1042" type="#_x0000_t75" style="width:175pt;height:60pt" o:ole="">
                  <v:imagedata r:id="rId41" o:title=""/>
                </v:shape>
                <o:OLEObject Type="Embed" ProgID="Equation.3" ShapeID="_x0000_i1042" DrawAspect="Content" ObjectID="_1536601377" r:id="rId42"/>
              </w:object>
            </w:r>
          </w:p>
        </w:tc>
      </w:tr>
      <w:tr w:rsidR="00E84BB2" w:rsidRPr="00B164E7" w:rsidTr="00B164E7">
        <w:tc>
          <w:tcPr>
            <w:tcW w:w="1101" w:type="dxa"/>
          </w:tcPr>
          <w:p w:rsidR="00744139" w:rsidRPr="00B164E7" w:rsidRDefault="00744139" w:rsidP="00B164E7">
            <w:pPr>
              <w:jc w:val="right"/>
              <w:rPr>
                <w:szCs w:val="28"/>
              </w:rPr>
            </w:pPr>
          </w:p>
          <w:p w:rsidR="00E84BB2" w:rsidRPr="00B164E7" w:rsidRDefault="00744139" w:rsidP="00B164E7">
            <w:pPr>
              <w:jc w:val="right"/>
              <w:rPr>
                <w:szCs w:val="28"/>
              </w:rPr>
            </w:pPr>
            <w:r w:rsidRPr="00B164E7">
              <w:rPr>
                <w:szCs w:val="28"/>
              </w:rPr>
              <w:t>19</w:t>
            </w:r>
          </w:p>
        </w:tc>
        <w:tc>
          <w:tcPr>
            <w:tcW w:w="8469" w:type="dxa"/>
          </w:tcPr>
          <w:p w:rsidR="00E84BB2" w:rsidRPr="00B164E7" w:rsidRDefault="00E030E2" w:rsidP="00B164E7">
            <w:pPr>
              <w:jc w:val="both"/>
              <w:rPr>
                <w:szCs w:val="28"/>
              </w:rPr>
            </w:pPr>
            <w:r w:rsidRPr="00B164E7">
              <w:rPr>
                <w:position w:val="-52"/>
                <w:szCs w:val="28"/>
                <w:lang w:val="en-US"/>
              </w:rPr>
              <w:object w:dxaOrig="3640" w:dyaOrig="1160">
                <v:shape id="_x0000_i1043" type="#_x0000_t75" style="width:186pt;height:58pt" o:ole="">
                  <v:imagedata r:id="rId43" o:title=""/>
                </v:shape>
                <o:OLEObject Type="Embed" ProgID="Equation.3" ShapeID="_x0000_i1043" DrawAspect="Content" ObjectID="_1536601378" r:id="rId44"/>
              </w:object>
            </w:r>
          </w:p>
        </w:tc>
      </w:tr>
      <w:tr w:rsidR="00E84BB2" w:rsidRPr="00B164E7" w:rsidTr="00B164E7">
        <w:tc>
          <w:tcPr>
            <w:tcW w:w="1101" w:type="dxa"/>
          </w:tcPr>
          <w:p w:rsidR="003F3E44" w:rsidRPr="00B164E7" w:rsidRDefault="003F3E44" w:rsidP="00B164E7">
            <w:pPr>
              <w:jc w:val="right"/>
              <w:rPr>
                <w:szCs w:val="28"/>
              </w:rPr>
            </w:pPr>
          </w:p>
          <w:p w:rsidR="00E84BB2" w:rsidRPr="00B164E7" w:rsidRDefault="003F3E44" w:rsidP="00B164E7">
            <w:pPr>
              <w:jc w:val="right"/>
              <w:rPr>
                <w:szCs w:val="28"/>
              </w:rPr>
            </w:pPr>
            <w:r w:rsidRPr="00B164E7">
              <w:rPr>
                <w:szCs w:val="28"/>
              </w:rPr>
              <w:t>20</w:t>
            </w:r>
          </w:p>
        </w:tc>
        <w:tc>
          <w:tcPr>
            <w:tcW w:w="8469" w:type="dxa"/>
          </w:tcPr>
          <w:p w:rsidR="00E84BB2" w:rsidRPr="00B164E7" w:rsidRDefault="00E030E2" w:rsidP="00B164E7">
            <w:pPr>
              <w:jc w:val="both"/>
              <w:rPr>
                <w:szCs w:val="28"/>
              </w:rPr>
            </w:pPr>
            <w:r w:rsidRPr="00B164E7">
              <w:rPr>
                <w:position w:val="-58"/>
                <w:szCs w:val="28"/>
                <w:lang w:val="en-US"/>
              </w:rPr>
              <w:object w:dxaOrig="3480" w:dyaOrig="1280">
                <v:shape id="_x0000_i1044" type="#_x0000_t75" style="width:178pt;height:64pt" o:ole="">
                  <v:imagedata r:id="rId45" o:title=""/>
                </v:shape>
                <o:OLEObject Type="Embed" ProgID="Equation.3" ShapeID="_x0000_i1044" DrawAspect="Content" ObjectID="_1536601379" r:id="rId46"/>
              </w:object>
            </w:r>
          </w:p>
        </w:tc>
      </w:tr>
      <w:tr w:rsidR="00E84BB2" w:rsidRPr="00B164E7" w:rsidTr="00B164E7">
        <w:tc>
          <w:tcPr>
            <w:tcW w:w="1101" w:type="dxa"/>
          </w:tcPr>
          <w:p w:rsidR="00E1541E" w:rsidRPr="00B164E7" w:rsidRDefault="00E1541E" w:rsidP="00B164E7">
            <w:pPr>
              <w:jc w:val="right"/>
              <w:rPr>
                <w:szCs w:val="28"/>
              </w:rPr>
            </w:pPr>
          </w:p>
          <w:p w:rsidR="00E1541E" w:rsidRPr="00B164E7" w:rsidRDefault="00E1541E" w:rsidP="00B164E7">
            <w:pPr>
              <w:jc w:val="right"/>
              <w:rPr>
                <w:szCs w:val="28"/>
              </w:rPr>
            </w:pPr>
          </w:p>
          <w:p w:rsidR="00E84BB2" w:rsidRPr="00B164E7" w:rsidRDefault="00E1541E" w:rsidP="00B164E7">
            <w:pPr>
              <w:jc w:val="right"/>
              <w:rPr>
                <w:szCs w:val="28"/>
              </w:rPr>
            </w:pPr>
            <w:r w:rsidRPr="00B164E7">
              <w:rPr>
                <w:szCs w:val="28"/>
              </w:rPr>
              <w:t>21</w:t>
            </w:r>
          </w:p>
        </w:tc>
        <w:tc>
          <w:tcPr>
            <w:tcW w:w="8469" w:type="dxa"/>
          </w:tcPr>
          <w:p w:rsidR="00E84BB2" w:rsidRPr="00B164E7" w:rsidRDefault="00E030E2" w:rsidP="00B164E7">
            <w:pPr>
              <w:jc w:val="both"/>
              <w:rPr>
                <w:szCs w:val="28"/>
              </w:rPr>
            </w:pPr>
            <w:r w:rsidRPr="00B164E7">
              <w:rPr>
                <w:position w:val="-84"/>
                <w:szCs w:val="28"/>
                <w:lang w:val="en-US"/>
              </w:rPr>
              <w:object w:dxaOrig="3120" w:dyaOrig="1800">
                <v:shape id="_x0000_i1045" type="#_x0000_t75" style="width:159.5pt;height:90pt" o:ole="">
                  <v:imagedata r:id="rId47" o:title=""/>
                </v:shape>
                <o:OLEObject Type="Embed" ProgID="Equation.3" ShapeID="_x0000_i1045" DrawAspect="Content" ObjectID="_1536601380" r:id="rId48"/>
              </w:object>
            </w:r>
          </w:p>
        </w:tc>
      </w:tr>
      <w:tr w:rsidR="00E84BB2" w:rsidRPr="00B164E7" w:rsidTr="00B164E7">
        <w:tc>
          <w:tcPr>
            <w:tcW w:w="1101" w:type="dxa"/>
          </w:tcPr>
          <w:p w:rsidR="00BF70BE" w:rsidRPr="00B164E7" w:rsidRDefault="00BF70BE" w:rsidP="00B164E7">
            <w:pPr>
              <w:jc w:val="right"/>
              <w:rPr>
                <w:szCs w:val="28"/>
              </w:rPr>
            </w:pPr>
          </w:p>
          <w:p w:rsidR="00E84BB2" w:rsidRPr="00B164E7" w:rsidRDefault="00BF70BE" w:rsidP="00B164E7">
            <w:pPr>
              <w:jc w:val="right"/>
              <w:rPr>
                <w:szCs w:val="28"/>
              </w:rPr>
            </w:pPr>
            <w:r w:rsidRPr="00B164E7">
              <w:rPr>
                <w:szCs w:val="28"/>
              </w:rPr>
              <w:t>22</w:t>
            </w:r>
          </w:p>
        </w:tc>
        <w:tc>
          <w:tcPr>
            <w:tcW w:w="8469" w:type="dxa"/>
          </w:tcPr>
          <w:p w:rsidR="00E84BB2" w:rsidRPr="00B164E7" w:rsidRDefault="00E030E2" w:rsidP="00B164E7">
            <w:pPr>
              <w:jc w:val="both"/>
              <w:rPr>
                <w:szCs w:val="28"/>
              </w:rPr>
            </w:pPr>
            <w:r w:rsidRPr="00B164E7">
              <w:rPr>
                <w:position w:val="-52"/>
                <w:szCs w:val="28"/>
                <w:lang w:val="en-US"/>
              </w:rPr>
              <w:object w:dxaOrig="3660" w:dyaOrig="1160">
                <v:shape id="_x0000_i1046" type="#_x0000_t75" style="width:187pt;height:58pt" o:ole="">
                  <v:imagedata r:id="rId49" o:title=""/>
                </v:shape>
                <o:OLEObject Type="Embed" ProgID="Equation.3" ShapeID="_x0000_i1046" DrawAspect="Content" ObjectID="_1536601381" r:id="rId50"/>
              </w:object>
            </w:r>
          </w:p>
        </w:tc>
      </w:tr>
      <w:tr w:rsidR="00E84BB2" w:rsidRPr="00B164E7" w:rsidTr="00B164E7">
        <w:tc>
          <w:tcPr>
            <w:tcW w:w="1101" w:type="dxa"/>
          </w:tcPr>
          <w:p w:rsidR="00A4093A" w:rsidRPr="00B164E7" w:rsidRDefault="00A4093A" w:rsidP="00B164E7">
            <w:pPr>
              <w:jc w:val="right"/>
              <w:rPr>
                <w:szCs w:val="28"/>
              </w:rPr>
            </w:pPr>
          </w:p>
          <w:p w:rsidR="00E84BB2" w:rsidRPr="00B164E7" w:rsidRDefault="00A4093A" w:rsidP="00B164E7">
            <w:pPr>
              <w:jc w:val="right"/>
              <w:rPr>
                <w:szCs w:val="28"/>
              </w:rPr>
            </w:pPr>
            <w:r w:rsidRPr="00B164E7">
              <w:rPr>
                <w:szCs w:val="28"/>
              </w:rPr>
              <w:t>23</w:t>
            </w:r>
          </w:p>
        </w:tc>
        <w:tc>
          <w:tcPr>
            <w:tcW w:w="8469" w:type="dxa"/>
          </w:tcPr>
          <w:p w:rsidR="00E84BB2" w:rsidRPr="00B164E7" w:rsidRDefault="00E030E2" w:rsidP="00B164E7">
            <w:pPr>
              <w:jc w:val="both"/>
              <w:rPr>
                <w:szCs w:val="28"/>
              </w:rPr>
            </w:pPr>
            <w:r w:rsidRPr="00B164E7">
              <w:rPr>
                <w:position w:val="-74"/>
                <w:szCs w:val="28"/>
                <w:lang w:val="en-US"/>
              </w:rPr>
              <w:object w:dxaOrig="2880" w:dyaOrig="1600">
                <v:shape id="_x0000_i1047" type="#_x0000_t75" style="width:147pt;height:80pt" o:ole="">
                  <v:imagedata r:id="rId51" o:title=""/>
                </v:shape>
                <o:OLEObject Type="Embed" ProgID="Equation.3" ShapeID="_x0000_i1047" DrawAspect="Content" ObjectID="_1536601382" r:id="rId52"/>
              </w:object>
            </w:r>
          </w:p>
        </w:tc>
      </w:tr>
      <w:tr w:rsidR="00E84BB2" w:rsidRPr="00B164E7" w:rsidTr="00B164E7">
        <w:tc>
          <w:tcPr>
            <w:tcW w:w="1101" w:type="dxa"/>
          </w:tcPr>
          <w:p w:rsidR="006A1911" w:rsidRPr="00B164E7" w:rsidRDefault="006A1911" w:rsidP="00B164E7">
            <w:pPr>
              <w:jc w:val="right"/>
              <w:rPr>
                <w:szCs w:val="28"/>
              </w:rPr>
            </w:pPr>
          </w:p>
          <w:p w:rsidR="00E84BB2" w:rsidRPr="00B164E7" w:rsidRDefault="006A1911" w:rsidP="00B164E7">
            <w:pPr>
              <w:jc w:val="right"/>
              <w:rPr>
                <w:szCs w:val="28"/>
              </w:rPr>
            </w:pPr>
            <w:r w:rsidRPr="00B164E7">
              <w:rPr>
                <w:szCs w:val="28"/>
              </w:rPr>
              <w:t>24</w:t>
            </w:r>
          </w:p>
        </w:tc>
        <w:tc>
          <w:tcPr>
            <w:tcW w:w="8469" w:type="dxa"/>
          </w:tcPr>
          <w:p w:rsidR="00E84BB2" w:rsidRPr="00B164E7" w:rsidRDefault="00066819" w:rsidP="00B164E7">
            <w:pPr>
              <w:jc w:val="both"/>
              <w:rPr>
                <w:szCs w:val="28"/>
              </w:rPr>
            </w:pPr>
            <w:r w:rsidRPr="00B164E7">
              <w:rPr>
                <w:position w:val="-52"/>
                <w:szCs w:val="28"/>
                <w:lang w:val="en-US"/>
              </w:rPr>
              <w:object w:dxaOrig="2920" w:dyaOrig="1160">
                <v:shape id="_x0000_i1048" type="#_x0000_t75" style="width:149pt;height:58pt" o:ole="">
                  <v:imagedata r:id="rId53" o:title=""/>
                </v:shape>
                <o:OLEObject Type="Embed" ProgID="Equation.3" ShapeID="_x0000_i1048" DrawAspect="Content" ObjectID="_1536601383" r:id="rId54"/>
              </w:object>
            </w:r>
          </w:p>
        </w:tc>
      </w:tr>
      <w:tr w:rsidR="00E84BB2" w:rsidRPr="00B164E7" w:rsidTr="00B164E7">
        <w:tc>
          <w:tcPr>
            <w:tcW w:w="1101" w:type="dxa"/>
          </w:tcPr>
          <w:p w:rsidR="00763698" w:rsidRPr="00B164E7" w:rsidRDefault="00763698" w:rsidP="00B164E7">
            <w:pPr>
              <w:jc w:val="right"/>
              <w:rPr>
                <w:szCs w:val="28"/>
              </w:rPr>
            </w:pPr>
          </w:p>
          <w:p w:rsidR="00763698" w:rsidRPr="00B164E7" w:rsidRDefault="00763698" w:rsidP="00B164E7">
            <w:pPr>
              <w:jc w:val="right"/>
              <w:rPr>
                <w:szCs w:val="28"/>
              </w:rPr>
            </w:pPr>
          </w:p>
          <w:p w:rsidR="00E84BB2" w:rsidRPr="00B164E7" w:rsidRDefault="00763698" w:rsidP="00B164E7">
            <w:pPr>
              <w:jc w:val="right"/>
              <w:rPr>
                <w:szCs w:val="28"/>
              </w:rPr>
            </w:pPr>
            <w:r w:rsidRPr="00B164E7">
              <w:rPr>
                <w:szCs w:val="28"/>
              </w:rPr>
              <w:t>25</w:t>
            </w:r>
          </w:p>
        </w:tc>
        <w:tc>
          <w:tcPr>
            <w:tcW w:w="8469" w:type="dxa"/>
          </w:tcPr>
          <w:p w:rsidR="00E84BB2" w:rsidRPr="00B164E7" w:rsidRDefault="00E030E2" w:rsidP="00B164E7">
            <w:pPr>
              <w:jc w:val="both"/>
              <w:rPr>
                <w:szCs w:val="28"/>
              </w:rPr>
            </w:pPr>
            <w:r w:rsidRPr="00B164E7">
              <w:rPr>
                <w:position w:val="-84"/>
                <w:szCs w:val="28"/>
                <w:lang w:val="en-US"/>
              </w:rPr>
              <w:object w:dxaOrig="3560" w:dyaOrig="1800">
                <v:shape id="_x0000_i1049" type="#_x0000_t75" style="width:182pt;height:90pt" o:ole="">
                  <v:imagedata r:id="rId55" o:title=""/>
                </v:shape>
                <o:OLEObject Type="Embed" ProgID="Equation.3" ShapeID="_x0000_i1049" DrawAspect="Content" ObjectID="_1536601384" r:id="rId56"/>
              </w:object>
            </w:r>
          </w:p>
        </w:tc>
      </w:tr>
      <w:tr w:rsidR="00E84BB2" w:rsidRPr="00B164E7" w:rsidTr="00B164E7">
        <w:tc>
          <w:tcPr>
            <w:tcW w:w="1101" w:type="dxa"/>
          </w:tcPr>
          <w:p w:rsidR="004E5E90" w:rsidRPr="00B164E7" w:rsidRDefault="004E5E90" w:rsidP="00B164E7">
            <w:pPr>
              <w:jc w:val="right"/>
              <w:rPr>
                <w:szCs w:val="28"/>
              </w:rPr>
            </w:pPr>
          </w:p>
          <w:p w:rsidR="00E84BB2" w:rsidRPr="00B164E7" w:rsidRDefault="004E5E90" w:rsidP="00B164E7">
            <w:pPr>
              <w:jc w:val="right"/>
              <w:rPr>
                <w:szCs w:val="28"/>
              </w:rPr>
            </w:pPr>
            <w:r w:rsidRPr="00B164E7">
              <w:rPr>
                <w:szCs w:val="28"/>
              </w:rPr>
              <w:t>26</w:t>
            </w:r>
          </w:p>
        </w:tc>
        <w:tc>
          <w:tcPr>
            <w:tcW w:w="8469" w:type="dxa"/>
          </w:tcPr>
          <w:p w:rsidR="00E84BB2" w:rsidRPr="00B164E7" w:rsidRDefault="00E030E2" w:rsidP="00B164E7">
            <w:pPr>
              <w:jc w:val="both"/>
              <w:rPr>
                <w:szCs w:val="28"/>
              </w:rPr>
            </w:pPr>
            <w:r w:rsidRPr="00B164E7">
              <w:rPr>
                <w:position w:val="-60"/>
                <w:szCs w:val="28"/>
                <w:lang w:val="en-US"/>
              </w:rPr>
              <w:object w:dxaOrig="2680" w:dyaOrig="1320">
                <v:shape id="_x0000_i1050" type="#_x0000_t75" style="width:137pt;height:66pt" o:ole="">
                  <v:imagedata r:id="rId57" o:title=""/>
                </v:shape>
                <o:OLEObject Type="Embed" ProgID="Equation.3" ShapeID="_x0000_i1050" DrawAspect="Content" ObjectID="_1536601385" r:id="rId58"/>
              </w:object>
            </w:r>
          </w:p>
        </w:tc>
      </w:tr>
      <w:tr w:rsidR="00E84BB2" w:rsidRPr="00B164E7" w:rsidTr="00B164E7">
        <w:tc>
          <w:tcPr>
            <w:tcW w:w="1101" w:type="dxa"/>
          </w:tcPr>
          <w:p w:rsidR="00387C75" w:rsidRPr="00B164E7" w:rsidRDefault="00387C75" w:rsidP="00B164E7">
            <w:pPr>
              <w:jc w:val="right"/>
              <w:rPr>
                <w:szCs w:val="28"/>
              </w:rPr>
            </w:pPr>
          </w:p>
          <w:p w:rsidR="00E84BB2" w:rsidRPr="00B164E7" w:rsidRDefault="00387C75" w:rsidP="00B164E7">
            <w:pPr>
              <w:jc w:val="right"/>
              <w:rPr>
                <w:szCs w:val="28"/>
              </w:rPr>
            </w:pPr>
            <w:r w:rsidRPr="00B164E7">
              <w:rPr>
                <w:szCs w:val="28"/>
              </w:rPr>
              <w:t>27</w:t>
            </w:r>
          </w:p>
        </w:tc>
        <w:tc>
          <w:tcPr>
            <w:tcW w:w="8469" w:type="dxa"/>
          </w:tcPr>
          <w:p w:rsidR="00E84BB2" w:rsidRPr="00B164E7" w:rsidRDefault="00E030E2" w:rsidP="00B164E7">
            <w:pPr>
              <w:jc w:val="both"/>
              <w:rPr>
                <w:szCs w:val="28"/>
              </w:rPr>
            </w:pPr>
            <w:r w:rsidRPr="00B164E7">
              <w:rPr>
                <w:position w:val="-54"/>
                <w:szCs w:val="28"/>
                <w:lang w:val="en-US"/>
              </w:rPr>
              <w:object w:dxaOrig="3120" w:dyaOrig="1200">
                <v:shape id="_x0000_i1051" type="#_x0000_t75" style="width:159.5pt;height:60pt" o:ole="">
                  <v:imagedata r:id="rId59" o:title=""/>
                </v:shape>
                <o:OLEObject Type="Embed" ProgID="Equation.3" ShapeID="_x0000_i1051" DrawAspect="Content" ObjectID="_1536601386" r:id="rId60"/>
              </w:object>
            </w:r>
          </w:p>
        </w:tc>
      </w:tr>
      <w:tr w:rsidR="00E84BB2" w:rsidRPr="00B164E7" w:rsidTr="00B164E7">
        <w:tc>
          <w:tcPr>
            <w:tcW w:w="1101" w:type="dxa"/>
          </w:tcPr>
          <w:p w:rsidR="00EE713A" w:rsidRPr="00B164E7" w:rsidRDefault="00EE713A" w:rsidP="00B164E7">
            <w:pPr>
              <w:jc w:val="right"/>
              <w:rPr>
                <w:szCs w:val="28"/>
              </w:rPr>
            </w:pPr>
          </w:p>
          <w:p w:rsidR="00EE713A" w:rsidRPr="00B164E7" w:rsidRDefault="00EE713A" w:rsidP="00B164E7">
            <w:pPr>
              <w:jc w:val="right"/>
              <w:rPr>
                <w:szCs w:val="28"/>
              </w:rPr>
            </w:pPr>
          </w:p>
          <w:p w:rsidR="00E84BB2" w:rsidRPr="00B164E7" w:rsidRDefault="00EE713A" w:rsidP="00B164E7">
            <w:pPr>
              <w:jc w:val="right"/>
              <w:rPr>
                <w:szCs w:val="28"/>
              </w:rPr>
            </w:pPr>
            <w:r w:rsidRPr="00B164E7">
              <w:rPr>
                <w:szCs w:val="28"/>
              </w:rPr>
              <w:t>28</w:t>
            </w:r>
          </w:p>
        </w:tc>
        <w:tc>
          <w:tcPr>
            <w:tcW w:w="8469" w:type="dxa"/>
          </w:tcPr>
          <w:p w:rsidR="00E84BB2" w:rsidRPr="00B164E7" w:rsidRDefault="00E030E2" w:rsidP="00B164E7">
            <w:pPr>
              <w:jc w:val="both"/>
              <w:rPr>
                <w:szCs w:val="28"/>
              </w:rPr>
            </w:pPr>
            <w:r w:rsidRPr="00B164E7">
              <w:rPr>
                <w:position w:val="-82"/>
                <w:szCs w:val="28"/>
                <w:lang w:val="en-US"/>
              </w:rPr>
              <w:object w:dxaOrig="3640" w:dyaOrig="1760">
                <v:shape id="_x0000_i1052" type="#_x0000_t75" style="width:186pt;height:88pt" o:ole="">
                  <v:imagedata r:id="rId61" o:title=""/>
                </v:shape>
                <o:OLEObject Type="Embed" ProgID="Equation.3" ShapeID="_x0000_i1052" DrawAspect="Content" ObjectID="_1536601387" r:id="rId62"/>
              </w:object>
            </w:r>
          </w:p>
        </w:tc>
      </w:tr>
      <w:tr w:rsidR="00E84BB2" w:rsidRPr="00B164E7" w:rsidTr="00B164E7">
        <w:tc>
          <w:tcPr>
            <w:tcW w:w="1101" w:type="dxa"/>
          </w:tcPr>
          <w:p w:rsidR="00AB3B2E" w:rsidRPr="00B164E7" w:rsidRDefault="00AB3B2E" w:rsidP="00B164E7">
            <w:pPr>
              <w:jc w:val="right"/>
              <w:rPr>
                <w:szCs w:val="28"/>
              </w:rPr>
            </w:pPr>
          </w:p>
          <w:p w:rsidR="00E84BB2" w:rsidRPr="00B164E7" w:rsidRDefault="00AB3B2E" w:rsidP="00B164E7">
            <w:pPr>
              <w:jc w:val="right"/>
              <w:rPr>
                <w:szCs w:val="28"/>
              </w:rPr>
            </w:pPr>
            <w:r w:rsidRPr="00B164E7">
              <w:rPr>
                <w:szCs w:val="28"/>
              </w:rPr>
              <w:t>29</w:t>
            </w:r>
          </w:p>
        </w:tc>
        <w:tc>
          <w:tcPr>
            <w:tcW w:w="8469" w:type="dxa"/>
          </w:tcPr>
          <w:p w:rsidR="00E84BB2" w:rsidRPr="00B164E7" w:rsidRDefault="00E030E2" w:rsidP="00B164E7">
            <w:pPr>
              <w:jc w:val="both"/>
              <w:rPr>
                <w:szCs w:val="28"/>
              </w:rPr>
            </w:pPr>
            <w:r w:rsidRPr="00B164E7">
              <w:rPr>
                <w:position w:val="-54"/>
                <w:szCs w:val="28"/>
                <w:lang w:val="en-US"/>
              </w:rPr>
              <w:object w:dxaOrig="3960" w:dyaOrig="1200">
                <v:shape id="_x0000_i1053" type="#_x0000_t75" style="width:202.5pt;height:60pt" o:ole="">
                  <v:imagedata r:id="rId63" o:title=""/>
                </v:shape>
                <o:OLEObject Type="Embed" ProgID="Equation.3" ShapeID="_x0000_i1053" DrawAspect="Content" ObjectID="_1536601388" r:id="rId64"/>
              </w:object>
            </w:r>
          </w:p>
        </w:tc>
      </w:tr>
      <w:tr w:rsidR="00E84BB2" w:rsidRPr="00B164E7" w:rsidTr="00B164E7">
        <w:tc>
          <w:tcPr>
            <w:tcW w:w="1101" w:type="dxa"/>
          </w:tcPr>
          <w:p w:rsidR="00E474EF" w:rsidRPr="00B164E7" w:rsidRDefault="00E474EF" w:rsidP="00B164E7">
            <w:pPr>
              <w:jc w:val="right"/>
              <w:rPr>
                <w:szCs w:val="28"/>
              </w:rPr>
            </w:pPr>
          </w:p>
          <w:p w:rsidR="00E84BB2" w:rsidRPr="00B164E7" w:rsidRDefault="00E474EF" w:rsidP="00B164E7">
            <w:pPr>
              <w:jc w:val="right"/>
              <w:rPr>
                <w:szCs w:val="28"/>
              </w:rPr>
            </w:pPr>
            <w:r w:rsidRPr="00B164E7">
              <w:rPr>
                <w:szCs w:val="28"/>
              </w:rPr>
              <w:t>30</w:t>
            </w:r>
          </w:p>
        </w:tc>
        <w:tc>
          <w:tcPr>
            <w:tcW w:w="8469" w:type="dxa"/>
          </w:tcPr>
          <w:p w:rsidR="00E84BB2" w:rsidRPr="00B164E7" w:rsidRDefault="00E030E2" w:rsidP="00B164E7">
            <w:pPr>
              <w:jc w:val="both"/>
              <w:rPr>
                <w:szCs w:val="28"/>
              </w:rPr>
            </w:pPr>
            <w:r w:rsidRPr="00B164E7">
              <w:rPr>
                <w:position w:val="-74"/>
                <w:szCs w:val="28"/>
                <w:lang w:val="en-US"/>
              </w:rPr>
              <w:object w:dxaOrig="3340" w:dyaOrig="1600">
                <v:shape id="_x0000_i1054" type="#_x0000_t75" style="width:170.5pt;height:80pt" o:ole="">
                  <v:imagedata r:id="rId65" o:title=""/>
                </v:shape>
                <o:OLEObject Type="Embed" ProgID="Equation.3" ShapeID="_x0000_i1054" DrawAspect="Content" ObjectID="_1536601389" r:id="rId66"/>
              </w:object>
            </w:r>
          </w:p>
        </w:tc>
      </w:tr>
      <w:tr w:rsidR="00E84BB2" w:rsidRPr="00B164E7" w:rsidTr="00B164E7">
        <w:tc>
          <w:tcPr>
            <w:tcW w:w="1101" w:type="dxa"/>
          </w:tcPr>
          <w:p w:rsidR="00995BF6" w:rsidRPr="00B164E7" w:rsidRDefault="00995BF6" w:rsidP="00B164E7">
            <w:pPr>
              <w:jc w:val="right"/>
              <w:rPr>
                <w:szCs w:val="28"/>
              </w:rPr>
            </w:pPr>
          </w:p>
          <w:p w:rsidR="00E84BB2" w:rsidRPr="00B164E7" w:rsidRDefault="00995BF6" w:rsidP="00B164E7">
            <w:pPr>
              <w:jc w:val="right"/>
              <w:rPr>
                <w:szCs w:val="28"/>
              </w:rPr>
            </w:pPr>
            <w:r w:rsidRPr="00B164E7">
              <w:rPr>
                <w:szCs w:val="28"/>
              </w:rPr>
              <w:t>31</w:t>
            </w:r>
          </w:p>
        </w:tc>
        <w:tc>
          <w:tcPr>
            <w:tcW w:w="8469" w:type="dxa"/>
          </w:tcPr>
          <w:p w:rsidR="00E84BB2" w:rsidRPr="00B164E7" w:rsidRDefault="00E030E2" w:rsidP="00B164E7">
            <w:pPr>
              <w:jc w:val="both"/>
              <w:rPr>
                <w:szCs w:val="28"/>
              </w:rPr>
            </w:pPr>
            <w:r w:rsidRPr="00B164E7">
              <w:rPr>
                <w:position w:val="-50"/>
                <w:szCs w:val="28"/>
                <w:lang w:val="en-US"/>
              </w:rPr>
              <w:object w:dxaOrig="2920" w:dyaOrig="1120">
                <v:shape id="_x0000_i1055" type="#_x0000_t75" style="width:149pt;height:56pt" o:ole="">
                  <v:imagedata r:id="rId67" o:title=""/>
                </v:shape>
                <o:OLEObject Type="Embed" ProgID="Equation.3" ShapeID="_x0000_i1055" DrawAspect="Content" ObjectID="_1536601390" r:id="rId68"/>
              </w:object>
            </w:r>
          </w:p>
        </w:tc>
      </w:tr>
      <w:tr w:rsidR="00E84BB2" w:rsidRPr="00B164E7" w:rsidTr="00B164E7">
        <w:tc>
          <w:tcPr>
            <w:tcW w:w="1101" w:type="dxa"/>
          </w:tcPr>
          <w:p w:rsidR="00F307C2" w:rsidRPr="00B164E7" w:rsidRDefault="00F307C2" w:rsidP="00B164E7">
            <w:pPr>
              <w:jc w:val="right"/>
              <w:rPr>
                <w:szCs w:val="28"/>
              </w:rPr>
            </w:pPr>
          </w:p>
          <w:p w:rsidR="00E84BB2" w:rsidRPr="00B164E7" w:rsidRDefault="00F307C2" w:rsidP="00B164E7">
            <w:pPr>
              <w:jc w:val="right"/>
              <w:rPr>
                <w:szCs w:val="28"/>
              </w:rPr>
            </w:pPr>
            <w:r w:rsidRPr="00B164E7">
              <w:rPr>
                <w:szCs w:val="28"/>
              </w:rPr>
              <w:t>32</w:t>
            </w:r>
          </w:p>
        </w:tc>
        <w:tc>
          <w:tcPr>
            <w:tcW w:w="8469" w:type="dxa"/>
          </w:tcPr>
          <w:p w:rsidR="00E84BB2" w:rsidRPr="00B164E7" w:rsidRDefault="00E030E2" w:rsidP="00B164E7">
            <w:pPr>
              <w:jc w:val="both"/>
              <w:rPr>
                <w:szCs w:val="28"/>
              </w:rPr>
            </w:pPr>
            <w:r w:rsidRPr="00B164E7">
              <w:rPr>
                <w:position w:val="-54"/>
                <w:szCs w:val="28"/>
                <w:lang w:val="en-US"/>
              </w:rPr>
              <w:object w:dxaOrig="3040" w:dyaOrig="1200">
                <v:shape id="_x0000_i1056" type="#_x0000_t75" style="width:155.5pt;height:60pt" o:ole="">
                  <v:imagedata r:id="rId69" o:title=""/>
                </v:shape>
                <o:OLEObject Type="Embed" ProgID="Equation.3" ShapeID="_x0000_i1056" DrawAspect="Content" ObjectID="_1536601391" r:id="rId70"/>
              </w:object>
            </w:r>
          </w:p>
        </w:tc>
      </w:tr>
      <w:tr w:rsidR="00E84BB2" w:rsidRPr="00B164E7" w:rsidTr="00B164E7">
        <w:tc>
          <w:tcPr>
            <w:tcW w:w="1101" w:type="dxa"/>
          </w:tcPr>
          <w:p w:rsidR="004F6B7F" w:rsidRPr="00B164E7" w:rsidRDefault="004F6B7F" w:rsidP="00B164E7">
            <w:pPr>
              <w:jc w:val="right"/>
              <w:rPr>
                <w:szCs w:val="28"/>
              </w:rPr>
            </w:pPr>
          </w:p>
          <w:p w:rsidR="00E84BB2" w:rsidRPr="00B164E7" w:rsidRDefault="004F6B7F" w:rsidP="00B164E7">
            <w:pPr>
              <w:jc w:val="right"/>
              <w:rPr>
                <w:szCs w:val="28"/>
              </w:rPr>
            </w:pPr>
            <w:r w:rsidRPr="00B164E7">
              <w:rPr>
                <w:szCs w:val="28"/>
              </w:rPr>
              <w:t>33</w:t>
            </w:r>
          </w:p>
        </w:tc>
        <w:tc>
          <w:tcPr>
            <w:tcW w:w="8469" w:type="dxa"/>
          </w:tcPr>
          <w:p w:rsidR="00E84BB2" w:rsidRPr="00B164E7" w:rsidRDefault="00E030E2" w:rsidP="00B164E7">
            <w:pPr>
              <w:jc w:val="both"/>
              <w:rPr>
                <w:szCs w:val="28"/>
              </w:rPr>
            </w:pPr>
            <w:r w:rsidRPr="00B164E7">
              <w:rPr>
                <w:position w:val="-52"/>
                <w:szCs w:val="28"/>
                <w:lang w:val="en-US"/>
              </w:rPr>
              <w:object w:dxaOrig="3060" w:dyaOrig="1160">
                <v:shape id="_x0000_i1057" type="#_x0000_t75" style="width:156.5pt;height:58pt" o:ole="">
                  <v:imagedata r:id="rId71" o:title=""/>
                </v:shape>
                <o:OLEObject Type="Embed" ProgID="Equation.3" ShapeID="_x0000_i1057" DrawAspect="Content" ObjectID="_1536601392" r:id="rId72"/>
              </w:object>
            </w:r>
          </w:p>
        </w:tc>
      </w:tr>
      <w:tr w:rsidR="00E84BB2" w:rsidRPr="00B164E7" w:rsidTr="00B164E7">
        <w:tc>
          <w:tcPr>
            <w:tcW w:w="1101" w:type="dxa"/>
          </w:tcPr>
          <w:p w:rsidR="008F341D" w:rsidRPr="00B164E7" w:rsidRDefault="008F341D" w:rsidP="00B164E7">
            <w:pPr>
              <w:jc w:val="right"/>
              <w:rPr>
                <w:szCs w:val="28"/>
              </w:rPr>
            </w:pPr>
          </w:p>
          <w:p w:rsidR="00E84BB2" w:rsidRPr="00B164E7" w:rsidRDefault="008F341D" w:rsidP="00B164E7">
            <w:pPr>
              <w:jc w:val="right"/>
              <w:rPr>
                <w:szCs w:val="28"/>
              </w:rPr>
            </w:pPr>
            <w:r w:rsidRPr="00B164E7">
              <w:rPr>
                <w:szCs w:val="28"/>
              </w:rPr>
              <w:t>34</w:t>
            </w:r>
          </w:p>
        </w:tc>
        <w:tc>
          <w:tcPr>
            <w:tcW w:w="8469" w:type="dxa"/>
          </w:tcPr>
          <w:p w:rsidR="00E84BB2" w:rsidRPr="00B164E7" w:rsidRDefault="00E030E2" w:rsidP="00B164E7">
            <w:pPr>
              <w:jc w:val="both"/>
              <w:rPr>
                <w:szCs w:val="28"/>
              </w:rPr>
            </w:pPr>
            <w:r w:rsidRPr="00B164E7">
              <w:rPr>
                <w:position w:val="-54"/>
                <w:szCs w:val="28"/>
                <w:lang w:val="en-US"/>
              </w:rPr>
              <w:object w:dxaOrig="3140" w:dyaOrig="1200">
                <v:shape id="_x0000_i1058" type="#_x0000_t75" style="width:160.5pt;height:60pt" o:ole="">
                  <v:imagedata r:id="rId73" o:title=""/>
                </v:shape>
                <o:OLEObject Type="Embed" ProgID="Equation.3" ShapeID="_x0000_i1058" DrawAspect="Content" ObjectID="_1536601393" r:id="rId74"/>
              </w:object>
            </w:r>
          </w:p>
        </w:tc>
      </w:tr>
      <w:tr w:rsidR="00E84BB2" w:rsidRPr="00B164E7" w:rsidTr="00B164E7">
        <w:tc>
          <w:tcPr>
            <w:tcW w:w="1101" w:type="dxa"/>
          </w:tcPr>
          <w:p w:rsidR="009A48ED" w:rsidRPr="00B164E7" w:rsidRDefault="009A48ED" w:rsidP="00B164E7">
            <w:pPr>
              <w:jc w:val="right"/>
              <w:rPr>
                <w:szCs w:val="28"/>
              </w:rPr>
            </w:pPr>
          </w:p>
          <w:p w:rsidR="00E84BB2" w:rsidRPr="00B164E7" w:rsidRDefault="009A48ED" w:rsidP="00B164E7">
            <w:pPr>
              <w:jc w:val="right"/>
              <w:rPr>
                <w:szCs w:val="28"/>
              </w:rPr>
            </w:pPr>
            <w:r w:rsidRPr="00B164E7">
              <w:rPr>
                <w:szCs w:val="28"/>
              </w:rPr>
              <w:t>35</w:t>
            </w:r>
          </w:p>
        </w:tc>
        <w:tc>
          <w:tcPr>
            <w:tcW w:w="8469" w:type="dxa"/>
          </w:tcPr>
          <w:p w:rsidR="00E84BB2" w:rsidRPr="00B164E7" w:rsidRDefault="00E030E2" w:rsidP="00B164E7">
            <w:pPr>
              <w:jc w:val="both"/>
              <w:rPr>
                <w:szCs w:val="28"/>
              </w:rPr>
            </w:pPr>
            <w:r w:rsidRPr="00B164E7">
              <w:rPr>
                <w:position w:val="-58"/>
                <w:szCs w:val="28"/>
                <w:lang w:val="en-US"/>
              </w:rPr>
              <w:object w:dxaOrig="3440" w:dyaOrig="1280">
                <v:shape id="_x0000_i1059" type="#_x0000_t75" style="width:176pt;height:64pt" o:ole="">
                  <v:imagedata r:id="rId75" o:title=""/>
                </v:shape>
                <o:OLEObject Type="Embed" ProgID="Equation.3" ShapeID="_x0000_i1059" DrawAspect="Content" ObjectID="_1536601394" r:id="rId76"/>
              </w:object>
            </w:r>
          </w:p>
        </w:tc>
      </w:tr>
      <w:tr w:rsidR="00E84BB2" w:rsidRPr="00B164E7" w:rsidTr="00B164E7">
        <w:tc>
          <w:tcPr>
            <w:tcW w:w="1101" w:type="dxa"/>
          </w:tcPr>
          <w:p w:rsidR="00A3694C" w:rsidRPr="00B164E7" w:rsidRDefault="00A3694C" w:rsidP="00B164E7">
            <w:pPr>
              <w:jc w:val="right"/>
              <w:rPr>
                <w:szCs w:val="28"/>
              </w:rPr>
            </w:pPr>
          </w:p>
          <w:p w:rsidR="00E84BB2" w:rsidRPr="00B164E7" w:rsidRDefault="00A3694C" w:rsidP="00B164E7">
            <w:pPr>
              <w:jc w:val="right"/>
              <w:rPr>
                <w:szCs w:val="28"/>
              </w:rPr>
            </w:pPr>
            <w:r w:rsidRPr="00B164E7">
              <w:rPr>
                <w:szCs w:val="28"/>
              </w:rPr>
              <w:t>36</w:t>
            </w:r>
          </w:p>
        </w:tc>
        <w:tc>
          <w:tcPr>
            <w:tcW w:w="8469" w:type="dxa"/>
          </w:tcPr>
          <w:p w:rsidR="00E84BB2" w:rsidRPr="00B164E7" w:rsidRDefault="00E030E2" w:rsidP="00B164E7">
            <w:pPr>
              <w:jc w:val="both"/>
              <w:rPr>
                <w:szCs w:val="28"/>
              </w:rPr>
            </w:pPr>
            <w:r w:rsidRPr="00B164E7">
              <w:rPr>
                <w:position w:val="-52"/>
                <w:szCs w:val="28"/>
                <w:lang w:val="en-US"/>
              </w:rPr>
              <w:object w:dxaOrig="2960" w:dyaOrig="1160">
                <v:shape id="_x0000_i1060" type="#_x0000_t75" style="width:151.5pt;height:58pt" o:ole="">
                  <v:imagedata r:id="rId77" o:title=""/>
                </v:shape>
                <o:OLEObject Type="Embed" ProgID="Equation.3" ShapeID="_x0000_i1060" DrawAspect="Content" ObjectID="_1536601395" r:id="rId78"/>
              </w:object>
            </w:r>
          </w:p>
        </w:tc>
      </w:tr>
      <w:tr w:rsidR="00E84BB2" w:rsidRPr="00B164E7" w:rsidTr="00B164E7">
        <w:tc>
          <w:tcPr>
            <w:tcW w:w="1101" w:type="dxa"/>
          </w:tcPr>
          <w:p w:rsidR="00212487" w:rsidRPr="00B164E7" w:rsidRDefault="00212487" w:rsidP="00B164E7">
            <w:pPr>
              <w:jc w:val="right"/>
              <w:rPr>
                <w:szCs w:val="28"/>
              </w:rPr>
            </w:pPr>
          </w:p>
          <w:p w:rsidR="00E84BB2" w:rsidRPr="00B164E7" w:rsidRDefault="00212487" w:rsidP="00B164E7">
            <w:pPr>
              <w:jc w:val="right"/>
              <w:rPr>
                <w:szCs w:val="28"/>
              </w:rPr>
            </w:pPr>
            <w:r w:rsidRPr="00B164E7">
              <w:rPr>
                <w:szCs w:val="28"/>
              </w:rPr>
              <w:t>37</w:t>
            </w:r>
          </w:p>
        </w:tc>
        <w:tc>
          <w:tcPr>
            <w:tcW w:w="8469" w:type="dxa"/>
          </w:tcPr>
          <w:p w:rsidR="00E84BB2" w:rsidRPr="00B164E7" w:rsidRDefault="00E030E2" w:rsidP="00B164E7">
            <w:pPr>
              <w:jc w:val="both"/>
              <w:rPr>
                <w:szCs w:val="28"/>
              </w:rPr>
            </w:pPr>
            <w:r w:rsidRPr="00B164E7">
              <w:rPr>
                <w:position w:val="-54"/>
                <w:sz w:val="12"/>
                <w:szCs w:val="12"/>
                <w:lang w:val="en-US"/>
              </w:rPr>
              <w:object w:dxaOrig="3240" w:dyaOrig="1200">
                <v:shape id="_x0000_i1061" type="#_x0000_t75" style="width:165.5pt;height:60pt" o:ole="">
                  <v:imagedata r:id="rId79" o:title=""/>
                </v:shape>
                <o:OLEObject Type="Embed" ProgID="Equation.3" ShapeID="_x0000_i1061" DrawAspect="Content" ObjectID="_1536601396" r:id="rId80"/>
              </w:object>
            </w:r>
          </w:p>
        </w:tc>
      </w:tr>
      <w:tr w:rsidR="00E84BB2" w:rsidRPr="00B164E7" w:rsidTr="00B164E7">
        <w:tc>
          <w:tcPr>
            <w:tcW w:w="1101" w:type="dxa"/>
          </w:tcPr>
          <w:p w:rsidR="00D453AC" w:rsidRPr="00B164E7" w:rsidRDefault="00D453AC" w:rsidP="00B164E7">
            <w:pPr>
              <w:jc w:val="right"/>
              <w:rPr>
                <w:szCs w:val="28"/>
              </w:rPr>
            </w:pPr>
          </w:p>
          <w:p w:rsidR="00E84BB2" w:rsidRPr="00B164E7" w:rsidRDefault="00D453AC" w:rsidP="00B164E7">
            <w:pPr>
              <w:jc w:val="right"/>
              <w:rPr>
                <w:szCs w:val="28"/>
              </w:rPr>
            </w:pPr>
            <w:r w:rsidRPr="00B164E7">
              <w:rPr>
                <w:szCs w:val="28"/>
              </w:rPr>
              <w:t>38</w:t>
            </w:r>
          </w:p>
        </w:tc>
        <w:tc>
          <w:tcPr>
            <w:tcW w:w="8469" w:type="dxa"/>
          </w:tcPr>
          <w:p w:rsidR="00E84BB2" w:rsidRPr="00B164E7" w:rsidRDefault="00E030E2" w:rsidP="00B164E7">
            <w:pPr>
              <w:jc w:val="both"/>
              <w:rPr>
                <w:szCs w:val="28"/>
              </w:rPr>
            </w:pPr>
            <w:r w:rsidRPr="00B164E7">
              <w:rPr>
                <w:position w:val="-86"/>
                <w:szCs w:val="28"/>
                <w:lang w:val="en-US"/>
              </w:rPr>
              <w:object w:dxaOrig="3240" w:dyaOrig="1840">
                <v:shape id="_x0000_i1062" type="#_x0000_t75" style="width:165.5pt;height:92pt" o:ole="">
                  <v:imagedata r:id="rId81" o:title=""/>
                </v:shape>
                <o:OLEObject Type="Embed" ProgID="Equation.3" ShapeID="_x0000_i1062" DrawAspect="Content" ObjectID="_1536601397" r:id="rId82"/>
              </w:object>
            </w:r>
          </w:p>
        </w:tc>
      </w:tr>
      <w:tr w:rsidR="00E84BB2" w:rsidRPr="00B164E7" w:rsidTr="00B164E7">
        <w:tc>
          <w:tcPr>
            <w:tcW w:w="1101" w:type="dxa"/>
          </w:tcPr>
          <w:p w:rsidR="00EC504F" w:rsidRPr="00B164E7" w:rsidRDefault="00EC504F" w:rsidP="00B164E7">
            <w:pPr>
              <w:jc w:val="right"/>
              <w:rPr>
                <w:szCs w:val="28"/>
              </w:rPr>
            </w:pPr>
          </w:p>
          <w:p w:rsidR="00E84BB2" w:rsidRPr="00B164E7" w:rsidRDefault="00EC504F" w:rsidP="00B164E7">
            <w:pPr>
              <w:jc w:val="right"/>
              <w:rPr>
                <w:szCs w:val="28"/>
              </w:rPr>
            </w:pPr>
            <w:r w:rsidRPr="00B164E7">
              <w:rPr>
                <w:szCs w:val="28"/>
              </w:rPr>
              <w:t>39</w:t>
            </w:r>
          </w:p>
        </w:tc>
        <w:tc>
          <w:tcPr>
            <w:tcW w:w="8469" w:type="dxa"/>
          </w:tcPr>
          <w:p w:rsidR="00E84BB2" w:rsidRPr="00B164E7" w:rsidRDefault="00E030E2" w:rsidP="00B164E7">
            <w:pPr>
              <w:jc w:val="both"/>
              <w:rPr>
                <w:szCs w:val="28"/>
              </w:rPr>
            </w:pPr>
            <w:r w:rsidRPr="00B164E7">
              <w:rPr>
                <w:position w:val="-52"/>
                <w:szCs w:val="28"/>
                <w:lang w:val="en-US"/>
              </w:rPr>
              <w:object w:dxaOrig="3280" w:dyaOrig="1160">
                <v:shape id="_x0000_i1063" type="#_x0000_t75" style="width:167.5pt;height:58pt" o:ole="">
                  <v:imagedata r:id="rId83" o:title=""/>
                </v:shape>
                <o:OLEObject Type="Embed" ProgID="Equation.3" ShapeID="_x0000_i1063" DrawAspect="Content" ObjectID="_1536601398" r:id="rId84"/>
              </w:object>
            </w:r>
          </w:p>
        </w:tc>
      </w:tr>
      <w:tr w:rsidR="00E84BB2" w:rsidRPr="00B164E7" w:rsidTr="00B164E7">
        <w:tc>
          <w:tcPr>
            <w:tcW w:w="1101" w:type="dxa"/>
          </w:tcPr>
          <w:p w:rsidR="003C69CC" w:rsidRPr="00B164E7" w:rsidRDefault="003C69CC" w:rsidP="00B164E7">
            <w:pPr>
              <w:jc w:val="right"/>
              <w:rPr>
                <w:szCs w:val="28"/>
              </w:rPr>
            </w:pPr>
            <w:r w:rsidRPr="00B164E7">
              <w:rPr>
                <w:szCs w:val="28"/>
              </w:rPr>
              <w:t>40</w:t>
            </w:r>
          </w:p>
        </w:tc>
        <w:tc>
          <w:tcPr>
            <w:tcW w:w="8469" w:type="dxa"/>
          </w:tcPr>
          <w:p w:rsidR="00E84BB2" w:rsidRPr="00B164E7" w:rsidRDefault="00E030E2" w:rsidP="00B164E7">
            <w:pPr>
              <w:jc w:val="both"/>
              <w:rPr>
                <w:szCs w:val="28"/>
              </w:rPr>
            </w:pPr>
            <w:r w:rsidRPr="00B164E7">
              <w:rPr>
                <w:position w:val="-10"/>
                <w:szCs w:val="28"/>
                <w:lang w:val="en-US"/>
              </w:rPr>
              <w:object w:dxaOrig="2540" w:dyaOrig="360">
                <v:shape id="_x0000_i1064" type="#_x0000_t75" style="width:130pt;height:18pt" o:ole="">
                  <v:imagedata r:id="rId85" o:title=""/>
                </v:shape>
                <o:OLEObject Type="Embed" ProgID="Equation.3" ShapeID="_x0000_i1064" DrawAspect="Content" ObjectID="_1536601399" r:id="rId86"/>
              </w:object>
            </w:r>
          </w:p>
        </w:tc>
      </w:tr>
    </w:tbl>
    <w:p w:rsidR="00946CA5" w:rsidRDefault="00946CA5" w:rsidP="00050372"/>
    <w:p w:rsidR="0086208D" w:rsidRDefault="00946CA5" w:rsidP="00310E14">
      <w:pPr>
        <w:pStyle w:val="2"/>
      </w:pPr>
      <w:r>
        <w:br w:type="page"/>
      </w:r>
      <w:bookmarkStart w:id="22" w:name="_Toc193729750"/>
      <w:r w:rsidR="00310E14">
        <w:lastRenderedPageBreak/>
        <w:t>3. Лабораторная работа № 2. Степенные ряды</w:t>
      </w:r>
      <w:bookmarkEnd w:id="22"/>
    </w:p>
    <w:p w:rsidR="00310E14" w:rsidRDefault="00310E14" w:rsidP="00310E14">
      <w:pPr>
        <w:pStyle w:val="3"/>
      </w:pPr>
      <w:bookmarkStart w:id="23" w:name="_Toc193729751"/>
      <w:r>
        <w:t>3.1. Задание к лабораторной работе</w:t>
      </w:r>
      <w:bookmarkEnd w:id="23"/>
    </w:p>
    <w:p w:rsidR="00005895" w:rsidRDefault="00005895" w:rsidP="00005895">
      <w:pPr>
        <w:rPr>
          <w:szCs w:val="28"/>
        </w:rPr>
      </w:pPr>
      <w:r>
        <w:rPr>
          <w:szCs w:val="28"/>
        </w:rPr>
        <w:tab/>
        <w:t>Составить программу вычисления функции с использованием разложения в ряд. Суммирование прекращать, когда очередное слагаемое станет по модулю меньше заданной точности. Сравнить результаты вычисления функции в различных точках области сходимости ряда со значениями, полученными с помощью стандартных программ. Вывести требуемое количество слагаемых. Оценить погрешности метода и вычислений. Предложить наиболее рациональный алгоритм вычисления функции.</w:t>
      </w:r>
    </w:p>
    <w:p w:rsidR="00310E14" w:rsidRDefault="00310E14" w:rsidP="00050372"/>
    <w:p w:rsidR="00310E14" w:rsidRDefault="00310E14" w:rsidP="00310E14">
      <w:pPr>
        <w:pStyle w:val="3"/>
      </w:pPr>
      <w:bookmarkStart w:id="24" w:name="_Toc193729752"/>
      <w:r>
        <w:t>3.2. Методические указания к выполнению работы</w:t>
      </w:r>
      <w:bookmarkEnd w:id="24"/>
    </w:p>
    <w:p w:rsidR="00B25C86" w:rsidRDefault="00B25C86" w:rsidP="00B25C86">
      <w:pPr>
        <w:ind w:firstLine="708"/>
      </w:pPr>
      <w:r>
        <w:t>Номер индивидуального задания для выполнения указан в журнале сдачи лабораторных работ (столбец «№ инд. задания»).</w:t>
      </w:r>
    </w:p>
    <w:p w:rsidR="00310E14" w:rsidRDefault="00310E14" w:rsidP="00050372"/>
    <w:p w:rsidR="00310E14" w:rsidRDefault="00310E14" w:rsidP="00310E14">
      <w:pPr>
        <w:pStyle w:val="3"/>
      </w:pPr>
      <w:bookmarkStart w:id="25" w:name="_Toc193729753"/>
      <w:r>
        <w:t>3.3. Варианты индивидуальных заданий</w:t>
      </w:r>
      <w:bookmarkEnd w:id="25"/>
    </w:p>
    <w:p w:rsidR="00005895" w:rsidRDefault="00005895" w:rsidP="00005895">
      <w:pPr>
        <w:pStyle w:val="9"/>
        <w:jc w:val="right"/>
      </w:pPr>
      <w:r>
        <w:t xml:space="preserve">Таблица 3.3.1. </w:t>
      </w:r>
      <w:r w:rsidR="007F41BB">
        <w:t>Варианты</w:t>
      </w:r>
      <w:r>
        <w:t xml:space="preserve"> задани</w:t>
      </w:r>
      <w:r w:rsidR="00A87293">
        <w:t>й</w:t>
      </w:r>
      <w:r>
        <w:t xml:space="preserve"> к лабораторной работе № 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01"/>
        <w:gridCol w:w="8469"/>
      </w:tblGrid>
      <w:tr w:rsidR="00005895" w:rsidRPr="00B164E7" w:rsidTr="00B164E7">
        <w:tc>
          <w:tcPr>
            <w:tcW w:w="1101" w:type="dxa"/>
          </w:tcPr>
          <w:p w:rsidR="00005895" w:rsidRPr="00B164E7" w:rsidRDefault="00005895" w:rsidP="00B164E7">
            <w:pPr>
              <w:jc w:val="center"/>
              <w:rPr>
                <w:b/>
                <w:szCs w:val="28"/>
              </w:rPr>
            </w:pPr>
            <w:r w:rsidRPr="00B164E7">
              <w:rPr>
                <w:b/>
                <w:szCs w:val="28"/>
              </w:rPr>
              <w:t>№</w:t>
            </w:r>
          </w:p>
        </w:tc>
        <w:tc>
          <w:tcPr>
            <w:tcW w:w="8469" w:type="dxa"/>
          </w:tcPr>
          <w:p w:rsidR="00005895" w:rsidRPr="00B164E7" w:rsidRDefault="00005895" w:rsidP="00B164E7">
            <w:pPr>
              <w:jc w:val="center"/>
              <w:rPr>
                <w:b/>
                <w:szCs w:val="28"/>
              </w:rPr>
            </w:pPr>
            <w:r w:rsidRPr="00B164E7">
              <w:rPr>
                <w:b/>
                <w:szCs w:val="28"/>
              </w:rPr>
              <w:t>Задание</w:t>
            </w:r>
          </w:p>
        </w:tc>
      </w:tr>
      <w:tr w:rsidR="00005895" w:rsidRPr="00B164E7" w:rsidTr="00B164E7">
        <w:tc>
          <w:tcPr>
            <w:tcW w:w="1101" w:type="dxa"/>
          </w:tcPr>
          <w:p w:rsidR="00005895" w:rsidRPr="00B164E7" w:rsidRDefault="00005895" w:rsidP="00B164E7">
            <w:pPr>
              <w:jc w:val="right"/>
              <w:rPr>
                <w:szCs w:val="28"/>
              </w:rPr>
            </w:pPr>
            <w:r w:rsidRPr="00B164E7">
              <w:rPr>
                <w:szCs w:val="28"/>
              </w:rPr>
              <w:t>1</w:t>
            </w:r>
          </w:p>
        </w:tc>
        <w:tc>
          <w:tcPr>
            <w:tcW w:w="8469" w:type="dxa"/>
          </w:tcPr>
          <w:p w:rsidR="00005895" w:rsidRPr="00B164E7" w:rsidRDefault="00F220E4" w:rsidP="00B164E7">
            <w:pPr>
              <w:jc w:val="both"/>
              <w:rPr>
                <w:szCs w:val="28"/>
              </w:rPr>
            </w:pPr>
            <w:r w:rsidRPr="00B164E7">
              <w:rPr>
                <w:position w:val="-24"/>
                <w:szCs w:val="28"/>
              </w:rPr>
              <w:object w:dxaOrig="6460" w:dyaOrig="660">
                <v:shape id="_x0000_i1065" type="#_x0000_t75" style="width:323pt;height:33pt" o:ole="">
                  <v:imagedata r:id="rId87" o:title=""/>
                </v:shape>
                <o:OLEObject Type="Embed" ProgID="Equation.3" ShapeID="_x0000_i1065" DrawAspect="Content" ObjectID="_1536601400" r:id="rId88"/>
              </w:object>
            </w:r>
          </w:p>
        </w:tc>
      </w:tr>
      <w:tr w:rsidR="00963C3A" w:rsidRPr="00B164E7" w:rsidTr="00B164E7">
        <w:tc>
          <w:tcPr>
            <w:tcW w:w="1101" w:type="dxa"/>
          </w:tcPr>
          <w:p w:rsidR="00963C3A" w:rsidRPr="00B164E7" w:rsidRDefault="00DA2770" w:rsidP="00B164E7">
            <w:pPr>
              <w:jc w:val="right"/>
              <w:rPr>
                <w:szCs w:val="28"/>
              </w:rPr>
            </w:pPr>
            <w:r w:rsidRPr="00B164E7">
              <w:rPr>
                <w:szCs w:val="28"/>
              </w:rPr>
              <w:t>2</w:t>
            </w:r>
          </w:p>
        </w:tc>
        <w:tc>
          <w:tcPr>
            <w:tcW w:w="8469" w:type="dxa"/>
          </w:tcPr>
          <w:p w:rsidR="00963C3A" w:rsidRPr="00B164E7" w:rsidRDefault="00F220E4" w:rsidP="00B164E7">
            <w:pPr>
              <w:jc w:val="both"/>
              <w:rPr>
                <w:szCs w:val="28"/>
              </w:rPr>
            </w:pPr>
            <w:r w:rsidRPr="00B164E7">
              <w:rPr>
                <w:position w:val="-36"/>
                <w:szCs w:val="28"/>
              </w:rPr>
              <w:object w:dxaOrig="6440" w:dyaOrig="840">
                <v:shape id="_x0000_i1066" type="#_x0000_t75" style="width:322pt;height:42pt" o:ole="">
                  <v:imagedata r:id="rId89" o:title=""/>
                </v:shape>
                <o:OLEObject Type="Embed" ProgID="Equation.3" ShapeID="_x0000_i1066" DrawAspect="Content" ObjectID="_1536601401" r:id="rId90"/>
              </w:object>
            </w:r>
          </w:p>
        </w:tc>
      </w:tr>
      <w:tr w:rsidR="00963C3A" w:rsidRPr="00B164E7" w:rsidTr="00B164E7">
        <w:tc>
          <w:tcPr>
            <w:tcW w:w="1101" w:type="dxa"/>
          </w:tcPr>
          <w:p w:rsidR="00963C3A" w:rsidRPr="00B164E7" w:rsidRDefault="00DA2770" w:rsidP="00B164E7">
            <w:pPr>
              <w:jc w:val="right"/>
              <w:rPr>
                <w:szCs w:val="28"/>
              </w:rPr>
            </w:pPr>
            <w:r w:rsidRPr="00B164E7">
              <w:rPr>
                <w:szCs w:val="28"/>
              </w:rPr>
              <w:t>3</w:t>
            </w:r>
          </w:p>
        </w:tc>
        <w:tc>
          <w:tcPr>
            <w:tcW w:w="8469" w:type="dxa"/>
          </w:tcPr>
          <w:p w:rsidR="00963C3A" w:rsidRPr="00B164E7" w:rsidRDefault="00863A59" w:rsidP="00B164E7">
            <w:pPr>
              <w:jc w:val="both"/>
              <w:rPr>
                <w:szCs w:val="28"/>
              </w:rPr>
            </w:pPr>
            <w:r w:rsidRPr="00B164E7">
              <w:rPr>
                <w:position w:val="-24"/>
                <w:szCs w:val="28"/>
              </w:rPr>
              <w:object w:dxaOrig="6360" w:dyaOrig="660">
                <v:shape id="_x0000_i1067" type="#_x0000_t75" style="width:318pt;height:33pt" o:ole="">
                  <v:imagedata r:id="rId91" o:title=""/>
                </v:shape>
                <o:OLEObject Type="Embed" ProgID="Equation.3" ShapeID="_x0000_i1067" DrawAspect="Content" ObjectID="_1536601402" r:id="rId92"/>
              </w:object>
            </w:r>
          </w:p>
        </w:tc>
      </w:tr>
      <w:tr w:rsidR="00963C3A" w:rsidRPr="00B164E7" w:rsidTr="00B164E7">
        <w:tc>
          <w:tcPr>
            <w:tcW w:w="1101" w:type="dxa"/>
          </w:tcPr>
          <w:p w:rsidR="00963C3A" w:rsidRPr="00B164E7" w:rsidRDefault="00DA2770" w:rsidP="00B164E7">
            <w:pPr>
              <w:jc w:val="right"/>
              <w:rPr>
                <w:szCs w:val="28"/>
              </w:rPr>
            </w:pPr>
            <w:r w:rsidRPr="00B164E7">
              <w:rPr>
                <w:szCs w:val="28"/>
              </w:rPr>
              <w:t>4</w:t>
            </w:r>
          </w:p>
        </w:tc>
        <w:tc>
          <w:tcPr>
            <w:tcW w:w="8469" w:type="dxa"/>
          </w:tcPr>
          <w:p w:rsidR="00963C3A" w:rsidRPr="00B164E7" w:rsidRDefault="00F220E4" w:rsidP="00B164E7">
            <w:pPr>
              <w:jc w:val="both"/>
              <w:rPr>
                <w:szCs w:val="28"/>
              </w:rPr>
            </w:pPr>
            <w:r w:rsidRPr="00B164E7">
              <w:rPr>
                <w:position w:val="-24"/>
                <w:szCs w:val="28"/>
              </w:rPr>
              <w:object w:dxaOrig="6420" w:dyaOrig="660">
                <v:shape id="_x0000_i1068" type="#_x0000_t75" style="width:321pt;height:33pt" o:ole="">
                  <v:imagedata r:id="rId93" o:title=""/>
                </v:shape>
                <o:OLEObject Type="Embed" ProgID="Equation.3" ShapeID="_x0000_i1068" DrawAspect="Content" ObjectID="_1536601403" r:id="rId94"/>
              </w:object>
            </w:r>
          </w:p>
        </w:tc>
      </w:tr>
      <w:tr w:rsidR="00963C3A" w:rsidRPr="00B164E7" w:rsidTr="00B164E7">
        <w:tc>
          <w:tcPr>
            <w:tcW w:w="1101" w:type="dxa"/>
          </w:tcPr>
          <w:p w:rsidR="00963C3A" w:rsidRPr="00B164E7" w:rsidRDefault="00DA2770" w:rsidP="00B164E7">
            <w:pPr>
              <w:jc w:val="right"/>
              <w:rPr>
                <w:szCs w:val="28"/>
              </w:rPr>
            </w:pPr>
            <w:r w:rsidRPr="00B164E7">
              <w:rPr>
                <w:szCs w:val="28"/>
              </w:rPr>
              <w:lastRenderedPageBreak/>
              <w:t>5</w:t>
            </w:r>
          </w:p>
        </w:tc>
        <w:tc>
          <w:tcPr>
            <w:tcW w:w="8469" w:type="dxa"/>
          </w:tcPr>
          <w:p w:rsidR="00963C3A" w:rsidRPr="00B164E7" w:rsidRDefault="00F220E4" w:rsidP="00B164E7">
            <w:pPr>
              <w:jc w:val="both"/>
              <w:rPr>
                <w:szCs w:val="28"/>
              </w:rPr>
            </w:pPr>
            <w:r w:rsidRPr="00B164E7">
              <w:rPr>
                <w:position w:val="-24"/>
                <w:szCs w:val="28"/>
              </w:rPr>
              <w:object w:dxaOrig="6399" w:dyaOrig="660">
                <v:shape id="_x0000_i1069" type="#_x0000_t75" style="width:320pt;height:33pt" o:ole="">
                  <v:imagedata r:id="rId95" o:title=""/>
                </v:shape>
                <o:OLEObject Type="Embed" ProgID="Equation.3" ShapeID="_x0000_i1069" DrawAspect="Content" ObjectID="_1536601404" r:id="rId96"/>
              </w:object>
            </w:r>
          </w:p>
        </w:tc>
      </w:tr>
      <w:tr w:rsidR="00963C3A" w:rsidRPr="00B164E7" w:rsidTr="00B164E7">
        <w:tc>
          <w:tcPr>
            <w:tcW w:w="1101" w:type="dxa"/>
          </w:tcPr>
          <w:p w:rsidR="00963C3A" w:rsidRPr="00B164E7" w:rsidRDefault="00DA2770" w:rsidP="00B164E7">
            <w:pPr>
              <w:jc w:val="right"/>
              <w:rPr>
                <w:szCs w:val="28"/>
              </w:rPr>
            </w:pPr>
            <w:r w:rsidRPr="00B164E7">
              <w:rPr>
                <w:szCs w:val="28"/>
              </w:rPr>
              <w:t>6</w:t>
            </w:r>
          </w:p>
        </w:tc>
        <w:tc>
          <w:tcPr>
            <w:tcW w:w="8469" w:type="dxa"/>
          </w:tcPr>
          <w:p w:rsidR="00963C3A" w:rsidRPr="00B164E7" w:rsidRDefault="00F220E4" w:rsidP="00B164E7">
            <w:pPr>
              <w:jc w:val="both"/>
              <w:rPr>
                <w:szCs w:val="28"/>
              </w:rPr>
            </w:pPr>
            <w:r w:rsidRPr="00B164E7">
              <w:rPr>
                <w:position w:val="-24"/>
                <w:szCs w:val="28"/>
              </w:rPr>
              <w:object w:dxaOrig="6280" w:dyaOrig="660">
                <v:shape id="_x0000_i1070" type="#_x0000_t75" style="width:314pt;height:33pt" o:ole="">
                  <v:imagedata r:id="rId97" o:title=""/>
                </v:shape>
                <o:OLEObject Type="Embed" ProgID="Equation.3" ShapeID="_x0000_i1070" DrawAspect="Content" ObjectID="_1536601405" r:id="rId98"/>
              </w:object>
            </w:r>
          </w:p>
        </w:tc>
      </w:tr>
      <w:tr w:rsidR="00963C3A" w:rsidRPr="00B164E7" w:rsidTr="00B164E7">
        <w:tc>
          <w:tcPr>
            <w:tcW w:w="1101" w:type="dxa"/>
          </w:tcPr>
          <w:p w:rsidR="00963C3A" w:rsidRPr="00B164E7" w:rsidRDefault="00DA2770" w:rsidP="00B164E7">
            <w:pPr>
              <w:jc w:val="right"/>
              <w:rPr>
                <w:szCs w:val="28"/>
              </w:rPr>
            </w:pPr>
            <w:r w:rsidRPr="00B164E7">
              <w:rPr>
                <w:szCs w:val="28"/>
              </w:rPr>
              <w:t>7</w:t>
            </w:r>
          </w:p>
        </w:tc>
        <w:tc>
          <w:tcPr>
            <w:tcW w:w="8469" w:type="dxa"/>
          </w:tcPr>
          <w:p w:rsidR="00963C3A" w:rsidRPr="00B164E7" w:rsidRDefault="00F220E4" w:rsidP="00B164E7">
            <w:pPr>
              <w:jc w:val="both"/>
              <w:rPr>
                <w:szCs w:val="28"/>
              </w:rPr>
            </w:pPr>
            <w:r w:rsidRPr="00B164E7">
              <w:rPr>
                <w:position w:val="-24"/>
                <w:szCs w:val="28"/>
              </w:rPr>
              <w:object w:dxaOrig="6320" w:dyaOrig="620">
                <v:shape id="_x0000_i1071" type="#_x0000_t75" style="width:316pt;height:31pt" o:ole="">
                  <v:imagedata r:id="rId99" o:title=""/>
                </v:shape>
                <o:OLEObject Type="Embed" ProgID="Equation.3" ShapeID="_x0000_i1071" DrawAspect="Content" ObjectID="_1536601406" r:id="rId100"/>
              </w:object>
            </w:r>
          </w:p>
        </w:tc>
      </w:tr>
      <w:tr w:rsidR="00963C3A" w:rsidRPr="00B164E7" w:rsidTr="00B164E7">
        <w:tc>
          <w:tcPr>
            <w:tcW w:w="1101" w:type="dxa"/>
          </w:tcPr>
          <w:p w:rsidR="00963C3A" w:rsidRPr="00B164E7" w:rsidRDefault="00DA2770" w:rsidP="00B164E7">
            <w:pPr>
              <w:jc w:val="right"/>
              <w:rPr>
                <w:szCs w:val="28"/>
              </w:rPr>
            </w:pPr>
            <w:r w:rsidRPr="00B164E7">
              <w:rPr>
                <w:szCs w:val="28"/>
              </w:rPr>
              <w:t>8</w:t>
            </w:r>
          </w:p>
        </w:tc>
        <w:tc>
          <w:tcPr>
            <w:tcW w:w="8469" w:type="dxa"/>
          </w:tcPr>
          <w:p w:rsidR="00963C3A" w:rsidRPr="00B164E7" w:rsidRDefault="00F220E4" w:rsidP="00B164E7">
            <w:pPr>
              <w:jc w:val="both"/>
              <w:rPr>
                <w:szCs w:val="28"/>
              </w:rPr>
            </w:pPr>
            <w:r w:rsidRPr="00B164E7">
              <w:rPr>
                <w:position w:val="-24"/>
                <w:szCs w:val="28"/>
              </w:rPr>
              <w:object w:dxaOrig="6300" w:dyaOrig="660">
                <v:shape id="_x0000_i1072" type="#_x0000_t75" style="width:315pt;height:33pt" o:ole="">
                  <v:imagedata r:id="rId101" o:title=""/>
                </v:shape>
                <o:OLEObject Type="Embed" ProgID="Equation.3" ShapeID="_x0000_i1072" DrawAspect="Content" ObjectID="_1536601407" r:id="rId102"/>
              </w:object>
            </w:r>
          </w:p>
        </w:tc>
      </w:tr>
      <w:tr w:rsidR="00963C3A" w:rsidRPr="00B164E7" w:rsidTr="00B164E7">
        <w:tc>
          <w:tcPr>
            <w:tcW w:w="1101" w:type="dxa"/>
          </w:tcPr>
          <w:p w:rsidR="00963C3A" w:rsidRPr="00B164E7" w:rsidRDefault="00DA2770" w:rsidP="00B164E7">
            <w:pPr>
              <w:jc w:val="right"/>
              <w:rPr>
                <w:szCs w:val="28"/>
              </w:rPr>
            </w:pPr>
            <w:r w:rsidRPr="00B164E7">
              <w:rPr>
                <w:szCs w:val="28"/>
              </w:rPr>
              <w:t>9</w:t>
            </w:r>
          </w:p>
        </w:tc>
        <w:tc>
          <w:tcPr>
            <w:tcW w:w="8469" w:type="dxa"/>
          </w:tcPr>
          <w:p w:rsidR="00963C3A" w:rsidRPr="00B164E7" w:rsidRDefault="00F220E4" w:rsidP="00B164E7">
            <w:pPr>
              <w:jc w:val="both"/>
              <w:rPr>
                <w:szCs w:val="28"/>
              </w:rPr>
            </w:pPr>
            <w:r w:rsidRPr="00B164E7">
              <w:rPr>
                <w:position w:val="-24"/>
                <w:szCs w:val="28"/>
              </w:rPr>
              <w:object w:dxaOrig="6259" w:dyaOrig="620">
                <v:shape id="_x0000_i1073" type="#_x0000_t75" style="width:313pt;height:31pt" o:ole="">
                  <v:imagedata r:id="rId103" o:title=""/>
                </v:shape>
                <o:OLEObject Type="Embed" ProgID="Equation.3" ShapeID="_x0000_i1073" DrawAspect="Content" ObjectID="_1536601408" r:id="rId104"/>
              </w:object>
            </w:r>
          </w:p>
        </w:tc>
      </w:tr>
      <w:tr w:rsidR="00963C3A" w:rsidRPr="00B164E7" w:rsidTr="00B164E7">
        <w:tc>
          <w:tcPr>
            <w:tcW w:w="1101" w:type="dxa"/>
          </w:tcPr>
          <w:p w:rsidR="00963C3A" w:rsidRPr="00B164E7" w:rsidRDefault="00DA2770" w:rsidP="00B164E7">
            <w:pPr>
              <w:jc w:val="right"/>
              <w:rPr>
                <w:szCs w:val="28"/>
              </w:rPr>
            </w:pPr>
            <w:r w:rsidRPr="00B164E7">
              <w:rPr>
                <w:szCs w:val="28"/>
              </w:rPr>
              <w:t>10</w:t>
            </w:r>
          </w:p>
        </w:tc>
        <w:tc>
          <w:tcPr>
            <w:tcW w:w="8469" w:type="dxa"/>
          </w:tcPr>
          <w:p w:rsidR="00963C3A" w:rsidRPr="00B164E7" w:rsidRDefault="00F220E4" w:rsidP="00B164E7">
            <w:pPr>
              <w:jc w:val="both"/>
              <w:rPr>
                <w:szCs w:val="28"/>
              </w:rPr>
            </w:pPr>
            <w:r w:rsidRPr="00B164E7">
              <w:rPr>
                <w:position w:val="-24"/>
                <w:szCs w:val="28"/>
              </w:rPr>
              <w:object w:dxaOrig="6399" w:dyaOrig="660">
                <v:shape id="_x0000_i1074" type="#_x0000_t75" style="width:320pt;height:33pt" o:ole="">
                  <v:imagedata r:id="rId105" o:title=""/>
                </v:shape>
                <o:OLEObject Type="Embed" ProgID="Equation.3" ShapeID="_x0000_i1074" DrawAspect="Content" ObjectID="_1536601409" r:id="rId106"/>
              </w:object>
            </w:r>
          </w:p>
        </w:tc>
      </w:tr>
      <w:tr w:rsidR="00963C3A" w:rsidRPr="00B164E7" w:rsidTr="00B164E7">
        <w:tc>
          <w:tcPr>
            <w:tcW w:w="1101" w:type="dxa"/>
          </w:tcPr>
          <w:p w:rsidR="00963C3A" w:rsidRPr="00B164E7" w:rsidRDefault="00DA2770" w:rsidP="00B164E7">
            <w:pPr>
              <w:jc w:val="right"/>
              <w:rPr>
                <w:szCs w:val="28"/>
              </w:rPr>
            </w:pPr>
            <w:r w:rsidRPr="00B164E7">
              <w:rPr>
                <w:szCs w:val="28"/>
              </w:rPr>
              <w:t>11</w:t>
            </w:r>
          </w:p>
        </w:tc>
        <w:tc>
          <w:tcPr>
            <w:tcW w:w="8469" w:type="dxa"/>
          </w:tcPr>
          <w:p w:rsidR="00963C3A" w:rsidRPr="00B164E7" w:rsidRDefault="00F220E4" w:rsidP="00B164E7">
            <w:pPr>
              <w:jc w:val="both"/>
              <w:rPr>
                <w:szCs w:val="28"/>
              </w:rPr>
            </w:pPr>
            <w:r w:rsidRPr="00B164E7">
              <w:rPr>
                <w:position w:val="-24"/>
                <w:szCs w:val="28"/>
              </w:rPr>
              <w:object w:dxaOrig="6280" w:dyaOrig="620">
                <v:shape id="_x0000_i1075" type="#_x0000_t75" style="width:314pt;height:31pt" o:ole="">
                  <v:imagedata r:id="rId107" o:title=""/>
                </v:shape>
                <o:OLEObject Type="Embed" ProgID="Equation.3" ShapeID="_x0000_i1075" DrawAspect="Content" ObjectID="_1536601410" r:id="rId108"/>
              </w:object>
            </w:r>
          </w:p>
        </w:tc>
      </w:tr>
      <w:tr w:rsidR="00963C3A" w:rsidRPr="00B164E7" w:rsidTr="00B164E7">
        <w:tc>
          <w:tcPr>
            <w:tcW w:w="1101" w:type="dxa"/>
          </w:tcPr>
          <w:p w:rsidR="00963C3A" w:rsidRPr="00B164E7" w:rsidRDefault="00DA2770" w:rsidP="00B164E7">
            <w:pPr>
              <w:jc w:val="right"/>
              <w:rPr>
                <w:szCs w:val="28"/>
              </w:rPr>
            </w:pPr>
            <w:r w:rsidRPr="00B164E7">
              <w:rPr>
                <w:szCs w:val="28"/>
              </w:rPr>
              <w:t>12</w:t>
            </w:r>
          </w:p>
        </w:tc>
        <w:tc>
          <w:tcPr>
            <w:tcW w:w="8469" w:type="dxa"/>
          </w:tcPr>
          <w:p w:rsidR="00963C3A" w:rsidRPr="00B164E7" w:rsidRDefault="00F220E4" w:rsidP="00B164E7">
            <w:pPr>
              <w:jc w:val="both"/>
              <w:rPr>
                <w:szCs w:val="28"/>
              </w:rPr>
            </w:pPr>
            <w:r w:rsidRPr="00B164E7">
              <w:rPr>
                <w:position w:val="-24"/>
                <w:szCs w:val="28"/>
              </w:rPr>
              <w:object w:dxaOrig="6280" w:dyaOrig="620">
                <v:shape id="_x0000_i1076" type="#_x0000_t75" style="width:314pt;height:31pt" o:ole="">
                  <v:imagedata r:id="rId109" o:title=""/>
                </v:shape>
                <o:OLEObject Type="Embed" ProgID="Equation.3" ShapeID="_x0000_i1076" DrawAspect="Content" ObjectID="_1536601411" r:id="rId110"/>
              </w:object>
            </w:r>
          </w:p>
        </w:tc>
      </w:tr>
      <w:tr w:rsidR="00963C3A" w:rsidRPr="00B164E7" w:rsidTr="00B164E7">
        <w:tc>
          <w:tcPr>
            <w:tcW w:w="1101" w:type="dxa"/>
          </w:tcPr>
          <w:p w:rsidR="00963C3A" w:rsidRPr="00B164E7" w:rsidRDefault="00DA2770" w:rsidP="00B164E7">
            <w:pPr>
              <w:jc w:val="right"/>
              <w:rPr>
                <w:szCs w:val="28"/>
              </w:rPr>
            </w:pPr>
            <w:r w:rsidRPr="00B164E7">
              <w:rPr>
                <w:szCs w:val="28"/>
              </w:rPr>
              <w:t>13</w:t>
            </w:r>
          </w:p>
        </w:tc>
        <w:tc>
          <w:tcPr>
            <w:tcW w:w="8469" w:type="dxa"/>
          </w:tcPr>
          <w:p w:rsidR="00963C3A" w:rsidRPr="00B164E7" w:rsidRDefault="00F220E4" w:rsidP="00B164E7">
            <w:pPr>
              <w:jc w:val="both"/>
              <w:rPr>
                <w:szCs w:val="28"/>
              </w:rPr>
            </w:pPr>
            <w:r w:rsidRPr="00B164E7">
              <w:rPr>
                <w:position w:val="-28"/>
                <w:szCs w:val="28"/>
              </w:rPr>
              <w:object w:dxaOrig="6320" w:dyaOrig="680">
                <v:shape id="_x0000_i1077" type="#_x0000_t75" style="width:316pt;height:34pt" o:ole="">
                  <v:imagedata r:id="rId111" o:title=""/>
                </v:shape>
                <o:OLEObject Type="Embed" ProgID="Equation.3" ShapeID="_x0000_i1077" DrawAspect="Content" ObjectID="_1536601412" r:id="rId112"/>
              </w:object>
            </w:r>
          </w:p>
        </w:tc>
      </w:tr>
      <w:tr w:rsidR="00963C3A" w:rsidRPr="00B164E7" w:rsidTr="00B164E7">
        <w:tc>
          <w:tcPr>
            <w:tcW w:w="1101" w:type="dxa"/>
          </w:tcPr>
          <w:p w:rsidR="00963C3A" w:rsidRPr="00B164E7" w:rsidRDefault="00DA2770" w:rsidP="00B164E7">
            <w:pPr>
              <w:jc w:val="right"/>
              <w:rPr>
                <w:szCs w:val="28"/>
              </w:rPr>
            </w:pPr>
            <w:r w:rsidRPr="00B164E7">
              <w:rPr>
                <w:szCs w:val="28"/>
              </w:rPr>
              <w:t>14</w:t>
            </w:r>
          </w:p>
        </w:tc>
        <w:tc>
          <w:tcPr>
            <w:tcW w:w="8469" w:type="dxa"/>
          </w:tcPr>
          <w:p w:rsidR="00963C3A" w:rsidRPr="00B164E7" w:rsidRDefault="00F220E4" w:rsidP="00B164E7">
            <w:pPr>
              <w:jc w:val="both"/>
              <w:rPr>
                <w:szCs w:val="28"/>
              </w:rPr>
            </w:pPr>
            <w:r w:rsidRPr="00B164E7">
              <w:rPr>
                <w:position w:val="-24"/>
                <w:szCs w:val="28"/>
              </w:rPr>
              <w:object w:dxaOrig="6380" w:dyaOrig="620">
                <v:shape id="_x0000_i1078" type="#_x0000_t75" style="width:319pt;height:31pt" o:ole="">
                  <v:imagedata r:id="rId113" o:title=""/>
                </v:shape>
                <o:OLEObject Type="Embed" ProgID="Equation.3" ShapeID="_x0000_i1078" DrawAspect="Content" ObjectID="_1536601413" r:id="rId114"/>
              </w:object>
            </w:r>
          </w:p>
        </w:tc>
      </w:tr>
      <w:tr w:rsidR="00963C3A" w:rsidRPr="00B164E7" w:rsidTr="00B164E7">
        <w:tc>
          <w:tcPr>
            <w:tcW w:w="1101" w:type="dxa"/>
          </w:tcPr>
          <w:p w:rsidR="00963C3A" w:rsidRPr="00B164E7" w:rsidRDefault="00DA2770" w:rsidP="00B164E7">
            <w:pPr>
              <w:jc w:val="right"/>
              <w:rPr>
                <w:szCs w:val="28"/>
              </w:rPr>
            </w:pPr>
            <w:r w:rsidRPr="00B164E7">
              <w:rPr>
                <w:szCs w:val="28"/>
              </w:rPr>
              <w:t>15</w:t>
            </w:r>
          </w:p>
        </w:tc>
        <w:tc>
          <w:tcPr>
            <w:tcW w:w="8469" w:type="dxa"/>
          </w:tcPr>
          <w:p w:rsidR="00963C3A" w:rsidRPr="00B164E7" w:rsidRDefault="00F220E4" w:rsidP="00B164E7">
            <w:pPr>
              <w:jc w:val="both"/>
              <w:rPr>
                <w:szCs w:val="28"/>
              </w:rPr>
            </w:pPr>
            <w:r w:rsidRPr="00B164E7">
              <w:rPr>
                <w:position w:val="-28"/>
                <w:szCs w:val="28"/>
              </w:rPr>
              <w:object w:dxaOrig="6759" w:dyaOrig="680">
                <v:shape id="_x0000_i1079" type="#_x0000_t75" style="width:338pt;height:34pt" o:ole="">
                  <v:imagedata r:id="rId115" o:title=""/>
                </v:shape>
                <o:OLEObject Type="Embed" ProgID="Equation.3" ShapeID="_x0000_i1079" DrawAspect="Content" ObjectID="_1536601414" r:id="rId116"/>
              </w:object>
            </w:r>
          </w:p>
        </w:tc>
      </w:tr>
      <w:tr w:rsidR="00963C3A" w:rsidRPr="00B164E7" w:rsidTr="00B164E7">
        <w:tc>
          <w:tcPr>
            <w:tcW w:w="1101" w:type="dxa"/>
          </w:tcPr>
          <w:p w:rsidR="00963C3A" w:rsidRPr="00B164E7" w:rsidRDefault="00DA2770" w:rsidP="00B164E7">
            <w:pPr>
              <w:jc w:val="right"/>
              <w:rPr>
                <w:szCs w:val="28"/>
              </w:rPr>
            </w:pPr>
            <w:r w:rsidRPr="00B164E7">
              <w:rPr>
                <w:szCs w:val="28"/>
              </w:rPr>
              <w:t>16</w:t>
            </w:r>
          </w:p>
        </w:tc>
        <w:tc>
          <w:tcPr>
            <w:tcW w:w="8469" w:type="dxa"/>
          </w:tcPr>
          <w:p w:rsidR="00963C3A" w:rsidRPr="00B164E7" w:rsidRDefault="00F220E4" w:rsidP="00B164E7">
            <w:pPr>
              <w:jc w:val="both"/>
              <w:rPr>
                <w:szCs w:val="28"/>
              </w:rPr>
            </w:pPr>
            <w:r w:rsidRPr="00B164E7">
              <w:rPr>
                <w:position w:val="-24"/>
                <w:szCs w:val="28"/>
              </w:rPr>
              <w:object w:dxaOrig="6420" w:dyaOrig="620">
                <v:shape id="_x0000_i1080" type="#_x0000_t75" style="width:321pt;height:31pt" o:ole="">
                  <v:imagedata r:id="rId117" o:title=""/>
                </v:shape>
                <o:OLEObject Type="Embed" ProgID="Equation.3" ShapeID="_x0000_i1080" DrawAspect="Content" ObjectID="_1536601415" r:id="rId118"/>
              </w:object>
            </w:r>
          </w:p>
        </w:tc>
      </w:tr>
      <w:tr w:rsidR="00963C3A" w:rsidRPr="00B164E7" w:rsidTr="00B164E7">
        <w:tc>
          <w:tcPr>
            <w:tcW w:w="1101" w:type="dxa"/>
          </w:tcPr>
          <w:p w:rsidR="00963C3A" w:rsidRPr="00B164E7" w:rsidRDefault="00DA2770" w:rsidP="00B164E7">
            <w:pPr>
              <w:jc w:val="right"/>
              <w:rPr>
                <w:szCs w:val="28"/>
              </w:rPr>
            </w:pPr>
            <w:r w:rsidRPr="00B164E7">
              <w:rPr>
                <w:szCs w:val="28"/>
              </w:rPr>
              <w:t>17</w:t>
            </w:r>
          </w:p>
        </w:tc>
        <w:tc>
          <w:tcPr>
            <w:tcW w:w="8469" w:type="dxa"/>
          </w:tcPr>
          <w:p w:rsidR="00963C3A" w:rsidRPr="00B164E7" w:rsidRDefault="00F220E4" w:rsidP="00B164E7">
            <w:pPr>
              <w:jc w:val="both"/>
              <w:rPr>
                <w:szCs w:val="28"/>
              </w:rPr>
            </w:pPr>
            <w:r w:rsidRPr="00B164E7">
              <w:rPr>
                <w:position w:val="-28"/>
                <w:szCs w:val="28"/>
              </w:rPr>
              <w:object w:dxaOrig="6540" w:dyaOrig="700">
                <v:shape id="_x0000_i1081" type="#_x0000_t75" style="width:327pt;height:35pt" o:ole="">
                  <v:imagedata r:id="rId119" o:title=""/>
                </v:shape>
                <o:OLEObject Type="Embed" ProgID="Equation.3" ShapeID="_x0000_i1081" DrawAspect="Content" ObjectID="_1536601416" r:id="rId120"/>
              </w:object>
            </w:r>
          </w:p>
        </w:tc>
      </w:tr>
      <w:tr w:rsidR="00963C3A" w:rsidRPr="00B164E7" w:rsidTr="00B164E7">
        <w:tc>
          <w:tcPr>
            <w:tcW w:w="1101" w:type="dxa"/>
          </w:tcPr>
          <w:p w:rsidR="00963C3A" w:rsidRPr="00B164E7" w:rsidRDefault="00DA2770" w:rsidP="00B164E7">
            <w:pPr>
              <w:jc w:val="right"/>
              <w:rPr>
                <w:szCs w:val="28"/>
              </w:rPr>
            </w:pPr>
            <w:r w:rsidRPr="00B164E7">
              <w:rPr>
                <w:szCs w:val="28"/>
              </w:rPr>
              <w:t>18</w:t>
            </w:r>
          </w:p>
        </w:tc>
        <w:tc>
          <w:tcPr>
            <w:tcW w:w="8469" w:type="dxa"/>
          </w:tcPr>
          <w:p w:rsidR="00963C3A" w:rsidRPr="00B164E7" w:rsidRDefault="00F220E4" w:rsidP="00B164E7">
            <w:pPr>
              <w:jc w:val="both"/>
              <w:rPr>
                <w:szCs w:val="28"/>
              </w:rPr>
            </w:pPr>
            <w:r w:rsidRPr="00B164E7">
              <w:rPr>
                <w:position w:val="-28"/>
                <w:szCs w:val="28"/>
              </w:rPr>
              <w:object w:dxaOrig="6540" w:dyaOrig="720">
                <v:shape id="_x0000_i1082" type="#_x0000_t75" style="width:327pt;height:36pt" o:ole="">
                  <v:imagedata r:id="rId121" o:title=""/>
                </v:shape>
                <o:OLEObject Type="Embed" ProgID="Equation.3" ShapeID="_x0000_i1082" DrawAspect="Content" ObjectID="_1536601417" r:id="rId122"/>
              </w:object>
            </w:r>
          </w:p>
        </w:tc>
      </w:tr>
      <w:tr w:rsidR="00963C3A" w:rsidRPr="00B164E7" w:rsidTr="00B164E7">
        <w:tc>
          <w:tcPr>
            <w:tcW w:w="1101" w:type="dxa"/>
          </w:tcPr>
          <w:p w:rsidR="00963C3A" w:rsidRPr="00B164E7" w:rsidRDefault="00CA5573" w:rsidP="00B164E7">
            <w:pPr>
              <w:jc w:val="right"/>
              <w:rPr>
                <w:szCs w:val="28"/>
              </w:rPr>
            </w:pPr>
            <w:r w:rsidRPr="00B164E7">
              <w:rPr>
                <w:szCs w:val="28"/>
              </w:rPr>
              <w:t>19</w:t>
            </w:r>
          </w:p>
        </w:tc>
        <w:tc>
          <w:tcPr>
            <w:tcW w:w="8469" w:type="dxa"/>
          </w:tcPr>
          <w:p w:rsidR="00963C3A" w:rsidRPr="00B164E7" w:rsidRDefault="00F220E4" w:rsidP="00B164E7">
            <w:pPr>
              <w:jc w:val="both"/>
              <w:rPr>
                <w:szCs w:val="28"/>
              </w:rPr>
            </w:pPr>
            <w:r w:rsidRPr="00B164E7">
              <w:rPr>
                <w:position w:val="-28"/>
                <w:szCs w:val="28"/>
              </w:rPr>
              <w:object w:dxaOrig="6540" w:dyaOrig="700">
                <v:shape id="_x0000_i1083" type="#_x0000_t75" style="width:327pt;height:35pt" o:ole="">
                  <v:imagedata r:id="rId123" o:title=""/>
                </v:shape>
                <o:OLEObject Type="Embed" ProgID="Equation.3" ShapeID="_x0000_i1083" DrawAspect="Content" ObjectID="_1536601418" r:id="rId124"/>
              </w:object>
            </w:r>
          </w:p>
        </w:tc>
      </w:tr>
      <w:tr w:rsidR="00963C3A" w:rsidRPr="00B164E7" w:rsidTr="00B164E7">
        <w:tc>
          <w:tcPr>
            <w:tcW w:w="1101" w:type="dxa"/>
          </w:tcPr>
          <w:p w:rsidR="00963C3A" w:rsidRPr="00B164E7" w:rsidRDefault="00CA5573" w:rsidP="00B164E7">
            <w:pPr>
              <w:jc w:val="right"/>
              <w:rPr>
                <w:szCs w:val="28"/>
              </w:rPr>
            </w:pPr>
            <w:r w:rsidRPr="00B164E7">
              <w:rPr>
                <w:szCs w:val="28"/>
              </w:rPr>
              <w:t>20</w:t>
            </w:r>
          </w:p>
        </w:tc>
        <w:tc>
          <w:tcPr>
            <w:tcW w:w="8469" w:type="dxa"/>
          </w:tcPr>
          <w:p w:rsidR="00963C3A" w:rsidRPr="00B164E7" w:rsidRDefault="00F220E4" w:rsidP="00B164E7">
            <w:pPr>
              <w:jc w:val="both"/>
              <w:rPr>
                <w:szCs w:val="28"/>
              </w:rPr>
            </w:pPr>
            <w:r w:rsidRPr="00B164E7">
              <w:rPr>
                <w:position w:val="-28"/>
                <w:szCs w:val="28"/>
              </w:rPr>
              <w:object w:dxaOrig="6580" w:dyaOrig="940">
                <v:shape id="_x0000_i1084" type="#_x0000_t75" style="width:329pt;height:47pt" o:ole="">
                  <v:imagedata r:id="rId125" o:title=""/>
                </v:shape>
                <o:OLEObject Type="Embed" ProgID="Equation.3" ShapeID="_x0000_i1084" DrawAspect="Content" ObjectID="_1536601419" r:id="rId126"/>
              </w:object>
            </w:r>
          </w:p>
        </w:tc>
      </w:tr>
      <w:tr w:rsidR="00963C3A" w:rsidRPr="00B164E7" w:rsidTr="00B164E7">
        <w:tc>
          <w:tcPr>
            <w:tcW w:w="1101" w:type="dxa"/>
          </w:tcPr>
          <w:p w:rsidR="00963C3A" w:rsidRPr="00B164E7" w:rsidRDefault="00CA5573" w:rsidP="00B164E7">
            <w:pPr>
              <w:jc w:val="right"/>
              <w:rPr>
                <w:szCs w:val="28"/>
              </w:rPr>
            </w:pPr>
            <w:r w:rsidRPr="00B164E7">
              <w:rPr>
                <w:szCs w:val="28"/>
              </w:rPr>
              <w:t>21</w:t>
            </w:r>
          </w:p>
        </w:tc>
        <w:tc>
          <w:tcPr>
            <w:tcW w:w="8469" w:type="dxa"/>
          </w:tcPr>
          <w:p w:rsidR="00963C3A" w:rsidRPr="00B164E7" w:rsidRDefault="00F220E4" w:rsidP="00B164E7">
            <w:pPr>
              <w:jc w:val="both"/>
              <w:rPr>
                <w:szCs w:val="28"/>
              </w:rPr>
            </w:pPr>
            <w:r w:rsidRPr="00B164E7">
              <w:rPr>
                <w:position w:val="-28"/>
                <w:szCs w:val="28"/>
              </w:rPr>
              <w:object w:dxaOrig="6580" w:dyaOrig="680">
                <v:shape id="_x0000_i1085" type="#_x0000_t75" style="width:329pt;height:34pt" o:ole="">
                  <v:imagedata r:id="rId127" o:title=""/>
                </v:shape>
                <o:OLEObject Type="Embed" ProgID="Equation.3" ShapeID="_x0000_i1085" DrawAspect="Content" ObjectID="_1536601420" r:id="rId128"/>
              </w:object>
            </w:r>
          </w:p>
        </w:tc>
      </w:tr>
      <w:tr w:rsidR="00963C3A" w:rsidRPr="00B164E7" w:rsidTr="00B164E7">
        <w:tc>
          <w:tcPr>
            <w:tcW w:w="1101" w:type="dxa"/>
          </w:tcPr>
          <w:p w:rsidR="00963C3A" w:rsidRPr="00B164E7" w:rsidRDefault="00CA5573" w:rsidP="00B164E7">
            <w:pPr>
              <w:jc w:val="right"/>
              <w:rPr>
                <w:szCs w:val="28"/>
              </w:rPr>
            </w:pPr>
            <w:r w:rsidRPr="00B164E7">
              <w:rPr>
                <w:szCs w:val="28"/>
              </w:rPr>
              <w:lastRenderedPageBreak/>
              <w:t>22</w:t>
            </w:r>
          </w:p>
        </w:tc>
        <w:tc>
          <w:tcPr>
            <w:tcW w:w="8469" w:type="dxa"/>
          </w:tcPr>
          <w:p w:rsidR="00963C3A" w:rsidRPr="00B164E7" w:rsidRDefault="00F220E4" w:rsidP="00B164E7">
            <w:pPr>
              <w:jc w:val="both"/>
              <w:rPr>
                <w:szCs w:val="28"/>
              </w:rPr>
            </w:pPr>
            <w:r w:rsidRPr="00B164E7">
              <w:rPr>
                <w:position w:val="-24"/>
                <w:szCs w:val="28"/>
              </w:rPr>
              <w:object w:dxaOrig="6580" w:dyaOrig="660">
                <v:shape id="_x0000_i1086" type="#_x0000_t75" style="width:329pt;height:33pt" o:ole="">
                  <v:imagedata r:id="rId129" o:title=""/>
                </v:shape>
                <o:OLEObject Type="Embed" ProgID="Equation.3" ShapeID="_x0000_i1086" DrawAspect="Content" ObjectID="_1536601421" r:id="rId130"/>
              </w:object>
            </w:r>
          </w:p>
        </w:tc>
      </w:tr>
      <w:tr w:rsidR="00963C3A" w:rsidRPr="00B164E7" w:rsidTr="00B164E7">
        <w:tc>
          <w:tcPr>
            <w:tcW w:w="1101" w:type="dxa"/>
          </w:tcPr>
          <w:p w:rsidR="00963C3A" w:rsidRPr="00B164E7" w:rsidRDefault="00CA5573" w:rsidP="00B164E7">
            <w:pPr>
              <w:jc w:val="right"/>
              <w:rPr>
                <w:szCs w:val="28"/>
              </w:rPr>
            </w:pPr>
            <w:r w:rsidRPr="00B164E7">
              <w:rPr>
                <w:szCs w:val="28"/>
              </w:rPr>
              <w:t>23</w:t>
            </w:r>
          </w:p>
        </w:tc>
        <w:tc>
          <w:tcPr>
            <w:tcW w:w="8469" w:type="dxa"/>
          </w:tcPr>
          <w:p w:rsidR="00963C3A" w:rsidRPr="00B164E7" w:rsidRDefault="00F220E4" w:rsidP="00B164E7">
            <w:pPr>
              <w:jc w:val="both"/>
              <w:rPr>
                <w:szCs w:val="28"/>
              </w:rPr>
            </w:pPr>
            <w:r w:rsidRPr="00B164E7">
              <w:rPr>
                <w:position w:val="-24"/>
                <w:szCs w:val="28"/>
              </w:rPr>
              <w:object w:dxaOrig="6580" w:dyaOrig="660">
                <v:shape id="_x0000_i1087" type="#_x0000_t75" style="width:329pt;height:33pt" o:ole="">
                  <v:imagedata r:id="rId131" o:title=""/>
                </v:shape>
                <o:OLEObject Type="Embed" ProgID="Equation.3" ShapeID="_x0000_i1087" DrawAspect="Content" ObjectID="_1536601422" r:id="rId132"/>
              </w:object>
            </w:r>
          </w:p>
        </w:tc>
      </w:tr>
      <w:tr w:rsidR="00963C3A" w:rsidRPr="00B164E7" w:rsidTr="00B164E7">
        <w:tc>
          <w:tcPr>
            <w:tcW w:w="1101" w:type="dxa"/>
          </w:tcPr>
          <w:p w:rsidR="00963C3A" w:rsidRPr="00B164E7" w:rsidRDefault="00CA5573" w:rsidP="00B164E7">
            <w:pPr>
              <w:jc w:val="right"/>
              <w:rPr>
                <w:szCs w:val="28"/>
              </w:rPr>
            </w:pPr>
            <w:r w:rsidRPr="00B164E7">
              <w:rPr>
                <w:szCs w:val="28"/>
              </w:rPr>
              <w:t>24</w:t>
            </w:r>
          </w:p>
        </w:tc>
        <w:tc>
          <w:tcPr>
            <w:tcW w:w="8469" w:type="dxa"/>
          </w:tcPr>
          <w:p w:rsidR="00963C3A" w:rsidRPr="00B164E7" w:rsidRDefault="00F220E4" w:rsidP="00B164E7">
            <w:pPr>
              <w:jc w:val="both"/>
              <w:rPr>
                <w:szCs w:val="28"/>
              </w:rPr>
            </w:pPr>
            <w:r w:rsidRPr="00B164E7">
              <w:rPr>
                <w:position w:val="-24"/>
                <w:szCs w:val="28"/>
              </w:rPr>
              <w:object w:dxaOrig="6520" w:dyaOrig="620">
                <v:shape id="_x0000_i1088" type="#_x0000_t75" style="width:326pt;height:31pt" o:ole="">
                  <v:imagedata r:id="rId133" o:title=""/>
                </v:shape>
                <o:OLEObject Type="Embed" ProgID="Equation.3" ShapeID="_x0000_i1088" DrawAspect="Content" ObjectID="_1536601423" r:id="rId134"/>
              </w:object>
            </w:r>
          </w:p>
        </w:tc>
      </w:tr>
      <w:tr w:rsidR="00963C3A" w:rsidRPr="00B164E7" w:rsidTr="00B164E7">
        <w:tc>
          <w:tcPr>
            <w:tcW w:w="1101" w:type="dxa"/>
          </w:tcPr>
          <w:p w:rsidR="00963C3A" w:rsidRPr="00B164E7" w:rsidRDefault="00CA5573" w:rsidP="00B164E7">
            <w:pPr>
              <w:jc w:val="right"/>
              <w:rPr>
                <w:szCs w:val="28"/>
              </w:rPr>
            </w:pPr>
            <w:r w:rsidRPr="00B164E7">
              <w:rPr>
                <w:szCs w:val="28"/>
              </w:rPr>
              <w:t>25</w:t>
            </w:r>
          </w:p>
        </w:tc>
        <w:tc>
          <w:tcPr>
            <w:tcW w:w="8469" w:type="dxa"/>
          </w:tcPr>
          <w:p w:rsidR="00963C3A" w:rsidRPr="00B164E7" w:rsidRDefault="00F220E4" w:rsidP="00B164E7">
            <w:pPr>
              <w:jc w:val="both"/>
              <w:rPr>
                <w:szCs w:val="28"/>
              </w:rPr>
            </w:pPr>
            <w:r w:rsidRPr="00B164E7">
              <w:rPr>
                <w:position w:val="-30"/>
                <w:szCs w:val="28"/>
              </w:rPr>
              <w:object w:dxaOrig="6540" w:dyaOrig="680">
                <v:shape id="_x0000_i1089" type="#_x0000_t75" style="width:327pt;height:34pt" o:ole="">
                  <v:imagedata r:id="rId135" o:title=""/>
                </v:shape>
                <o:OLEObject Type="Embed" ProgID="Equation.3" ShapeID="_x0000_i1089" DrawAspect="Content" ObjectID="_1536601424" r:id="rId136"/>
              </w:object>
            </w:r>
          </w:p>
        </w:tc>
      </w:tr>
      <w:tr w:rsidR="00963C3A" w:rsidRPr="00B164E7" w:rsidTr="00B164E7">
        <w:tc>
          <w:tcPr>
            <w:tcW w:w="1101" w:type="dxa"/>
          </w:tcPr>
          <w:p w:rsidR="00963C3A" w:rsidRPr="00B164E7" w:rsidRDefault="00CA5573" w:rsidP="00B164E7">
            <w:pPr>
              <w:jc w:val="right"/>
              <w:rPr>
                <w:szCs w:val="28"/>
              </w:rPr>
            </w:pPr>
            <w:r w:rsidRPr="00B164E7">
              <w:rPr>
                <w:szCs w:val="28"/>
              </w:rPr>
              <w:t>26</w:t>
            </w:r>
          </w:p>
        </w:tc>
        <w:tc>
          <w:tcPr>
            <w:tcW w:w="8469" w:type="dxa"/>
          </w:tcPr>
          <w:p w:rsidR="00963C3A" w:rsidRPr="00B164E7" w:rsidRDefault="00F220E4" w:rsidP="00B164E7">
            <w:pPr>
              <w:jc w:val="both"/>
              <w:rPr>
                <w:szCs w:val="28"/>
              </w:rPr>
            </w:pPr>
            <w:r w:rsidRPr="00B164E7">
              <w:rPr>
                <w:position w:val="-30"/>
                <w:szCs w:val="28"/>
              </w:rPr>
              <w:object w:dxaOrig="6560" w:dyaOrig="680">
                <v:shape id="_x0000_i1090" type="#_x0000_t75" style="width:328pt;height:34pt" o:ole="">
                  <v:imagedata r:id="rId137" o:title=""/>
                </v:shape>
                <o:OLEObject Type="Embed" ProgID="Equation.3" ShapeID="_x0000_i1090" DrawAspect="Content" ObjectID="_1536601425" r:id="rId138"/>
              </w:object>
            </w:r>
          </w:p>
        </w:tc>
      </w:tr>
      <w:tr w:rsidR="00963C3A" w:rsidRPr="00B164E7" w:rsidTr="00B164E7">
        <w:tc>
          <w:tcPr>
            <w:tcW w:w="1101" w:type="dxa"/>
          </w:tcPr>
          <w:p w:rsidR="00963C3A" w:rsidRPr="00B164E7" w:rsidRDefault="00CA5573" w:rsidP="00B164E7">
            <w:pPr>
              <w:jc w:val="right"/>
              <w:rPr>
                <w:szCs w:val="28"/>
              </w:rPr>
            </w:pPr>
            <w:r w:rsidRPr="00B164E7">
              <w:rPr>
                <w:szCs w:val="28"/>
              </w:rPr>
              <w:t>27</w:t>
            </w:r>
          </w:p>
        </w:tc>
        <w:tc>
          <w:tcPr>
            <w:tcW w:w="8469" w:type="dxa"/>
          </w:tcPr>
          <w:p w:rsidR="00963C3A" w:rsidRPr="00B164E7" w:rsidRDefault="00F220E4" w:rsidP="00B164E7">
            <w:pPr>
              <w:jc w:val="both"/>
              <w:rPr>
                <w:szCs w:val="28"/>
              </w:rPr>
            </w:pPr>
            <w:r w:rsidRPr="00B164E7">
              <w:rPr>
                <w:position w:val="-24"/>
                <w:szCs w:val="28"/>
              </w:rPr>
              <w:object w:dxaOrig="6580" w:dyaOrig="660">
                <v:shape id="_x0000_i1091" type="#_x0000_t75" style="width:329pt;height:33pt" o:ole="">
                  <v:imagedata r:id="rId139" o:title=""/>
                </v:shape>
                <o:OLEObject Type="Embed" ProgID="Equation.3" ShapeID="_x0000_i1091" DrawAspect="Content" ObjectID="_1536601426" r:id="rId140"/>
              </w:object>
            </w:r>
          </w:p>
        </w:tc>
      </w:tr>
      <w:tr w:rsidR="00963C3A" w:rsidRPr="00B164E7" w:rsidTr="00B164E7">
        <w:tc>
          <w:tcPr>
            <w:tcW w:w="1101" w:type="dxa"/>
          </w:tcPr>
          <w:p w:rsidR="00963C3A" w:rsidRPr="00B164E7" w:rsidRDefault="00CA5573" w:rsidP="00B164E7">
            <w:pPr>
              <w:jc w:val="right"/>
              <w:rPr>
                <w:szCs w:val="28"/>
              </w:rPr>
            </w:pPr>
            <w:r w:rsidRPr="00B164E7">
              <w:rPr>
                <w:szCs w:val="28"/>
              </w:rPr>
              <w:t>28</w:t>
            </w:r>
          </w:p>
        </w:tc>
        <w:tc>
          <w:tcPr>
            <w:tcW w:w="8469" w:type="dxa"/>
          </w:tcPr>
          <w:p w:rsidR="00963C3A" w:rsidRPr="00B164E7" w:rsidRDefault="00F220E4" w:rsidP="00B164E7">
            <w:pPr>
              <w:jc w:val="both"/>
              <w:rPr>
                <w:szCs w:val="28"/>
              </w:rPr>
            </w:pPr>
            <w:r w:rsidRPr="00B164E7">
              <w:rPr>
                <w:position w:val="-32"/>
                <w:szCs w:val="28"/>
              </w:rPr>
              <w:object w:dxaOrig="6560" w:dyaOrig="760">
                <v:shape id="_x0000_i1092" type="#_x0000_t75" style="width:328pt;height:38pt" o:ole="">
                  <v:imagedata r:id="rId141" o:title=""/>
                </v:shape>
                <o:OLEObject Type="Embed" ProgID="Equation.3" ShapeID="_x0000_i1092" DrawAspect="Content" ObjectID="_1536601427" r:id="rId142"/>
              </w:object>
            </w:r>
          </w:p>
        </w:tc>
      </w:tr>
      <w:tr w:rsidR="00963C3A" w:rsidRPr="00B164E7" w:rsidTr="00B164E7">
        <w:tc>
          <w:tcPr>
            <w:tcW w:w="1101" w:type="dxa"/>
          </w:tcPr>
          <w:p w:rsidR="00963C3A" w:rsidRPr="00B164E7" w:rsidRDefault="00CA5573" w:rsidP="00B164E7">
            <w:pPr>
              <w:jc w:val="right"/>
              <w:rPr>
                <w:szCs w:val="28"/>
              </w:rPr>
            </w:pPr>
            <w:r w:rsidRPr="00B164E7">
              <w:rPr>
                <w:szCs w:val="28"/>
              </w:rPr>
              <w:t>29</w:t>
            </w:r>
          </w:p>
        </w:tc>
        <w:tc>
          <w:tcPr>
            <w:tcW w:w="8469" w:type="dxa"/>
          </w:tcPr>
          <w:p w:rsidR="00963C3A" w:rsidRPr="00B164E7" w:rsidRDefault="00F220E4" w:rsidP="00B164E7">
            <w:pPr>
              <w:jc w:val="both"/>
              <w:rPr>
                <w:szCs w:val="28"/>
              </w:rPr>
            </w:pPr>
            <w:r w:rsidRPr="00B164E7">
              <w:rPr>
                <w:position w:val="-28"/>
                <w:szCs w:val="28"/>
              </w:rPr>
              <w:object w:dxaOrig="6640" w:dyaOrig="700">
                <v:shape id="_x0000_i1093" type="#_x0000_t75" style="width:332pt;height:35pt" o:ole="">
                  <v:imagedata r:id="rId143" o:title=""/>
                </v:shape>
                <o:OLEObject Type="Embed" ProgID="Equation.3" ShapeID="_x0000_i1093" DrawAspect="Content" ObjectID="_1536601428" r:id="rId144"/>
              </w:object>
            </w:r>
          </w:p>
        </w:tc>
      </w:tr>
      <w:tr w:rsidR="00963C3A" w:rsidRPr="00B164E7" w:rsidTr="00B164E7">
        <w:tc>
          <w:tcPr>
            <w:tcW w:w="1101" w:type="dxa"/>
          </w:tcPr>
          <w:p w:rsidR="00963C3A" w:rsidRPr="00B164E7" w:rsidRDefault="00CA5573" w:rsidP="00B164E7">
            <w:pPr>
              <w:jc w:val="right"/>
              <w:rPr>
                <w:szCs w:val="28"/>
              </w:rPr>
            </w:pPr>
            <w:r w:rsidRPr="00B164E7">
              <w:rPr>
                <w:szCs w:val="28"/>
              </w:rPr>
              <w:t>30</w:t>
            </w:r>
          </w:p>
        </w:tc>
        <w:tc>
          <w:tcPr>
            <w:tcW w:w="8469" w:type="dxa"/>
          </w:tcPr>
          <w:p w:rsidR="00963C3A" w:rsidRPr="00B164E7" w:rsidRDefault="00F220E4" w:rsidP="00B164E7">
            <w:pPr>
              <w:jc w:val="both"/>
              <w:rPr>
                <w:szCs w:val="28"/>
              </w:rPr>
            </w:pPr>
            <w:r w:rsidRPr="00B164E7">
              <w:rPr>
                <w:position w:val="-28"/>
                <w:szCs w:val="28"/>
              </w:rPr>
              <w:object w:dxaOrig="6640" w:dyaOrig="700">
                <v:shape id="_x0000_i1094" type="#_x0000_t75" style="width:332pt;height:35pt" o:ole="">
                  <v:imagedata r:id="rId145" o:title=""/>
                </v:shape>
                <o:OLEObject Type="Embed" ProgID="Equation.3" ShapeID="_x0000_i1094" DrawAspect="Content" ObjectID="_1536601429" r:id="rId146"/>
              </w:object>
            </w:r>
          </w:p>
        </w:tc>
      </w:tr>
      <w:tr w:rsidR="00963C3A" w:rsidRPr="00B164E7" w:rsidTr="00B164E7">
        <w:tc>
          <w:tcPr>
            <w:tcW w:w="1101" w:type="dxa"/>
          </w:tcPr>
          <w:p w:rsidR="00963C3A" w:rsidRPr="00B164E7" w:rsidRDefault="00CA5573" w:rsidP="00B164E7">
            <w:pPr>
              <w:jc w:val="right"/>
              <w:rPr>
                <w:szCs w:val="28"/>
              </w:rPr>
            </w:pPr>
            <w:r w:rsidRPr="00B164E7">
              <w:rPr>
                <w:szCs w:val="28"/>
              </w:rPr>
              <w:t>31</w:t>
            </w:r>
          </w:p>
        </w:tc>
        <w:tc>
          <w:tcPr>
            <w:tcW w:w="8469" w:type="dxa"/>
          </w:tcPr>
          <w:p w:rsidR="00963C3A" w:rsidRPr="00B164E7" w:rsidRDefault="00F220E4" w:rsidP="00B164E7">
            <w:pPr>
              <w:jc w:val="both"/>
              <w:rPr>
                <w:szCs w:val="28"/>
              </w:rPr>
            </w:pPr>
            <w:r w:rsidRPr="00B164E7">
              <w:rPr>
                <w:position w:val="-28"/>
                <w:szCs w:val="28"/>
              </w:rPr>
              <w:object w:dxaOrig="6640" w:dyaOrig="700">
                <v:shape id="_x0000_i1095" type="#_x0000_t75" style="width:332pt;height:35pt" o:ole="">
                  <v:imagedata r:id="rId147" o:title=""/>
                </v:shape>
                <o:OLEObject Type="Embed" ProgID="Equation.3" ShapeID="_x0000_i1095" DrawAspect="Content" ObjectID="_1536601430" r:id="rId148"/>
              </w:object>
            </w:r>
          </w:p>
        </w:tc>
      </w:tr>
      <w:tr w:rsidR="00963C3A" w:rsidRPr="00B164E7" w:rsidTr="00B164E7">
        <w:tc>
          <w:tcPr>
            <w:tcW w:w="1101" w:type="dxa"/>
          </w:tcPr>
          <w:p w:rsidR="00963C3A" w:rsidRPr="00B164E7" w:rsidRDefault="00CA5573" w:rsidP="00B164E7">
            <w:pPr>
              <w:jc w:val="right"/>
              <w:rPr>
                <w:szCs w:val="28"/>
              </w:rPr>
            </w:pPr>
            <w:r w:rsidRPr="00B164E7">
              <w:rPr>
                <w:szCs w:val="28"/>
              </w:rPr>
              <w:t>32</w:t>
            </w:r>
          </w:p>
        </w:tc>
        <w:tc>
          <w:tcPr>
            <w:tcW w:w="8469" w:type="dxa"/>
          </w:tcPr>
          <w:p w:rsidR="00963C3A" w:rsidRPr="00B164E7" w:rsidRDefault="00F220E4" w:rsidP="00B164E7">
            <w:pPr>
              <w:jc w:val="both"/>
              <w:rPr>
                <w:szCs w:val="28"/>
              </w:rPr>
            </w:pPr>
            <w:r w:rsidRPr="00B164E7">
              <w:rPr>
                <w:position w:val="-28"/>
                <w:szCs w:val="28"/>
              </w:rPr>
              <w:object w:dxaOrig="6619" w:dyaOrig="680">
                <v:shape id="_x0000_i1096" type="#_x0000_t75" style="width:331pt;height:34pt" o:ole="">
                  <v:imagedata r:id="rId149" o:title=""/>
                </v:shape>
                <o:OLEObject Type="Embed" ProgID="Equation.3" ShapeID="_x0000_i1096" DrawAspect="Content" ObjectID="_1536601431" r:id="rId150"/>
              </w:object>
            </w:r>
          </w:p>
        </w:tc>
      </w:tr>
      <w:tr w:rsidR="00963C3A" w:rsidRPr="00B164E7" w:rsidTr="00B164E7">
        <w:tc>
          <w:tcPr>
            <w:tcW w:w="1101" w:type="dxa"/>
          </w:tcPr>
          <w:p w:rsidR="00963C3A" w:rsidRPr="00B164E7" w:rsidRDefault="00CA5573" w:rsidP="00B164E7">
            <w:pPr>
              <w:jc w:val="right"/>
              <w:rPr>
                <w:szCs w:val="28"/>
              </w:rPr>
            </w:pPr>
            <w:r w:rsidRPr="00B164E7">
              <w:rPr>
                <w:szCs w:val="28"/>
              </w:rPr>
              <w:t>33</w:t>
            </w:r>
          </w:p>
        </w:tc>
        <w:tc>
          <w:tcPr>
            <w:tcW w:w="8469" w:type="dxa"/>
          </w:tcPr>
          <w:p w:rsidR="00963C3A" w:rsidRPr="00B164E7" w:rsidRDefault="00F220E4" w:rsidP="00B164E7">
            <w:pPr>
              <w:jc w:val="both"/>
              <w:rPr>
                <w:szCs w:val="28"/>
              </w:rPr>
            </w:pPr>
            <w:r w:rsidRPr="00B164E7">
              <w:rPr>
                <w:position w:val="-28"/>
                <w:szCs w:val="28"/>
              </w:rPr>
              <w:object w:dxaOrig="6660" w:dyaOrig="680">
                <v:shape id="_x0000_i1097" type="#_x0000_t75" style="width:333pt;height:34pt" o:ole="">
                  <v:imagedata r:id="rId151" o:title=""/>
                </v:shape>
                <o:OLEObject Type="Embed" ProgID="Equation.3" ShapeID="_x0000_i1097" DrawAspect="Content" ObjectID="_1536601432" r:id="rId152"/>
              </w:object>
            </w:r>
          </w:p>
        </w:tc>
      </w:tr>
      <w:tr w:rsidR="00963C3A" w:rsidRPr="00B164E7" w:rsidTr="00B164E7">
        <w:tc>
          <w:tcPr>
            <w:tcW w:w="1101" w:type="dxa"/>
          </w:tcPr>
          <w:p w:rsidR="00963C3A" w:rsidRPr="00B164E7" w:rsidRDefault="00CA5573" w:rsidP="00B164E7">
            <w:pPr>
              <w:jc w:val="right"/>
              <w:rPr>
                <w:szCs w:val="28"/>
              </w:rPr>
            </w:pPr>
            <w:r w:rsidRPr="00B164E7">
              <w:rPr>
                <w:szCs w:val="28"/>
              </w:rPr>
              <w:t>34</w:t>
            </w:r>
          </w:p>
        </w:tc>
        <w:tc>
          <w:tcPr>
            <w:tcW w:w="8469" w:type="dxa"/>
          </w:tcPr>
          <w:p w:rsidR="00963C3A" w:rsidRPr="00B164E7" w:rsidRDefault="00F220E4" w:rsidP="00B164E7">
            <w:pPr>
              <w:jc w:val="both"/>
              <w:rPr>
                <w:szCs w:val="28"/>
              </w:rPr>
            </w:pPr>
            <w:r w:rsidRPr="00B164E7">
              <w:rPr>
                <w:position w:val="-28"/>
                <w:szCs w:val="28"/>
              </w:rPr>
              <w:object w:dxaOrig="6540" w:dyaOrig="700">
                <v:shape id="_x0000_i1098" type="#_x0000_t75" style="width:327pt;height:35pt" o:ole="">
                  <v:imagedata r:id="rId153" o:title=""/>
                </v:shape>
                <o:OLEObject Type="Embed" ProgID="Equation.3" ShapeID="_x0000_i1098" DrawAspect="Content" ObjectID="_1536601433" r:id="rId154"/>
              </w:object>
            </w:r>
          </w:p>
        </w:tc>
      </w:tr>
      <w:tr w:rsidR="00963C3A" w:rsidRPr="00B164E7" w:rsidTr="00B164E7">
        <w:tc>
          <w:tcPr>
            <w:tcW w:w="1101" w:type="dxa"/>
          </w:tcPr>
          <w:p w:rsidR="00963C3A" w:rsidRPr="00B164E7" w:rsidRDefault="00CA5573" w:rsidP="00B164E7">
            <w:pPr>
              <w:jc w:val="right"/>
              <w:rPr>
                <w:szCs w:val="28"/>
              </w:rPr>
            </w:pPr>
            <w:r w:rsidRPr="00B164E7">
              <w:rPr>
                <w:szCs w:val="28"/>
              </w:rPr>
              <w:t>35</w:t>
            </w:r>
          </w:p>
        </w:tc>
        <w:tc>
          <w:tcPr>
            <w:tcW w:w="8469" w:type="dxa"/>
          </w:tcPr>
          <w:p w:rsidR="00963C3A" w:rsidRPr="00B164E7" w:rsidRDefault="00F220E4" w:rsidP="00B164E7">
            <w:pPr>
              <w:jc w:val="both"/>
              <w:rPr>
                <w:szCs w:val="28"/>
              </w:rPr>
            </w:pPr>
            <w:r w:rsidRPr="00B164E7">
              <w:rPr>
                <w:position w:val="-28"/>
                <w:szCs w:val="28"/>
              </w:rPr>
              <w:object w:dxaOrig="6520" w:dyaOrig="800">
                <v:shape id="_x0000_i1099" type="#_x0000_t75" style="width:326pt;height:40pt" o:ole="">
                  <v:imagedata r:id="rId155" o:title=""/>
                </v:shape>
                <o:OLEObject Type="Embed" ProgID="Equation.3" ShapeID="_x0000_i1099" DrawAspect="Content" ObjectID="_1536601434" r:id="rId156"/>
              </w:object>
            </w:r>
          </w:p>
        </w:tc>
      </w:tr>
      <w:tr w:rsidR="00963C3A" w:rsidRPr="00B164E7" w:rsidTr="00B164E7">
        <w:tc>
          <w:tcPr>
            <w:tcW w:w="1101" w:type="dxa"/>
          </w:tcPr>
          <w:p w:rsidR="00963C3A" w:rsidRPr="00B164E7" w:rsidRDefault="00CA5573" w:rsidP="00B164E7">
            <w:pPr>
              <w:jc w:val="right"/>
              <w:rPr>
                <w:szCs w:val="28"/>
              </w:rPr>
            </w:pPr>
            <w:r w:rsidRPr="00B164E7">
              <w:rPr>
                <w:szCs w:val="28"/>
              </w:rPr>
              <w:t>36</w:t>
            </w:r>
          </w:p>
        </w:tc>
        <w:tc>
          <w:tcPr>
            <w:tcW w:w="8469" w:type="dxa"/>
          </w:tcPr>
          <w:p w:rsidR="00963C3A" w:rsidRPr="00B164E7" w:rsidRDefault="00F220E4" w:rsidP="00B164E7">
            <w:pPr>
              <w:jc w:val="both"/>
              <w:rPr>
                <w:szCs w:val="28"/>
              </w:rPr>
            </w:pPr>
            <w:r w:rsidRPr="00B164E7">
              <w:rPr>
                <w:position w:val="-28"/>
                <w:szCs w:val="28"/>
              </w:rPr>
              <w:object w:dxaOrig="6660" w:dyaOrig="720">
                <v:shape id="_x0000_i1100" type="#_x0000_t75" style="width:333pt;height:36pt" o:ole="">
                  <v:imagedata r:id="rId157" o:title=""/>
                </v:shape>
                <o:OLEObject Type="Embed" ProgID="Equation.3" ShapeID="_x0000_i1100" DrawAspect="Content" ObjectID="_1536601435" r:id="rId158"/>
              </w:object>
            </w:r>
          </w:p>
        </w:tc>
      </w:tr>
      <w:tr w:rsidR="00963C3A" w:rsidRPr="00B164E7" w:rsidTr="00B164E7">
        <w:tc>
          <w:tcPr>
            <w:tcW w:w="1101" w:type="dxa"/>
          </w:tcPr>
          <w:p w:rsidR="00963C3A" w:rsidRPr="00B164E7" w:rsidRDefault="00CA5573" w:rsidP="00B164E7">
            <w:pPr>
              <w:jc w:val="right"/>
              <w:rPr>
                <w:szCs w:val="28"/>
              </w:rPr>
            </w:pPr>
            <w:r w:rsidRPr="00B164E7">
              <w:rPr>
                <w:szCs w:val="28"/>
              </w:rPr>
              <w:t>37</w:t>
            </w:r>
          </w:p>
        </w:tc>
        <w:tc>
          <w:tcPr>
            <w:tcW w:w="8469" w:type="dxa"/>
          </w:tcPr>
          <w:p w:rsidR="00963C3A" w:rsidRPr="00B164E7" w:rsidRDefault="00F220E4" w:rsidP="00B164E7">
            <w:pPr>
              <w:jc w:val="both"/>
              <w:rPr>
                <w:szCs w:val="28"/>
              </w:rPr>
            </w:pPr>
            <w:r w:rsidRPr="00B164E7">
              <w:rPr>
                <w:position w:val="-30"/>
                <w:szCs w:val="28"/>
              </w:rPr>
              <w:object w:dxaOrig="6660" w:dyaOrig="720">
                <v:shape id="_x0000_i1101" type="#_x0000_t75" style="width:333pt;height:36pt" o:ole="">
                  <v:imagedata r:id="rId159" o:title=""/>
                </v:shape>
                <o:OLEObject Type="Embed" ProgID="Equation.3" ShapeID="_x0000_i1101" DrawAspect="Content" ObjectID="_1536601436" r:id="rId160"/>
              </w:object>
            </w:r>
          </w:p>
        </w:tc>
      </w:tr>
      <w:tr w:rsidR="00963C3A" w:rsidRPr="00B164E7" w:rsidTr="00B164E7">
        <w:tc>
          <w:tcPr>
            <w:tcW w:w="1101" w:type="dxa"/>
          </w:tcPr>
          <w:p w:rsidR="00963C3A" w:rsidRPr="00B164E7" w:rsidRDefault="00CA5573" w:rsidP="00B164E7">
            <w:pPr>
              <w:jc w:val="right"/>
              <w:rPr>
                <w:szCs w:val="28"/>
              </w:rPr>
            </w:pPr>
            <w:r w:rsidRPr="00B164E7">
              <w:rPr>
                <w:szCs w:val="28"/>
              </w:rPr>
              <w:lastRenderedPageBreak/>
              <w:t>38</w:t>
            </w:r>
          </w:p>
        </w:tc>
        <w:tc>
          <w:tcPr>
            <w:tcW w:w="8469" w:type="dxa"/>
          </w:tcPr>
          <w:p w:rsidR="00963C3A" w:rsidRPr="00B164E7" w:rsidRDefault="00F220E4" w:rsidP="00B164E7">
            <w:pPr>
              <w:jc w:val="both"/>
              <w:rPr>
                <w:szCs w:val="28"/>
              </w:rPr>
            </w:pPr>
            <w:r w:rsidRPr="00B164E7">
              <w:rPr>
                <w:position w:val="-28"/>
                <w:szCs w:val="28"/>
              </w:rPr>
              <w:object w:dxaOrig="6660" w:dyaOrig="999">
                <v:shape id="_x0000_i1102" type="#_x0000_t75" style="width:333pt;height:50pt" o:ole="">
                  <v:imagedata r:id="rId161" o:title=""/>
                </v:shape>
                <o:OLEObject Type="Embed" ProgID="Equation.3" ShapeID="_x0000_i1102" DrawAspect="Content" ObjectID="_1536601437" r:id="rId162"/>
              </w:object>
            </w:r>
          </w:p>
        </w:tc>
      </w:tr>
      <w:tr w:rsidR="00963C3A" w:rsidRPr="00B164E7" w:rsidTr="00B164E7">
        <w:tc>
          <w:tcPr>
            <w:tcW w:w="1101" w:type="dxa"/>
          </w:tcPr>
          <w:p w:rsidR="00963C3A" w:rsidRPr="00B164E7" w:rsidRDefault="00CA5573" w:rsidP="00B164E7">
            <w:pPr>
              <w:jc w:val="right"/>
              <w:rPr>
                <w:szCs w:val="28"/>
              </w:rPr>
            </w:pPr>
            <w:r w:rsidRPr="00B164E7">
              <w:rPr>
                <w:szCs w:val="28"/>
              </w:rPr>
              <w:t>39</w:t>
            </w:r>
          </w:p>
        </w:tc>
        <w:tc>
          <w:tcPr>
            <w:tcW w:w="8469" w:type="dxa"/>
          </w:tcPr>
          <w:p w:rsidR="00963C3A" w:rsidRPr="00B164E7" w:rsidRDefault="00F220E4" w:rsidP="00B164E7">
            <w:pPr>
              <w:jc w:val="both"/>
              <w:rPr>
                <w:szCs w:val="28"/>
              </w:rPr>
            </w:pPr>
            <w:r w:rsidRPr="00B164E7">
              <w:rPr>
                <w:position w:val="-28"/>
                <w:szCs w:val="28"/>
              </w:rPr>
              <w:object w:dxaOrig="6600" w:dyaOrig="740">
                <v:shape id="_x0000_i1103" type="#_x0000_t75" style="width:330pt;height:37pt" o:ole="">
                  <v:imagedata r:id="rId163" o:title=""/>
                </v:shape>
                <o:OLEObject Type="Embed" ProgID="Equation.3" ShapeID="_x0000_i1103" DrawAspect="Content" ObjectID="_1536601438" r:id="rId164"/>
              </w:object>
            </w:r>
          </w:p>
        </w:tc>
      </w:tr>
      <w:tr w:rsidR="00963C3A" w:rsidRPr="00B164E7" w:rsidTr="00B164E7">
        <w:tc>
          <w:tcPr>
            <w:tcW w:w="1101" w:type="dxa"/>
          </w:tcPr>
          <w:p w:rsidR="00963C3A" w:rsidRPr="00B164E7" w:rsidRDefault="00CA5573" w:rsidP="00B164E7">
            <w:pPr>
              <w:jc w:val="right"/>
              <w:rPr>
                <w:szCs w:val="28"/>
              </w:rPr>
            </w:pPr>
            <w:r w:rsidRPr="00B164E7">
              <w:rPr>
                <w:szCs w:val="28"/>
              </w:rPr>
              <w:t>40</w:t>
            </w:r>
          </w:p>
        </w:tc>
        <w:tc>
          <w:tcPr>
            <w:tcW w:w="8469" w:type="dxa"/>
          </w:tcPr>
          <w:p w:rsidR="00963C3A" w:rsidRPr="00B164E7" w:rsidRDefault="00F220E4" w:rsidP="00B164E7">
            <w:pPr>
              <w:jc w:val="both"/>
              <w:rPr>
                <w:szCs w:val="28"/>
              </w:rPr>
            </w:pPr>
            <w:r w:rsidRPr="00B164E7">
              <w:rPr>
                <w:position w:val="-24"/>
                <w:szCs w:val="28"/>
              </w:rPr>
              <w:object w:dxaOrig="6720" w:dyaOrig="660">
                <v:shape id="_x0000_i1104" type="#_x0000_t75" style="width:336pt;height:33pt" o:ole="">
                  <v:imagedata r:id="rId165" o:title=""/>
                </v:shape>
                <o:OLEObject Type="Embed" ProgID="Equation.3" ShapeID="_x0000_i1104" DrawAspect="Content" ObjectID="_1536601439" r:id="rId166"/>
              </w:object>
            </w:r>
          </w:p>
        </w:tc>
      </w:tr>
      <w:tr w:rsidR="00963C3A" w:rsidRPr="00B164E7" w:rsidTr="00B164E7">
        <w:tc>
          <w:tcPr>
            <w:tcW w:w="1101" w:type="dxa"/>
          </w:tcPr>
          <w:p w:rsidR="00963C3A" w:rsidRPr="00B164E7" w:rsidRDefault="00CA5573" w:rsidP="00B164E7">
            <w:pPr>
              <w:jc w:val="right"/>
              <w:rPr>
                <w:szCs w:val="28"/>
              </w:rPr>
            </w:pPr>
            <w:r w:rsidRPr="00B164E7">
              <w:rPr>
                <w:szCs w:val="28"/>
              </w:rPr>
              <w:t>41</w:t>
            </w:r>
          </w:p>
        </w:tc>
        <w:tc>
          <w:tcPr>
            <w:tcW w:w="8469" w:type="dxa"/>
          </w:tcPr>
          <w:p w:rsidR="00963C3A" w:rsidRPr="00B164E7" w:rsidRDefault="00F220E4" w:rsidP="00B164E7">
            <w:pPr>
              <w:jc w:val="both"/>
              <w:rPr>
                <w:szCs w:val="28"/>
              </w:rPr>
            </w:pPr>
            <w:r w:rsidRPr="00B164E7">
              <w:rPr>
                <w:position w:val="-24"/>
                <w:szCs w:val="28"/>
              </w:rPr>
              <w:object w:dxaOrig="6740" w:dyaOrig="660">
                <v:shape id="_x0000_i1105" type="#_x0000_t75" style="width:337pt;height:33pt" o:ole="">
                  <v:imagedata r:id="rId167" o:title=""/>
                </v:shape>
                <o:OLEObject Type="Embed" ProgID="Equation.3" ShapeID="_x0000_i1105" DrawAspect="Content" ObjectID="_1536601440" r:id="rId168"/>
              </w:object>
            </w:r>
          </w:p>
        </w:tc>
      </w:tr>
    </w:tbl>
    <w:p w:rsidR="00310E14" w:rsidRDefault="00310E14" w:rsidP="00050372"/>
    <w:p w:rsidR="00310E14" w:rsidRDefault="00310E14" w:rsidP="00EE1C8F">
      <w:pPr>
        <w:pStyle w:val="2"/>
      </w:pPr>
      <w:r>
        <w:br w:type="page"/>
      </w:r>
      <w:bookmarkStart w:id="26" w:name="_Toc193729754"/>
      <w:r>
        <w:lastRenderedPageBreak/>
        <w:t xml:space="preserve">4. Лабораторная работа № </w:t>
      </w:r>
      <w:r w:rsidR="006F40F1">
        <w:t>3</w:t>
      </w:r>
      <w:r>
        <w:t xml:space="preserve">. </w:t>
      </w:r>
      <w:r w:rsidR="006F40F1">
        <w:t>Операции с векторами и матрицами</w:t>
      </w:r>
      <w:bookmarkEnd w:id="26"/>
    </w:p>
    <w:p w:rsidR="006F40F1" w:rsidRDefault="006F40F1" w:rsidP="00EE1C8F">
      <w:pPr>
        <w:pStyle w:val="3"/>
      </w:pPr>
      <w:bookmarkStart w:id="27" w:name="_Toc193729755"/>
      <w:r>
        <w:t>4.1. Задание к лабораторной работе</w:t>
      </w:r>
      <w:bookmarkEnd w:id="27"/>
    </w:p>
    <w:p w:rsidR="006F40F1" w:rsidRDefault="00557CB9" w:rsidP="00557CB9">
      <w:pPr>
        <w:ind w:firstLine="708"/>
      </w:pPr>
      <w:r>
        <w:t>Размерности массивов вводить с клавиатуры. Элементы массивов по желанию пользователя вводить с клавиатуры или генерировать случайным образом в заданных пределах. Исходные данные и результаты выводить на экран дисплея в табличном виде.</w:t>
      </w:r>
    </w:p>
    <w:p w:rsidR="00234567" w:rsidRDefault="00234567" w:rsidP="00557CB9">
      <w:pPr>
        <w:ind w:firstLine="708"/>
      </w:pPr>
    </w:p>
    <w:p w:rsidR="006F40F1" w:rsidRDefault="006F40F1" w:rsidP="00EE1C8F">
      <w:pPr>
        <w:pStyle w:val="3"/>
      </w:pPr>
      <w:bookmarkStart w:id="28" w:name="_Toc193729756"/>
      <w:r>
        <w:t>4.2. Методические указания к выполнению работы</w:t>
      </w:r>
      <w:bookmarkEnd w:id="28"/>
    </w:p>
    <w:p w:rsidR="00234567" w:rsidRDefault="00234567" w:rsidP="00234567">
      <w:pPr>
        <w:ind w:firstLine="708"/>
      </w:pPr>
      <w:r>
        <w:t>Номер индивидуального задания для выполнения указан в журнале сдачи лабораторных работ (столбец «№ инд. задания»).</w:t>
      </w:r>
    </w:p>
    <w:p w:rsidR="006F40F1" w:rsidRDefault="006F40F1" w:rsidP="00050372"/>
    <w:p w:rsidR="006F40F1" w:rsidRDefault="006F40F1" w:rsidP="00EE1C8F">
      <w:pPr>
        <w:pStyle w:val="3"/>
      </w:pPr>
      <w:bookmarkStart w:id="29" w:name="_Toc193729757"/>
      <w:r>
        <w:t>4.3. Варианты индивидуальных заданий</w:t>
      </w:r>
      <w:bookmarkEnd w:id="29"/>
    </w:p>
    <w:p w:rsidR="00270176" w:rsidRDefault="00270176" w:rsidP="00270176">
      <w:pPr>
        <w:pStyle w:val="9"/>
        <w:jc w:val="right"/>
      </w:pPr>
      <w:r>
        <w:t xml:space="preserve">Таблица 3.3.1. Варианты </w:t>
      </w:r>
      <w:r w:rsidR="00066819">
        <w:t>заданий к лабораторной работе №</w:t>
      </w:r>
      <w:r w:rsidR="00066819" w:rsidRPr="00FD4592">
        <w:t>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01"/>
        <w:gridCol w:w="8469"/>
      </w:tblGrid>
      <w:tr w:rsidR="00270176" w:rsidRPr="00B164E7" w:rsidTr="00B164E7">
        <w:tc>
          <w:tcPr>
            <w:tcW w:w="1101" w:type="dxa"/>
          </w:tcPr>
          <w:p w:rsidR="00270176" w:rsidRPr="00B164E7" w:rsidRDefault="00270176" w:rsidP="00B164E7">
            <w:pPr>
              <w:jc w:val="center"/>
              <w:rPr>
                <w:b/>
                <w:szCs w:val="28"/>
              </w:rPr>
            </w:pPr>
            <w:r w:rsidRPr="00B164E7">
              <w:rPr>
                <w:b/>
                <w:szCs w:val="28"/>
              </w:rPr>
              <w:t>№</w:t>
            </w:r>
          </w:p>
        </w:tc>
        <w:tc>
          <w:tcPr>
            <w:tcW w:w="8469" w:type="dxa"/>
          </w:tcPr>
          <w:p w:rsidR="00270176" w:rsidRPr="00B164E7" w:rsidRDefault="00270176" w:rsidP="00B164E7">
            <w:pPr>
              <w:jc w:val="center"/>
              <w:rPr>
                <w:b/>
                <w:szCs w:val="28"/>
              </w:rPr>
            </w:pPr>
            <w:r w:rsidRPr="00B164E7">
              <w:rPr>
                <w:b/>
                <w:szCs w:val="28"/>
              </w:rPr>
              <w:t>Задание</w:t>
            </w:r>
          </w:p>
        </w:tc>
      </w:tr>
      <w:tr w:rsidR="00270176" w:rsidRPr="00B164E7" w:rsidTr="00B164E7">
        <w:tc>
          <w:tcPr>
            <w:tcW w:w="1101" w:type="dxa"/>
          </w:tcPr>
          <w:p w:rsidR="00270176" w:rsidRPr="00B164E7" w:rsidRDefault="00270176" w:rsidP="00B164E7">
            <w:pPr>
              <w:jc w:val="right"/>
              <w:rPr>
                <w:szCs w:val="28"/>
              </w:rPr>
            </w:pPr>
            <w:r w:rsidRPr="00B164E7">
              <w:rPr>
                <w:szCs w:val="28"/>
              </w:rPr>
              <w:t>1</w:t>
            </w:r>
          </w:p>
        </w:tc>
        <w:tc>
          <w:tcPr>
            <w:tcW w:w="8469" w:type="dxa"/>
          </w:tcPr>
          <w:p w:rsidR="009A15B1" w:rsidRPr="00B164E7" w:rsidRDefault="009A15B1" w:rsidP="00B164E7">
            <w:pPr>
              <w:suppressAutoHyphens w:val="0"/>
              <w:jc w:val="both"/>
              <w:rPr>
                <w:szCs w:val="28"/>
              </w:rPr>
            </w:pPr>
            <w:r w:rsidRPr="00B164E7">
              <w:rPr>
                <w:szCs w:val="28"/>
              </w:rPr>
              <w:t xml:space="preserve">Дан массив целых чисел. Составить программу нахождения совпадающих чисел, напечатать совпадающие числа в порядке убывания количества совпадений, которое напечатать после числа в круглых скобках.  Например: </w:t>
            </w:r>
          </w:p>
          <w:p w:rsidR="009A15B1" w:rsidRPr="00B164E7" w:rsidRDefault="009A15B1" w:rsidP="00B164E7">
            <w:pPr>
              <w:ind w:left="360"/>
              <w:jc w:val="both"/>
              <w:rPr>
                <w:szCs w:val="28"/>
              </w:rPr>
            </w:pPr>
            <w:r w:rsidRPr="00B164E7">
              <w:rPr>
                <w:szCs w:val="28"/>
              </w:rPr>
              <w:t xml:space="preserve">             Исходная последовательность     1 2 2 3 4 5 4 2</w:t>
            </w:r>
          </w:p>
          <w:p w:rsidR="00270176" w:rsidRPr="00B164E7" w:rsidRDefault="009A15B1" w:rsidP="00B164E7">
            <w:pPr>
              <w:jc w:val="both"/>
              <w:rPr>
                <w:szCs w:val="28"/>
              </w:rPr>
            </w:pPr>
            <w:r w:rsidRPr="00B164E7">
              <w:rPr>
                <w:szCs w:val="28"/>
              </w:rPr>
              <w:t xml:space="preserve">        Ответ:                                              2 (3) 4 (2)</w:t>
            </w:r>
          </w:p>
        </w:tc>
      </w:tr>
      <w:tr w:rsidR="00270176" w:rsidRPr="00B164E7" w:rsidTr="00B164E7">
        <w:tc>
          <w:tcPr>
            <w:tcW w:w="1101" w:type="dxa"/>
          </w:tcPr>
          <w:p w:rsidR="00270176" w:rsidRPr="00B164E7" w:rsidRDefault="00270176" w:rsidP="00B164E7">
            <w:pPr>
              <w:jc w:val="right"/>
              <w:rPr>
                <w:szCs w:val="28"/>
              </w:rPr>
            </w:pPr>
            <w:r w:rsidRPr="00B164E7">
              <w:rPr>
                <w:szCs w:val="28"/>
              </w:rPr>
              <w:t>2</w:t>
            </w:r>
          </w:p>
        </w:tc>
        <w:tc>
          <w:tcPr>
            <w:tcW w:w="8469" w:type="dxa"/>
          </w:tcPr>
          <w:p w:rsidR="00270176" w:rsidRPr="00B164E7" w:rsidRDefault="009A15B1" w:rsidP="00B164E7">
            <w:pPr>
              <w:jc w:val="both"/>
              <w:rPr>
                <w:szCs w:val="28"/>
              </w:rPr>
            </w:pPr>
            <w:r w:rsidRPr="00B164E7">
              <w:rPr>
                <w:szCs w:val="28"/>
              </w:rPr>
              <w:t>Дана последовательность целых чисел. Найти числа этой последовательности, наименее и наиболее отклоняющиеся от среднего арифметического чисел исходной последовательности, напечатать найденные числа и их номера с указанием отклонения</w:t>
            </w:r>
          </w:p>
        </w:tc>
      </w:tr>
      <w:tr w:rsidR="00270176" w:rsidRPr="00B164E7" w:rsidTr="00B164E7">
        <w:tc>
          <w:tcPr>
            <w:tcW w:w="1101" w:type="dxa"/>
          </w:tcPr>
          <w:p w:rsidR="00270176" w:rsidRPr="00B164E7" w:rsidRDefault="00270176" w:rsidP="00B164E7">
            <w:pPr>
              <w:jc w:val="right"/>
              <w:rPr>
                <w:szCs w:val="28"/>
              </w:rPr>
            </w:pPr>
            <w:r w:rsidRPr="00B164E7">
              <w:rPr>
                <w:szCs w:val="28"/>
              </w:rPr>
              <w:t>3</w:t>
            </w:r>
          </w:p>
        </w:tc>
        <w:tc>
          <w:tcPr>
            <w:tcW w:w="8469" w:type="dxa"/>
          </w:tcPr>
          <w:p w:rsidR="00270176" w:rsidRPr="00B164E7" w:rsidRDefault="009A15B1" w:rsidP="00B164E7">
            <w:pPr>
              <w:jc w:val="both"/>
              <w:rPr>
                <w:szCs w:val="28"/>
              </w:rPr>
            </w:pPr>
            <w:r w:rsidRPr="00B164E7">
              <w:rPr>
                <w:szCs w:val="28"/>
              </w:rPr>
              <w:t xml:space="preserve">Дан массив целых чисел. Напечатать числа, меньшие среднего </w:t>
            </w:r>
            <w:r w:rsidRPr="00B164E7">
              <w:rPr>
                <w:szCs w:val="28"/>
              </w:rPr>
              <w:lastRenderedPageBreak/>
              <w:t>арифметического в первой строке, а большие – во второй строке в порядке возрастания</w:t>
            </w:r>
          </w:p>
        </w:tc>
      </w:tr>
      <w:tr w:rsidR="00270176" w:rsidRPr="00B164E7" w:rsidTr="00B164E7">
        <w:tc>
          <w:tcPr>
            <w:tcW w:w="1101" w:type="dxa"/>
          </w:tcPr>
          <w:p w:rsidR="00270176" w:rsidRPr="00B164E7" w:rsidRDefault="00270176" w:rsidP="00B164E7">
            <w:pPr>
              <w:jc w:val="right"/>
              <w:rPr>
                <w:szCs w:val="28"/>
              </w:rPr>
            </w:pPr>
            <w:r w:rsidRPr="00B164E7">
              <w:rPr>
                <w:szCs w:val="28"/>
              </w:rPr>
              <w:lastRenderedPageBreak/>
              <w:t>4</w:t>
            </w:r>
          </w:p>
        </w:tc>
        <w:tc>
          <w:tcPr>
            <w:tcW w:w="8469" w:type="dxa"/>
          </w:tcPr>
          <w:p w:rsidR="00270176" w:rsidRPr="00B164E7" w:rsidRDefault="009A15B1" w:rsidP="00B164E7">
            <w:pPr>
              <w:jc w:val="both"/>
              <w:rPr>
                <w:szCs w:val="28"/>
              </w:rPr>
            </w:pPr>
            <w:r w:rsidRPr="00B164E7">
              <w:rPr>
                <w:szCs w:val="28"/>
              </w:rPr>
              <w:t xml:space="preserve">Дан массив целых чисел. Напечатать наиболее </w:t>
            </w:r>
            <w:proofErr w:type="gramStart"/>
            <w:r w:rsidRPr="00B164E7">
              <w:rPr>
                <w:szCs w:val="28"/>
              </w:rPr>
              <w:t>длинную</w:t>
            </w:r>
            <w:proofErr w:type="gramEnd"/>
            <w:r w:rsidRPr="00B164E7">
              <w:rPr>
                <w:szCs w:val="28"/>
              </w:rPr>
              <w:t xml:space="preserve"> подпоследовательность идущих подряд возрастающих чисел</w:t>
            </w:r>
          </w:p>
        </w:tc>
      </w:tr>
      <w:tr w:rsidR="00FD4592" w:rsidRPr="00B164E7" w:rsidTr="00B164E7">
        <w:tc>
          <w:tcPr>
            <w:tcW w:w="1101" w:type="dxa"/>
          </w:tcPr>
          <w:p w:rsidR="00FD4592" w:rsidRPr="00B164E7" w:rsidRDefault="00FD4592" w:rsidP="00B164E7">
            <w:pPr>
              <w:jc w:val="right"/>
              <w:rPr>
                <w:szCs w:val="28"/>
              </w:rPr>
            </w:pPr>
            <w:r w:rsidRPr="00B164E7">
              <w:rPr>
                <w:szCs w:val="28"/>
              </w:rPr>
              <w:t>5</w:t>
            </w:r>
          </w:p>
        </w:tc>
        <w:tc>
          <w:tcPr>
            <w:tcW w:w="8469" w:type="dxa"/>
          </w:tcPr>
          <w:p w:rsidR="00FD4592" w:rsidRPr="00B164E7" w:rsidRDefault="009A15B1" w:rsidP="00B164E7">
            <w:pPr>
              <w:jc w:val="both"/>
              <w:rPr>
                <w:szCs w:val="28"/>
              </w:rPr>
            </w:pPr>
            <w:r w:rsidRPr="00B164E7">
              <w:rPr>
                <w:szCs w:val="28"/>
              </w:rPr>
              <w:t>В массиве все элементы – положительные целые числа и нули. Напечатать суммы и количество чисел расположенных между соседними нулями</w:t>
            </w:r>
          </w:p>
        </w:tc>
      </w:tr>
      <w:tr w:rsidR="00FD4592" w:rsidRPr="00B164E7" w:rsidTr="00B164E7">
        <w:tc>
          <w:tcPr>
            <w:tcW w:w="1101" w:type="dxa"/>
          </w:tcPr>
          <w:p w:rsidR="00FD4592" w:rsidRPr="00B164E7" w:rsidRDefault="00FD4592" w:rsidP="00B164E7">
            <w:pPr>
              <w:jc w:val="right"/>
              <w:rPr>
                <w:szCs w:val="28"/>
              </w:rPr>
            </w:pPr>
            <w:r w:rsidRPr="00B164E7">
              <w:rPr>
                <w:szCs w:val="28"/>
              </w:rPr>
              <w:t>6</w:t>
            </w:r>
          </w:p>
        </w:tc>
        <w:tc>
          <w:tcPr>
            <w:tcW w:w="8469" w:type="dxa"/>
          </w:tcPr>
          <w:p w:rsidR="00FD4592" w:rsidRPr="00B164E7" w:rsidRDefault="009A15B1" w:rsidP="00B164E7">
            <w:pPr>
              <w:jc w:val="both"/>
              <w:rPr>
                <w:szCs w:val="28"/>
              </w:rPr>
            </w:pPr>
            <w:r w:rsidRPr="00B164E7">
              <w:rPr>
                <w:szCs w:val="28"/>
              </w:rPr>
              <w:t xml:space="preserve">В заданной последовательности целых чисел найти </w:t>
            </w:r>
            <w:proofErr w:type="gramStart"/>
            <w:r w:rsidRPr="00B164E7">
              <w:rPr>
                <w:szCs w:val="28"/>
              </w:rPr>
              <w:t>самую</w:t>
            </w:r>
            <w:proofErr w:type="gramEnd"/>
            <w:r w:rsidRPr="00B164E7">
              <w:rPr>
                <w:szCs w:val="28"/>
              </w:rPr>
              <w:t xml:space="preserve"> длинную подпоследовательность, которая является арифметической прогрессией</w:t>
            </w:r>
          </w:p>
        </w:tc>
      </w:tr>
      <w:tr w:rsidR="00FD4592" w:rsidRPr="00B164E7" w:rsidTr="00B164E7">
        <w:tc>
          <w:tcPr>
            <w:tcW w:w="1101" w:type="dxa"/>
          </w:tcPr>
          <w:p w:rsidR="00FD4592" w:rsidRPr="00B164E7" w:rsidRDefault="00FD4592" w:rsidP="00B164E7">
            <w:pPr>
              <w:jc w:val="right"/>
              <w:rPr>
                <w:szCs w:val="28"/>
              </w:rPr>
            </w:pPr>
            <w:r w:rsidRPr="00B164E7">
              <w:rPr>
                <w:szCs w:val="28"/>
              </w:rPr>
              <w:t>7</w:t>
            </w:r>
          </w:p>
        </w:tc>
        <w:tc>
          <w:tcPr>
            <w:tcW w:w="8469" w:type="dxa"/>
          </w:tcPr>
          <w:p w:rsidR="00FD4592" w:rsidRPr="00B164E7" w:rsidRDefault="009A15B1" w:rsidP="00B164E7">
            <w:pPr>
              <w:jc w:val="both"/>
              <w:rPr>
                <w:szCs w:val="28"/>
              </w:rPr>
            </w:pPr>
            <w:r w:rsidRPr="00B164E7">
              <w:rPr>
                <w:szCs w:val="28"/>
              </w:rPr>
              <w:t xml:space="preserve">В заданной последовательности чисел найти </w:t>
            </w:r>
            <w:proofErr w:type="gramStart"/>
            <w:r w:rsidRPr="00B164E7">
              <w:rPr>
                <w:szCs w:val="28"/>
              </w:rPr>
              <w:t>самую</w:t>
            </w:r>
            <w:proofErr w:type="gramEnd"/>
            <w:r w:rsidRPr="00B164E7">
              <w:rPr>
                <w:szCs w:val="28"/>
              </w:rPr>
              <w:t xml:space="preserve"> длинную подпоследовательность, которая является геометрической прогрессией</w:t>
            </w:r>
          </w:p>
        </w:tc>
      </w:tr>
      <w:tr w:rsidR="00FD4592" w:rsidRPr="00B164E7" w:rsidTr="00B164E7">
        <w:tc>
          <w:tcPr>
            <w:tcW w:w="1101" w:type="dxa"/>
          </w:tcPr>
          <w:p w:rsidR="00FD4592" w:rsidRPr="00B164E7" w:rsidRDefault="00FD4592" w:rsidP="00B164E7">
            <w:pPr>
              <w:jc w:val="right"/>
              <w:rPr>
                <w:szCs w:val="28"/>
              </w:rPr>
            </w:pPr>
            <w:r w:rsidRPr="00B164E7">
              <w:rPr>
                <w:szCs w:val="28"/>
              </w:rPr>
              <w:t>8</w:t>
            </w:r>
          </w:p>
        </w:tc>
        <w:tc>
          <w:tcPr>
            <w:tcW w:w="8469" w:type="dxa"/>
          </w:tcPr>
          <w:p w:rsidR="00FD4592" w:rsidRPr="00B164E7" w:rsidRDefault="009A15B1" w:rsidP="00B164E7">
            <w:pPr>
              <w:jc w:val="both"/>
              <w:rPr>
                <w:szCs w:val="28"/>
              </w:rPr>
            </w:pPr>
            <w:r w:rsidRPr="00B164E7">
              <w:rPr>
                <w:szCs w:val="28"/>
              </w:rPr>
              <w:t xml:space="preserve">Построить первые </w:t>
            </w:r>
            <w:r w:rsidRPr="00B164E7">
              <w:rPr>
                <w:szCs w:val="28"/>
                <w:lang w:val="en-US"/>
              </w:rPr>
              <w:t>n</w:t>
            </w:r>
            <w:r w:rsidRPr="00B164E7">
              <w:rPr>
                <w:szCs w:val="28"/>
              </w:rPr>
              <w:t xml:space="preserve"> натуральных чисел, делителями которых являются только числа 2, 3, 5</w:t>
            </w:r>
          </w:p>
        </w:tc>
      </w:tr>
      <w:tr w:rsidR="00FD4592" w:rsidRPr="00B164E7" w:rsidTr="00B164E7">
        <w:tc>
          <w:tcPr>
            <w:tcW w:w="1101" w:type="dxa"/>
          </w:tcPr>
          <w:p w:rsidR="00FD4592" w:rsidRPr="00B164E7" w:rsidRDefault="00FD4592" w:rsidP="00B164E7">
            <w:pPr>
              <w:jc w:val="right"/>
              <w:rPr>
                <w:szCs w:val="28"/>
              </w:rPr>
            </w:pPr>
            <w:r w:rsidRPr="00B164E7">
              <w:rPr>
                <w:szCs w:val="28"/>
              </w:rPr>
              <w:t>9</w:t>
            </w:r>
          </w:p>
        </w:tc>
        <w:tc>
          <w:tcPr>
            <w:tcW w:w="8469" w:type="dxa"/>
          </w:tcPr>
          <w:p w:rsidR="00FD4592" w:rsidRPr="00B164E7" w:rsidRDefault="009A15B1" w:rsidP="00B164E7">
            <w:pPr>
              <w:jc w:val="both"/>
              <w:rPr>
                <w:szCs w:val="28"/>
              </w:rPr>
            </w:pPr>
            <w:r w:rsidRPr="00B164E7">
              <w:rPr>
                <w:szCs w:val="28"/>
              </w:rPr>
              <w:t>Дана последовательность целых чисел. Найти в ней число, в двоичном представлении которого больше всего единиц</w:t>
            </w:r>
          </w:p>
        </w:tc>
      </w:tr>
      <w:tr w:rsidR="00FD4592" w:rsidRPr="00B164E7" w:rsidTr="00B164E7">
        <w:tc>
          <w:tcPr>
            <w:tcW w:w="1101" w:type="dxa"/>
          </w:tcPr>
          <w:p w:rsidR="00FD4592" w:rsidRPr="00B164E7" w:rsidRDefault="00FD4592" w:rsidP="00B164E7">
            <w:pPr>
              <w:jc w:val="right"/>
              <w:rPr>
                <w:szCs w:val="28"/>
              </w:rPr>
            </w:pPr>
            <w:r w:rsidRPr="00B164E7">
              <w:rPr>
                <w:szCs w:val="28"/>
              </w:rPr>
              <w:t>10</w:t>
            </w:r>
          </w:p>
        </w:tc>
        <w:tc>
          <w:tcPr>
            <w:tcW w:w="8469" w:type="dxa"/>
          </w:tcPr>
          <w:p w:rsidR="00FD4592" w:rsidRPr="00B164E7" w:rsidRDefault="009A15B1" w:rsidP="00B164E7">
            <w:pPr>
              <w:jc w:val="both"/>
              <w:rPr>
                <w:szCs w:val="28"/>
              </w:rPr>
            </w:pPr>
            <w:r w:rsidRPr="00B164E7">
              <w:rPr>
                <w:szCs w:val="28"/>
              </w:rPr>
              <w:t xml:space="preserve">Найти все натуральные числа, не превосходящие заданного числа </w:t>
            </w:r>
            <w:r w:rsidRPr="00B164E7">
              <w:rPr>
                <w:szCs w:val="28"/>
                <w:lang w:val="en-US"/>
              </w:rPr>
              <w:t>N</w:t>
            </w:r>
            <w:r w:rsidRPr="00B164E7">
              <w:rPr>
                <w:szCs w:val="28"/>
              </w:rPr>
              <w:t xml:space="preserve"> и равные сумме кубов своих цифр</w:t>
            </w:r>
          </w:p>
        </w:tc>
      </w:tr>
      <w:tr w:rsidR="00FD4592" w:rsidRPr="00B164E7" w:rsidTr="00B164E7">
        <w:tc>
          <w:tcPr>
            <w:tcW w:w="1101" w:type="dxa"/>
          </w:tcPr>
          <w:p w:rsidR="00FD4592" w:rsidRPr="00B164E7" w:rsidRDefault="00FD4592" w:rsidP="00B164E7">
            <w:pPr>
              <w:jc w:val="right"/>
              <w:rPr>
                <w:szCs w:val="28"/>
              </w:rPr>
            </w:pPr>
            <w:r w:rsidRPr="00B164E7">
              <w:rPr>
                <w:szCs w:val="28"/>
              </w:rPr>
              <w:t>11</w:t>
            </w:r>
          </w:p>
        </w:tc>
        <w:tc>
          <w:tcPr>
            <w:tcW w:w="8469" w:type="dxa"/>
          </w:tcPr>
          <w:p w:rsidR="00FD4592" w:rsidRPr="00B164E7" w:rsidRDefault="009A15B1" w:rsidP="00B164E7">
            <w:pPr>
              <w:jc w:val="both"/>
              <w:rPr>
                <w:szCs w:val="28"/>
              </w:rPr>
            </w:pPr>
            <w:r w:rsidRPr="00B164E7">
              <w:rPr>
                <w:szCs w:val="28"/>
              </w:rPr>
              <w:t xml:space="preserve">Дана последовательность целых чисел. </w:t>
            </w:r>
            <w:proofErr w:type="gramStart"/>
            <w:r w:rsidRPr="00B164E7">
              <w:rPr>
                <w:szCs w:val="28"/>
              </w:rPr>
              <w:t xml:space="preserve">Определить, является ли эта последовательность периодической, т.е. имеет вид </w:t>
            </w:r>
            <w:r w:rsidRPr="00B164E7">
              <w:rPr>
                <w:position w:val="-10"/>
                <w:szCs w:val="28"/>
              </w:rPr>
              <w:object w:dxaOrig="980" w:dyaOrig="480">
                <v:shape id="_x0000_i1106" type="#_x0000_t75" style="width:49pt;height:24pt" o:ole="">
                  <v:imagedata r:id="rId169" o:title=""/>
                </v:shape>
                <o:OLEObject Type="Embed" ProgID="Equation.3" ShapeID="_x0000_i1106" DrawAspect="Content" ObjectID="_1536601441" r:id="rId170"/>
              </w:object>
            </w:r>
            <w:r w:rsidRPr="00B164E7">
              <w:rPr>
                <w:szCs w:val="28"/>
              </w:rPr>
              <w:t xml:space="preserve">, где </w:t>
            </w:r>
            <w:r w:rsidRPr="00B164E7">
              <w:rPr>
                <w:position w:val="-6"/>
              </w:rPr>
              <w:object w:dxaOrig="240" w:dyaOrig="440">
                <v:shape id="_x0000_i1107" type="#_x0000_t75" style="width:12pt;height:22pt" o:ole="">
                  <v:imagedata r:id="rId171" o:title=""/>
                </v:shape>
                <o:OLEObject Type="Embed" ProgID="Equation.3" ShapeID="_x0000_i1107" DrawAspect="Content" ObjectID="_1536601442" r:id="rId172"/>
              </w:object>
            </w:r>
            <w:r>
              <w:t xml:space="preserve"> </w:t>
            </w:r>
            <w:r w:rsidRPr="00B164E7">
              <w:rPr>
                <w:szCs w:val="28"/>
              </w:rPr>
              <w:t xml:space="preserve">— некоторая подпоследовательность, и напечатать период </w:t>
            </w:r>
            <w:r w:rsidRPr="00B164E7">
              <w:rPr>
                <w:position w:val="-6"/>
              </w:rPr>
              <w:object w:dxaOrig="240" w:dyaOrig="440">
                <v:shape id="_x0000_i1108" type="#_x0000_t75" style="width:12pt;height:22pt" o:ole="">
                  <v:imagedata r:id="rId173" o:title=""/>
                </v:shape>
                <o:OLEObject Type="Embed" ProgID="Equation.3" ShapeID="_x0000_i1108" DrawAspect="Content" ObjectID="_1536601443" r:id="rId174"/>
              </w:object>
            </w:r>
            <w:proofErr w:type="gramEnd"/>
          </w:p>
        </w:tc>
      </w:tr>
      <w:tr w:rsidR="00FD4592" w:rsidRPr="00B164E7" w:rsidTr="00B164E7">
        <w:tc>
          <w:tcPr>
            <w:tcW w:w="1101" w:type="dxa"/>
          </w:tcPr>
          <w:p w:rsidR="00FD4592" w:rsidRPr="00B164E7" w:rsidRDefault="00FD4592" w:rsidP="00B164E7">
            <w:pPr>
              <w:jc w:val="right"/>
              <w:rPr>
                <w:szCs w:val="28"/>
              </w:rPr>
            </w:pPr>
            <w:r w:rsidRPr="00B164E7">
              <w:rPr>
                <w:szCs w:val="28"/>
              </w:rPr>
              <w:t>12</w:t>
            </w:r>
          </w:p>
        </w:tc>
        <w:tc>
          <w:tcPr>
            <w:tcW w:w="8469" w:type="dxa"/>
          </w:tcPr>
          <w:p w:rsidR="00FD4592" w:rsidRPr="00B164E7" w:rsidRDefault="009A15B1" w:rsidP="00B164E7">
            <w:pPr>
              <w:jc w:val="both"/>
              <w:rPr>
                <w:szCs w:val="28"/>
              </w:rPr>
            </w:pPr>
            <w:r w:rsidRPr="00B164E7">
              <w:rPr>
                <w:szCs w:val="28"/>
              </w:rPr>
              <w:t>Дана последовательность целых чисел. Подпоследовательност</w:t>
            </w:r>
            <w:proofErr w:type="gramStart"/>
            <w:r w:rsidRPr="00B164E7">
              <w:rPr>
                <w:szCs w:val="28"/>
              </w:rPr>
              <w:t>ь-</w:t>
            </w:r>
            <w:proofErr w:type="gramEnd"/>
            <w:r w:rsidRPr="00B164E7">
              <w:rPr>
                <w:szCs w:val="28"/>
              </w:rPr>
              <w:t xml:space="preserve"> набор элементов, в котором индексы идут подряд. Найти подпоследовательность с максимальной суммой</w:t>
            </w:r>
          </w:p>
        </w:tc>
      </w:tr>
      <w:tr w:rsidR="00FD4592" w:rsidRPr="00B164E7" w:rsidTr="00B164E7">
        <w:tc>
          <w:tcPr>
            <w:tcW w:w="1101" w:type="dxa"/>
          </w:tcPr>
          <w:p w:rsidR="00FD4592" w:rsidRPr="00B164E7" w:rsidRDefault="00FD4592" w:rsidP="00B164E7">
            <w:pPr>
              <w:jc w:val="right"/>
              <w:rPr>
                <w:szCs w:val="28"/>
              </w:rPr>
            </w:pPr>
            <w:r w:rsidRPr="00B164E7">
              <w:rPr>
                <w:szCs w:val="28"/>
              </w:rPr>
              <w:t>13</w:t>
            </w:r>
          </w:p>
        </w:tc>
        <w:tc>
          <w:tcPr>
            <w:tcW w:w="8469" w:type="dxa"/>
          </w:tcPr>
          <w:p w:rsidR="00FD4592" w:rsidRPr="00B164E7" w:rsidRDefault="009A15B1" w:rsidP="00B164E7">
            <w:pPr>
              <w:jc w:val="both"/>
              <w:rPr>
                <w:szCs w:val="28"/>
              </w:rPr>
            </w:pPr>
            <w:r w:rsidRPr="00B164E7">
              <w:rPr>
                <w:szCs w:val="28"/>
              </w:rPr>
              <w:t>Дана последовательность целых чисел. Разделить эту последовательность на две группы чисел с минимально отличающейся суммой чисел</w:t>
            </w:r>
          </w:p>
        </w:tc>
      </w:tr>
      <w:tr w:rsidR="00FD4592" w:rsidRPr="00B164E7" w:rsidTr="00B164E7">
        <w:tc>
          <w:tcPr>
            <w:tcW w:w="1101" w:type="dxa"/>
          </w:tcPr>
          <w:p w:rsidR="00FD4592" w:rsidRPr="00B164E7" w:rsidRDefault="00FD4592" w:rsidP="00B164E7">
            <w:pPr>
              <w:jc w:val="right"/>
              <w:rPr>
                <w:szCs w:val="28"/>
              </w:rPr>
            </w:pPr>
            <w:r w:rsidRPr="00B164E7">
              <w:rPr>
                <w:szCs w:val="28"/>
              </w:rPr>
              <w:t>14</w:t>
            </w:r>
          </w:p>
        </w:tc>
        <w:tc>
          <w:tcPr>
            <w:tcW w:w="8469" w:type="dxa"/>
          </w:tcPr>
          <w:p w:rsidR="00FD4592" w:rsidRPr="00B164E7" w:rsidRDefault="009A15B1" w:rsidP="00B164E7">
            <w:pPr>
              <w:jc w:val="both"/>
              <w:rPr>
                <w:szCs w:val="28"/>
              </w:rPr>
            </w:pPr>
            <w:r w:rsidRPr="00B164E7">
              <w:rPr>
                <w:szCs w:val="28"/>
              </w:rPr>
              <w:t xml:space="preserve">Дан набор натуральных чисел и число </w:t>
            </w:r>
            <w:r w:rsidRPr="00B164E7">
              <w:rPr>
                <w:szCs w:val="28"/>
                <w:lang w:val="en-US"/>
              </w:rPr>
              <w:t>P</w:t>
            </w:r>
            <w:r w:rsidRPr="00B164E7">
              <w:rPr>
                <w:szCs w:val="28"/>
              </w:rPr>
              <w:t xml:space="preserve">. Выбрать максимальное </w:t>
            </w:r>
            <w:r w:rsidRPr="00B164E7">
              <w:rPr>
                <w:szCs w:val="28"/>
              </w:rPr>
              <w:lastRenderedPageBreak/>
              <w:t xml:space="preserve">количество чисел, сумма которых не превышает </w:t>
            </w:r>
            <w:r w:rsidRPr="00B164E7">
              <w:rPr>
                <w:szCs w:val="28"/>
                <w:lang w:val="en-US"/>
              </w:rPr>
              <w:t>P</w:t>
            </w:r>
          </w:p>
        </w:tc>
      </w:tr>
      <w:tr w:rsidR="00FD4592" w:rsidRPr="00B164E7" w:rsidTr="00B164E7">
        <w:tc>
          <w:tcPr>
            <w:tcW w:w="1101" w:type="dxa"/>
          </w:tcPr>
          <w:p w:rsidR="00FD4592" w:rsidRPr="00B164E7" w:rsidRDefault="00FD4592" w:rsidP="00B164E7">
            <w:pPr>
              <w:jc w:val="right"/>
              <w:rPr>
                <w:szCs w:val="28"/>
              </w:rPr>
            </w:pPr>
            <w:r w:rsidRPr="00B164E7">
              <w:rPr>
                <w:szCs w:val="28"/>
              </w:rPr>
              <w:lastRenderedPageBreak/>
              <w:t>15</w:t>
            </w:r>
          </w:p>
        </w:tc>
        <w:tc>
          <w:tcPr>
            <w:tcW w:w="8469" w:type="dxa"/>
          </w:tcPr>
          <w:p w:rsidR="00FD4592" w:rsidRPr="00B164E7" w:rsidRDefault="009A15B1" w:rsidP="00B164E7">
            <w:pPr>
              <w:jc w:val="both"/>
              <w:rPr>
                <w:szCs w:val="28"/>
              </w:rPr>
            </w:pPr>
            <w:r w:rsidRPr="00B164E7">
              <w:rPr>
                <w:szCs w:val="28"/>
              </w:rPr>
              <w:t xml:space="preserve">Определить частоты вхождения в число </w:t>
            </w:r>
            <w:r w:rsidRPr="00B164E7">
              <w:rPr>
                <w:szCs w:val="28"/>
                <w:lang w:val="en-US"/>
              </w:rPr>
              <w:t>N</w:t>
            </w:r>
            <w:r w:rsidRPr="00B164E7">
              <w:rPr>
                <w:szCs w:val="28"/>
              </w:rPr>
              <w:t>! (</w:t>
            </w:r>
            <w:r w:rsidRPr="00B164E7">
              <w:rPr>
                <w:szCs w:val="28"/>
                <w:lang w:val="en-US"/>
              </w:rPr>
              <w:t>N</w:t>
            </w:r>
            <w:r w:rsidRPr="00B164E7">
              <w:rPr>
                <w:szCs w:val="28"/>
              </w:rPr>
              <w:t xml:space="preserve"> </w:t>
            </w:r>
            <w:r w:rsidRPr="00B164E7">
              <w:rPr>
                <w:position w:val="-4"/>
                <w:szCs w:val="28"/>
                <w:lang w:val="en-US"/>
              </w:rPr>
              <w:object w:dxaOrig="200" w:dyaOrig="240">
                <v:shape id="_x0000_i1109" type="#_x0000_t75" style="width:10pt;height:12pt" o:ole="">
                  <v:imagedata r:id="rId175" o:title=""/>
                </v:shape>
                <o:OLEObject Type="Embed" ProgID="Equation.3" ShapeID="_x0000_i1109" DrawAspect="Content" ObjectID="_1536601444" r:id="rId176"/>
              </w:object>
            </w:r>
            <w:r w:rsidRPr="00B164E7">
              <w:rPr>
                <w:szCs w:val="28"/>
              </w:rPr>
              <w:t xml:space="preserve"> 100) цифр, из которых состоит </w:t>
            </w:r>
            <w:r w:rsidRPr="00B164E7">
              <w:rPr>
                <w:szCs w:val="28"/>
                <w:lang w:val="en-US"/>
              </w:rPr>
              <w:t>N</w:t>
            </w:r>
            <w:r w:rsidRPr="00B164E7">
              <w:rPr>
                <w:szCs w:val="28"/>
              </w:rPr>
              <w:t>!</w:t>
            </w:r>
          </w:p>
        </w:tc>
      </w:tr>
      <w:tr w:rsidR="00FD4592" w:rsidRPr="00B164E7" w:rsidTr="00B164E7">
        <w:tc>
          <w:tcPr>
            <w:tcW w:w="1101" w:type="dxa"/>
          </w:tcPr>
          <w:p w:rsidR="00FD4592" w:rsidRPr="00B164E7" w:rsidRDefault="00FD4592" w:rsidP="00B164E7">
            <w:pPr>
              <w:jc w:val="right"/>
              <w:rPr>
                <w:szCs w:val="28"/>
              </w:rPr>
            </w:pPr>
            <w:r w:rsidRPr="00B164E7">
              <w:rPr>
                <w:szCs w:val="28"/>
              </w:rPr>
              <w:t>16</w:t>
            </w:r>
          </w:p>
        </w:tc>
        <w:tc>
          <w:tcPr>
            <w:tcW w:w="8469" w:type="dxa"/>
          </w:tcPr>
          <w:p w:rsidR="00FD4592" w:rsidRPr="00B164E7" w:rsidRDefault="009A15B1" w:rsidP="00B164E7">
            <w:pPr>
              <w:jc w:val="both"/>
              <w:rPr>
                <w:szCs w:val="28"/>
              </w:rPr>
            </w:pPr>
            <w:r w:rsidRPr="00B164E7">
              <w:rPr>
                <w:szCs w:val="28"/>
              </w:rPr>
              <w:t xml:space="preserve">Найти наименьшее среди тех элементов массива </w:t>
            </w:r>
            <w:r w:rsidRPr="00B164E7">
              <w:rPr>
                <w:szCs w:val="28"/>
                <w:lang w:val="en-US"/>
              </w:rPr>
              <w:t>a</w:t>
            </w:r>
            <w:r w:rsidRPr="00B164E7">
              <w:rPr>
                <w:szCs w:val="28"/>
                <w:vertAlign w:val="subscript"/>
              </w:rPr>
              <w:t>1</w:t>
            </w:r>
            <w:r w:rsidRPr="00B164E7">
              <w:rPr>
                <w:szCs w:val="28"/>
              </w:rPr>
              <w:t>,…,</w:t>
            </w:r>
            <w:r w:rsidRPr="00B164E7">
              <w:rPr>
                <w:szCs w:val="28"/>
                <w:lang w:val="en-US"/>
              </w:rPr>
              <w:t>a</w:t>
            </w:r>
            <w:r w:rsidRPr="00B164E7">
              <w:rPr>
                <w:szCs w:val="28"/>
                <w:vertAlign w:val="subscript"/>
                <w:lang w:val="en-US"/>
              </w:rPr>
              <w:t>n</w:t>
            </w:r>
            <w:r w:rsidRPr="00B164E7">
              <w:rPr>
                <w:szCs w:val="28"/>
              </w:rPr>
              <w:t xml:space="preserve">, которые не являются элементами массива </w:t>
            </w:r>
            <w:r w:rsidRPr="00B164E7">
              <w:rPr>
                <w:szCs w:val="28"/>
                <w:lang w:val="en-US"/>
              </w:rPr>
              <w:t>b</w:t>
            </w:r>
            <w:r w:rsidRPr="00B164E7">
              <w:rPr>
                <w:szCs w:val="28"/>
                <w:vertAlign w:val="subscript"/>
              </w:rPr>
              <w:t>1</w:t>
            </w:r>
            <w:r w:rsidRPr="00B164E7">
              <w:rPr>
                <w:szCs w:val="28"/>
              </w:rPr>
              <w:t>,…,</w:t>
            </w:r>
            <w:r w:rsidRPr="00B164E7">
              <w:rPr>
                <w:szCs w:val="28"/>
                <w:lang w:val="en-US"/>
              </w:rPr>
              <w:t>b</w:t>
            </w:r>
            <w:r w:rsidRPr="00B164E7">
              <w:rPr>
                <w:szCs w:val="28"/>
                <w:vertAlign w:val="subscript"/>
                <w:lang w:val="en-US"/>
              </w:rPr>
              <w:t>n</w:t>
            </w:r>
          </w:p>
        </w:tc>
      </w:tr>
      <w:tr w:rsidR="00FD4592" w:rsidRPr="00B164E7" w:rsidTr="00B164E7">
        <w:tc>
          <w:tcPr>
            <w:tcW w:w="1101" w:type="dxa"/>
          </w:tcPr>
          <w:p w:rsidR="00FD4592" w:rsidRPr="00B164E7" w:rsidRDefault="00FD4592" w:rsidP="00B164E7">
            <w:pPr>
              <w:jc w:val="right"/>
              <w:rPr>
                <w:szCs w:val="28"/>
              </w:rPr>
            </w:pPr>
            <w:r w:rsidRPr="00B164E7">
              <w:rPr>
                <w:szCs w:val="28"/>
              </w:rPr>
              <w:t>17</w:t>
            </w:r>
          </w:p>
        </w:tc>
        <w:tc>
          <w:tcPr>
            <w:tcW w:w="8469" w:type="dxa"/>
          </w:tcPr>
          <w:p w:rsidR="00FD4592" w:rsidRPr="00B164E7" w:rsidRDefault="009A15B1" w:rsidP="00B164E7">
            <w:pPr>
              <w:jc w:val="both"/>
              <w:rPr>
                <w:szCs w:val="28"/>
              </w:rPr>
            </w:pPr>
            <w:r w:rsidRPr="00B164E7">
              <w:rPr>
                <w:szCs w:val="28"/>
              </w:rPr>
              <w:t>Отсортировать массив так, чтобы все положительные элементы находились в начале массива, отрицательные – в конце и сохранялся порядок следования элементов</w:t>
            </w:r>
          </w:p>
        </w:tc>
      </w:tr>
      <w:tr w:rsidR="00FD4592" w:rsidRPr="00B164E7" w:rsidTr="00B164E7">
        <w:tc>
          <w:tcPr>
            <w:tcW w:w="1101" w:type="dxa"/>
          </w:tcPr>
          <w:p w:rsidR="00FD4592" w:rsidRPr="00B164E7" w:rsidRDefault="00FD4592" w:rsidP="00B164E7">
            <w:pPr>
              <w:jc w:val="right"/>
              <w:rPr>
                <w:szCs w:val="28"/>
              </w:rPr>
            </w:pPr>
            <w:r w:rsidRPr="00B164E7">
              <w:rPr>
                <w:szCs w:val="28"/>
              </w:rPr>
              <w:t>18</w:t>
            </w:r>
          </w:p>
        </w:tc>
        <w:tc>
          <w:tcPr>
            <w:tcW w:w="8469" w:type="dxa"/>
          </w:tcPr>
          <w:p w:rsidR="00FD4592" w:rsidRPr="00B164E7" w:rsidRDefault="009A15B1" w:rsidP="00B164E7">
            <w:pPr>
              <w:jc w:val="both"/>
              <w:rPr>
                <w:szCs w:val="28"/>
              </w:rPr>
            </w:pPr>
            <w:r w:rsidRPr="00B164E7">
              <w:rPr>
                <w:szCs w:val="28"/>
              </w:rPr>
              <w:t xml:space="preserve">Найти </w:t>
            </w:r>
            <w:proofErr w:type="gramStart"/>
            <w:r w:rsidRPr="00B164E7">
              <w:rPr>
                <w:szCs w:val="28"/>
              </w:rPr>
              <w:t>максимальное</w:t>
            </w:r>
            <w:proofErr w:type="gramEnd"/>
            <w:r w:rsidRPr="00B164E7">
              <w:rPr>
                <w:szCs w:val="28"/>
              </w:rPr>
              <w:t xml:space="preserve"> из чисел,  встречающихся в заданном целочисленном массиве более одного раза</w:t>
            </w:r>
          </w:p>
        </w:tc>
      </w:tr>
      <w:tr w:rsidR="00FD4592" w:rsidRPr="00B164E7" w:rsidTr="00B164E7">
        <w:tc>
          <w:tcPr>
            <w:tcW w:w="1101" w:type="dxa"/>
          </w:tcPr>
          <w:p w:rsidR="00FD4592" w:rsidRPr="00B164E7" w:rsidRDefault="00FD4592" w:rsidP="00B164E7">
            <w:pPr>
              <w:jc w:val="right"/>
              <w:rPr>
                <w:szCs w:val="28"/>
              </w:rPr>
            </w:pPr>
            <w:r w:rsidRPr="00B164E7">
              <w:rPr>
                <w:szCs w:val="28"/>
              </w:rPr>
              <w:t>19</w:t>
            </w:r>
          </w:p>
        </w:tc>
        <w:tc>
          <w:tcPr>
            <w:tcW w:w="8469" w:type="dxa"/>
          </w:tcPr>
          <w:p w:rsidR="00FD4592" w:rsidRPr="00B164E7" w:rsidRDefault="009A15B1" w:rsidP="00B164E7">
            <w:pPr>
              <w:jc w:val="both"/>
              <w:rPr>
                <w:szCs w:val="28"/>
              </w:rPr>
            </w:pPr>
            <w:r w:rsidRPr="00B164E7">
              <w:rPr>
                <w:szCs w:val="28"/>
              </w:rPr>
              <w:t>Найти натуральное число из отрезка [</w:t>
            </w:r>
            <w:r w:rsidRPr="00B164E7">
              <w:rPr>
                <w:szCs w:val="28"/>
                <w:lang w:val="en-US"/>
              </w:rPr>
              <w:t>p</w:t>
            </w:r>
            <w:r w:rsidRPr="00B164E7">
              <w:rPr>
                <w:szCs w:val="28"/>
              </w:rPr>
              <w:t>,</w:t>
            </w:r>
            <w:r w:rsidRPr="00B164E7">
              <w:rPr>
                <w:szCs w:val="28"/>
                <w:lang w:val="en-US"/>
              </w:rPr>
              <w:t>q</w:t>
            </w:r>
            <w:r w:rsidRPr="00B164E7">
              <w:rPr>
                <w:szCs w:val="28"/>
              </w:rPr>
              <w:t>] с максимальной суммой делителей. Напечатать число и делители</w:t>
            </w:r>
          </w:p>
        </w:tc>
      </w:tr>
      <w:tr w:rsidR="00FD4592" w:rsidRPr="00B164E7" w:rsidTr="00B164E7">
        <w:tc>
          <w:tcPr>
            <w:tcW w:w="1101" w:type="dxa"/>
          </w:tcPr>
          <w:p w:rsidR="00FD4592" w:rsidRPr="00B164E7" w:rsidRDefault="00FD4592" w:rsidP="00B164E7">
            <w:pPr>
              <w:jc w:val="right"/>
              <w:rPr>
                <w:szCs w:val="28"/>
              </w:rPr>
            </w:pPr>
            <w:r w:rsidRPr="00B164E7">
              <w:rPr>
                <w:szCs w:val="28"/>
              </w:rPr>
              <w:t>20</w:t>
            </w:r>
          </w:p>
        </w:tc>
        <w:tc>
          <w:tcPr>
            <w:tcW w:w="8469" w:type="dxa"/>
          </w:tcPr>
          <w:p w:rsidR="00FD4592" w:rsidRPr="00B164E7" w:rsidRDefault="009A15B1" w:rsidP="00B164E7">
            <w:pPr>
              <w:jc w:val="both"/>
              <w:rPr>
                <w:szCs w:val="28"/>
              </w:rPr>
            </w:pPr>
            <w:r w:rsidRPr="00B164E7">
              <w:rPr>
                <w:szCs w:val="28"/>
              </w:rPr>
              <w:t>В массиве заменить каждую группу из нечетного количества подряд идущих нулей на один нуль, а из четного – на два</w:t>
            </w:r>
          </w:p>
        </w:tc>
      </w:tr>
      <w:tr w:rsidR="00FD4592" w:rsidRPr="00B164E7" w:rsidTr="00B164E7">
        <w:tc>
          <w:tcPr>
            <w:tcW w:w="1101" w:type="dxa"/>
          </w:tcPr>
          <w:p w:rsidR="00FD4592" w:rsidRPr="00B164E7" w:rsidRDefault="00FD4592" w:rsidP="00B164E7">
            <w:pPr>
              <w:jc w:val="right"/>
              <w:rPr>
                <w:szCs w:val="28"/>
              </w:rPr>
            </w:pPr>
            <w:r w:rsidRPr="00B164E7">
              <w:rPr>
                <w:szCs w:val="28"/>
              </w:rPr>
              <w:t>21</w:t>
            </w:r>
          </w:p>
        </w:tc>
        <w:tc>
          <w:tcPr>
            <w:tcW w:w="8469" w:type="dxa"/>
          </w:tcPr>
          <w:p w:rsidR="00FD4592" w:rsidRPr="00B164E7" w:rsidRDefault="009A15B1" w:rsidP="00B164E7">
            <w:pPr>
              <w:jc w:val="both"/>
              <w:rPr>
                <w:szCs w:val="28"/>
              </w:rPr>
            </w:pPr>
            <w:r w:rsidRPr="00B164E7">
              <w:rPr>
                <w:szCs w:val="28"/>
              </w:rPr>
              <w:t>В массиве найти отрезок максимальной длины, в котором первое число равно последнему, второе – предпоследнему и т. д. Напечатать элементы этого отрезка, их количество и номер первого элемента</w:t>
            </w:r>
          </w:p>
        </w:tc>
      </w:tr>
      <w:tr w:rsidR="00FD4592" w:rsidRPr="00B164E7" w:rsidTr="00B164E7">
        <w:tc>
          <w:tcPr>
            <w:tcW w:w="1101" w:type="dxa"/>
          </w:tcPr>
          <w:p w:rsidR="00FD4592" w:rsidRPr="00B164E7" w:rsidRDefault="00FD4592" w:rsidP="00B164E7">
            <w:pPr>
              <w:jc w:val="right"/>
              <w:rPr>
                <w:szCs w:val="28"/>
              </w:rPr>
            </w:pPr>
            <w:r w:rsidRPr="00B164E7">
              <w:rPr>
                <w:szCs w:val="28"/>
              </w:rPr>
              <w:t>22</w:t>
            </w:r>
          </w:p>
        </w:tc>
        <w:tc>
          <w:tcPr>
            <w:tcW w:w="8469" w:type="dxa"/>
          </w:tcPr>
          <w:p w:rsidR="00FD4592" w:rsidRPr="00B164E7" w:rsidRDefault="009A15B1" w:rsidP="00B164E7">
            <w:pPr>
              <w:jc w:val="both"/>
              <w:rPr>
                <w:szCs w:val="28"/>
              </w:rPr>
            </w:pPr>
            <w:r w:rsidRPr="00B164E7">
              <w:rPr>
                <w:szCs w:val="28"/>
              </w:rPr>
              <w:t xml:space="preserve">Подсчитать количество счастливых шестизначных билетов, т.е. таких, в номерах которых сумма трех первых цифр равна сумме трех последних (число счастливых билетов равно </w:t>
            </w:r>
            <w:r w:rsidRPr="00B164E7">
              <w:rPr>
                <w:position w:val="-14"/>
                <w:szCs w:val="28"/>
              </w:rPr>
              <w:object w:dxaOrig="2360" w:dyaOrig="440">
                <v:shape id="_x0000_i1110" type="#_x0000_t75" style="width:118pt;height:22pt" o:ole="">
                  <v:imagedata r:id="rId177" o:title=""/>
                </v:shape>
                <o:OLEObject Type="Embed" ProgID="Equation.3" ShapeID="_x0000_i1110" DrawAspect="Content" ObjectID="_1536601445" r:id="rId178"/>
              </w:object>
            </w:r>
            <w:r w:rsidRPr="00B164E7">
              <w:rPr>
                <w:szCs w:val="28"/>
              </w:rPr>
              <w:t xml:space="preserve">, где </w:t>
            </w:r>
            <w:r w:rsidRPr="00B164E7">
              <w:rPr>
                <w:position w:val="-14"/>
              </w:rPr>
              <w:object w:dxaOrig="360" w:dyaOrig="440">
                <v:shape id="_x0000_i1111" type="#_x0000_t75" style="width:18pt;height:22pt" o:ole="">
                  <v:imagedata r:id="rId179" o:title=""/>
                </v:shape>
                <o:OLEObject Type="Embed" ProgID="Equation.3" ShapeID="_x0000_i1111" DrawAspect="Content" ObjectID="_1536601446" r:id="rId180"/>
              </w:object>
            </w:r>
            <w:r w:rsidRPr="00B164E7">
              <w:rPr>
                <w:szCs w:val="28"/>
              </w:rPr>
              <w:t xml:space="preserve"> - количество чисел от 0 до 999, сумма цифр которых равна </w:t>
            </w:r>
            <w:r w:rsidRPr="00B164E7">
              <w:rPr>
                <w:szCs w:val="28"/>
                <w:lang w:val="en-US"/>
              </w:rPr>
              <w:t>k</w:t>
            </w:r>
            <w:r w:rsidRPr="00B164E7">
              <w:rPr>
                <w:szCs w:val="28"/>
              </w:rPr>
              <w:t>)</w:t>
            </w:r>
          </w:p>
        </w:tc>
      </w:tr>
      <w:tr w:rsidR="00FD4592" w:rsidRPr="00B164E7" w:rsidTr="00B164E7">
        <w:tc>
          <w:tcPr>
            <w:tcW w:w="1101" w:type="dxa"/>
          </w:tcPr>
          <w:p w:rsidR="00FD4592" w:rsidRPr="00B164E7" w:rsidRDefault="00FD4592" w:rsidP="00B164E7">
            <w:pPr>
              <w:jc w:val="right"/>
              <w:rPr>
                <w:szCs w:val="28"/>
              </w:rPr>
            </w:pPr>
            <w:r w:rsidRPr="00B164E7">
              <w:rPr>
                <w:szCs w:val="28"/>
              </w:rPr>
              <w:t>23</w:t>
            </w:r>
          </w:p>
        </w:tc>
        <w:tc>
          <w:tcPr>
            <w:tcW w:w="8469" w:type="dxa"/>
          </w:tcPr>
          <w:p w:rsidR="00FD4592" w:rsidRPr="00B164E7" w:rsidRDefault="009A15B1" w:rsidP="00B164E7">
            <w:pPr>
              <w:jc w:val="both"/>
              <w:rPr>
                <w:szCs w:val="28"/>
              </w:rPr>
            </w:pPr>
            <w:r w:rsidRPr="00B164E7">
              <w:rPr>
                <w:szCs w:val="28"/>
              </w:rPr>
              <w:t>Удалить в заданном массиве «лишние» элементы так, чтобы оставшиеся образовали возрастающую последовательность наибольшей длины</w:t>
            </w:r>
          </w:p>
        </w:tc>
      </w:tr>
      <w:tr w:rsidR="00FD4592" w:rsidRPr="00B164E7" w:rsidTr="00B164E7">
        <w:tc>
          <w:tcPr>
            <w:tcW w:w="1101" w:type="dxa"/>
          </w:tcPr>
          <w:p w:rsidR="00FD4592" w:rsidRPr="00B164E7" w:rsidRDefault="00FD4592" w:rsidP="00B164E7">
            <w:pPr>
              <w:jc w:val="right"/>
              <w:rPr>
                <w:szCs w:val="28"/>
              </w:rPr>
            </w:pPr>
            <w:r w:rsidRPr="00B164E7">
              <w:rPr>
                <w:szCs w:val="28"/>
              </w:rPr>
              <w:t>24</w:t>
            </w:r>
          </w:p>
        </w:tc>
        <w:tc>
          <w:tcPr>
            <w:tcW w:w="8469" w:type="dxa"/>
          </w:tcPr>
          <w:p w:rsidR="00FD4592" w:rsidRPr="00B164E7" w:rsidRDefault="009A15B1" w:rsidP="00B164E7">
            <w:pPr>
              <w:jc w:val="both"/>
              <w:rPr>
                <w:szCs w:val="28"/>
              </w:rPr>
            </w:pPr>
            <w:r w:rsidRPr="00B164E7">
              <w:rPr>
                <w:szCs w:val="28"/>
              </w:rPr>
              <w:t>Найти сумму элементов квадратной матрицы, расположенных на главной диагонали</w:t>
            </w:r>
          </w:p>
        </w:tc>
      </w:tr>
      <w:tr w:rsidR="00FD4592" w:rsidRPr="00B164E7" w:rsidTr="00B164E7">
        <w:tc>
          <w:tcPr>
            <w:tcW w:w="1101" w:type="dxa"/>
          </w:tcPr>
          <w:p w:rsidR="00FD4592" w:rsidRPr="00B164E7" w:rsidRDefault="00FD4592" w:rsidP="00B164E7">
            <w:pPr>
              <w:jc w:val="right"/>
              <w:rPr>
                <w:szCs w:val="28"/>
              </w:rPr>
            </w:pPr>
            <w:r w:rsidRPr="00B164E7">
              <w:rPr>
                <w:szCs w:val="28"/>
              </w:rPr>
              <w:t>25</w:t>
            </w:r>
          </w:p>
        </w:tc>
        <w:tc>
          <w:tcPr>
            <w:tcW w:w="8469" w:type="dxa"/>
          </w:tcPr>
          <w:p w:rsidR="00FD4592" w:rsidRPr="00B164E7" w:rsidRDefault="009A15B1" w:rsidP="00B164E7">
            <w:pPr>
              <w:jc w:val="both"/>
              <w:rPr>
                <w:szCs w:val="28"/>
              </w:rPr>
            </w:pPr>
            <w:r w:rsidRPr="00B164E7">
              <w:rPr>
                <w:szCs w:val="28"/>
              </w:rPr>
              <w:t xml:space="preserve">Найти суммы элементов квадратной матрицы, расположенных на </w:t>
            </w:r>
            <w:r w:rsidRPr="00B164E7">
              <w:rPr>
                <w:szCs w:val="28"/>
              </w:rPr>
              <w:lastRenderedPageBreak/>
              <w:t>линиях, параллельных главной диагонали и лежащих ниже ее</w:t>
            </w:r>
          </w:p>
        </w:tc>
      </w:tr>
      <w:tr w:rsidR="00FD4592" w:rsidRPr="00B164E7" w:rsidTr="00B164E7">
        <w:tc>
          <w:tcPr>
            <w:tcW w:w="1101" w:type="dxa"/>
          </w:tcPr>
          <w:p w:rsidR="00FD4592" w:rsidRPr="00B164E7" w:rsidRDefault="00FD4592" w:rsidP="00B164E7">
            <w:pPr>
              <w:jc w:val="right"/>
              <w:rPr>
                <w:szCs w:val="28"/>
              </w:rPr>
            </w:pPr>
            <w:r w:rsidRPr="00B164E7">
              <w:rPr>
                <w:szCs w:val="28"/>
              </w:rPr>
              <w:lastRenderedPageBreak/>
              <w:t>26</w:t>
            </w:r>
          </w:p>
        </w:tc>
        <w:tc>
          <w:tcPr>
            <w:tcW w:w="8469" w:type="dxa"/>
          </w:tcPr>
          <w:p w:rsidR="00FD4592" w:rsidRPr="00B164E7" w:rsidRDefault="009A15B1" w:rsidP="00B164E7">
            <w:pPr>
              <w:jc w:val="both"/>
              <w:rPr>
                <w:szCs w:val="28"/>
              </w:rPr>
            </w:pPr>
            <w:r w:rsidRPr="00B164E7">
              <w:rPr>
                <w:szCs w:val="28"/>
              </w:rPr>
              <w:t>В матрице найти строку с максимальной суммой абсолютных значений элементов и столбец с минимальной суммой абсолютных значений его элементов</w:t>
            </w:r>
          </w:p>
        </w:tc>
      </w:tr>
      <w:tr w:rsidR="00FD4592" w:rsidRPr="00B164E7" w:rsidTr="00B164E7">
        <w:tc>
          <w:tcPr>
            <w:tcW w:w="1101" w:type="dxa"/>
          </w:tcPr>
          <w:p w:rsidR="00FD4592" w:rsidRPr="00B164E7" w:rsidRDefault="00FD4592" w:rsidP="00B164E7">
            <w:pPr>
              <w:jc w:val="right"/>
              <w:rPr>
                <w:szCs w:val="28"/>
              </w:rPr>
            </w:pPr>
            <w:r w:rsidRPr="00B164E7">
              <w:rPr>
                <w:szCs w:val="28"/>
              </w:rPr>
              <w:t>27</w:t>
            </w:r>
          </w:p>
        </w:tc>
        <w:tc>
          <w:tcPr>
            <w:tcW w:w="8469" w:type="dxa"/>
          </w:tcPr>
          <w:p w:rsidR="00FD4592" w:rsidRPr="00B164E7" w:rsidRDefault="009A15B1" w:rsidP="00B164E7">
            <w:pPr>
              <w:jc w:val="both"/>
              <w:rPr>
                <w:szCs w:val="28"/>
              </w:rPr>
            </w:pPr>
            <w:r w:rsidRPr="00B164E7">
              <w:rPr>
                <w:szCs w:val="28"/>
              </w:rPr>
              <w:t>В квадратной матрице поменять местами элементы, симметричные относительно главной диагонали</w:t>
            </w:r>
          </w:p>
        </w:tc>
      </w:tr>
      <w:tr w:rsidR="00FD4592" w:rsidRPr="00B164E7" w:rsidTr="00B164E7">
        <w:tc>
          <w:tcPr>
            <w:tcW w:w="1101" w:type="dxa"/>
          </w:tcPr>
          <w:p w:rsidR="00FD4592" w:rsidRPr="00B164E7" w:rsidRDefault="00FD4592" w:rsidP="00B164E7">
            <w:pPr>
              <w:jc w:val="right"/>
              <w:rPr>
                <w:szCs w:val="28"/>
              </w:rPr>
            </w:pPr>
            <w:r w:rsidRPr="00B164E7">
              <w:rPr>
                <w:szCs w:val="28"/>
              </w:rPr>
              <w:t>28</w:t>
            </w:r>
          </w:p>
        </w:tc>
        <w:tc>
          <w:tcPr>
            <w:tcW w:w="8469" w:type="dxa"/>
          </w:tcPr>
          <w:p w:rsidR="00FD4592" w:rsidRPr="00B164E7" w:rsidRDefault="009A15B1" w:rsidP="00B164E7">
            <w:pPr>
              <w:jc w:val="both"/>
              <w:rPr>
                <w:szCs w:val="28"/>
              </w:rPr>
            </w:pPr>
            <w:r w:rsidRPr="00B164E7">
              <w:rPr>
                <w:szCs w:val="28"/>
              </w:rPr>
              <w:t>В квадратной матрице поменять местами элементы, симметричные относительно побочной диагонали</w:t>
            </w:r>
          </w:p>
        </w:tc>
      </w:tr>
      <w:tr w:rsidR="00FD4592" w:rsidRPr="00B164E7" w:rsidTr="00B164E7">
        <w:tc>
          <w:tcPr>
            <w:tcW w:w="1101" w:type="dxa"/>
          </w:tcPr>
          <w:p w:rsidR="00FD4592" w:rsidRPr="00B164E7" w:rsidRDefault="00FD4592" w:rsidP="00B164E7">
            <w:pPr>
              <w:jc w:val="right"/>
              <w:rPr>
                <w:szCs w:val="28"/>
              </w:rPr>
            </w:pPr>
            <w:r w:rsidRPr="00B164E7">
              <w:rPr>
                <w:szCs w:val="28"/>
              </w:rPr>
              <w:t>29</w:t>
            </w:r>
          </w:p>
        </w:tc>
        <w:tc>
          <w:tcPr>
            <w:tcW w:w="8469" w:type="dxa"/>
          </w:tcPr>
          <w:p w:rsidR="00FD4592" w:rsidRPr="00B164E7" w:rsidRDefault="009A15B1" w:rsidP="00B164E7">
            <w:pPr>
              <w:jc w:val="both"/>
              <w:rPr>
                <w:szCs w:val="28"/>
              </w:rPr>
            </w:pPr>
            <w:r w:rsidRPr="00B164E7">
              <w:rPr>
                <w:szCs w:val="28"/>
              </w:rPr>
              <w:t>Найти минимальный элемент среди максимальных элементов строк матрицы. Определить номер строки и столбца этого элемента</w:t>
            </w:r>
          </w:p>
        </w:tc>
      </w:tr>
      <w:tr w:rsidR="00FD4592" w:rsidRPr="00B164E7" w:rsidTr="00B164E7">
        <w:tc>
          <w:tcPr>
            <w:tcW w:w="1101" w:type="dxa"/>
          </w:tcPr>
          <w:p w:rsidR="00FD4592" w:rsidRPr="00B164E7" w:rsidRDefault="00FD4592" w:rsidP="00B164E7">
            <w:pPr>
              <w:jc w:val="right"/>
              <w:rPr>
                <w:szCs w:val="28"/>
              </w:rPr>
            </w:pPr>
            <w:r w:rsidRPr="00B164E7">
              <w:rPr>
                <w:szCs w:val="28"/>
              </w:rPr>
              <w:t>30</w:t>
            </w:r>
          </w:p>
        </w:tc>
        <w:tc>
          <w:tcPr>
            <w:tcW w:w="8469" w:type="dxa"/>
          </w:tcPr>
          <w:p w:rsidR="00FD4592" w:rsidRPr="00B164E7" w:rsidRDefault="009A15B1" w:rsidP="00B164E7">
            <w:pPr>
              <w:jc w:val="both"/>
              <w:rPr>
                <w:szCs w:val="28"/>
              </w:rPr>
            </w:pPr>
            <w:r w:rsidRPr="00B164E7">
              <w:rPr>
                <w:szCs w:val="28"/>
              </w:rPr>
              <w:t xml:space="preserve">Имеется одномерный массив, количество элементов которого кратно числу К. Создать из этого массива двумерный массив из </w:t>
            </w:r>
            <w:proofErr w:type="gramStart"/>
            <w:r w:rsidRPr="00B164E7">
              <w:rPr>
                <w:szCs w:val="28"/>
              </w:rPr>
              <w:t>К</w:t>
            </w:r>
            <w:proofErr w:type="gramEnd"/>
            <w:r w:rsidRPr="00B164E7">
              <w:rPr>
                <w:szCs w:val="28"/>
              </w:rPr>
              <w:t xml:space="preserve"> строк, в котором элементы расположены в том же порядке</w:t>
            </w:r>
          </w:p>
        </w:tc>
      </w:tr>
      <w:tr w:rsidR="00FD4592" w:rsidRPr="00B164E7" w:rsidTr="00B164E7">
        <w:tc>
          <w:tcPr>
            <w:tcW w:w="1101" w:type="dxa"/>
          </w:tcPr>
          <w:p w:rsidR="00FD4592" w:rsidRPr="00B164E7" w:rsidRDefault="00FD4592" w:rsidP="00B164E7">
            <w:pPr>
              <w:jc w:val="right"/>
              <w:rPr>
                <w:szCs w:val="28"/>
              </w:rPr>
            </w:pPr>
            <w:r w:rsidRPr="00B164E7">
              <w:rPr>
                <w:szCs w:val="28"/>
              </w:rPr>
              <w:t>31</w:t>
            </w:r>
          </w:p>
        </w:tc>
        <w:tc>
          <w:tcPr>
            <w:tcW w:w="8469" w:type="dxa"/>
          </w:tcPr>
          <w:p w:rsidR="00FD4592" w:rsidRPr="00B164E7" w:rsidRDefault="009A15B1" w:rsidP="00B164E7">
            <w:pPr>
              <w:jc w:val="both"/>
              <w:rPr>
                <w:szCs w:val="28"/>
              </w:rPr>
            </w:pPr>
            <w:r w:rsidRPr="00B164E7">
              <w:rPr>
                <w:szCs w:val="28"/>
              </w:rPr>
              <w:t>Заполнить двумерный массив последовательными натуральными числами по спирали</w:t>
            </w:r>
          </w:p>
        </w:tc>
      </w:tr>
      <w:tr w:rsidR="00FD4592" w:rsidRPr="00B164E7" w:rsidTr="00B164E7">
        <w:tc>
          <w:tcPr>
            <w:tcW w:w="1101" w:type="dxa"/>
          </w:tcPr>
          <w:p w:rsidR="00FD4592" w:rsidRPr="00B164E7" w:rsidRDefault="00FD4592" w:rsidP="00B164E7">
            <w:pPr>
              <w:jc w:val="right"/>
              <w:rPr>
                <w:szCs w:val="28"/>
              </w:rPr>
            </w:pPr>
            <w:r w:rsidRPr="00B164E7">
              <w:rPr>
                <w:szCs w:val="28"/>
              </w:rPr>
              <w:t>32</w:t>
            </w:r>
          </w:p>
        </w:tc>
        <w:tc>
          <w:tcPr>
            <w:tcW w:w="8469" w:type="dxa"/>
          </w:tcPr>
          <w:p w:rsidR="00FD4592" w:rsidRPr="00B164E7" w:rsidRDefault="009A15B1" w:rsidP="00B164E7">
            <w:pPr>
              <w:jc w:val="both"/>
              <w:rPr>
                <w:szCs w:val="28"/>
              </w:rPr>
            </w:pPr>
            <w:r w:rsidRPr="00B164E7">
              <w:rPr>
                <w:szCs w:val="28"/>
              </w:rPr>
              <w:t>В матрице заменить все максимальные элементы минимальными и наоборот</w:t>
            </w:r>
          </w:p>
        </w:tc>
      </w:tr>
      <w:tr w:rsidR="00FD4592" w:rsidRPr="00B164E7" w:rsidTr="00B164E7">
        <w:tc>
          <w:tcPr>
            <w:tcW w:w="1101" w:type="dxa"/>
          </w:tcPr>
          <w:p w:rsidR="00FD4592" w:rsidRPr="00B164E7" w:rsidRDefault="00FD4592" w:rsidP="00B164E7">
            <w:pPr>
              <w:jc w:val="right"/>
              <w:rPr>
                <w:szCs w:val="28"/>
              </w:rPr>
            </w:pPr>
            <w:r w:rsidRPr="00B164E7">
              <w:rPr>
                <w:szCs w:val="28"/>
              </w:rPr>
              <w:t>33</w:t>
            </w:r>
          </w:p>
        </w:tc>
        <w:tc>
          <w:tcPr>
            <w:tcW w:w="8469" w:type="dxa"/>
          </w:tcPr>
          <w:p w:rsidR="00FD4592" w:rsidRPr="00B164E7" w:rsidRDefault="009A15B1" w:rsidP="00B164E7">
            <w:pPr>
              <w:jc w:val="both"/>
              <w:rPr>
                <w:szCs w:val="28"/>
              </w:rPr>
            </w:pPr>
            <w:r w:rsidRPr="00B164E7">
              <w:rPr>
                <w:szCs w:val="28"/>
              </w:rPr>
              <w:t>Содержимое квадратной матрицы повернуть на 90</w:t>
            </w:r>
            <w:r w:rsidRPr="00B164E7">
              <w:rPr>
                <w:szCs w:val="28"/>
                <w:vertAlign w:val="superscript"/>
              </w:rPr>
              <w:t>о</w:t>
            </w:r>
            <w:r w:rsidRPr="00B164E7">
              <w:rPr>
                <w:szCs w:val="28"/>
              </w:rPr>
              <w:t xml:space="preserve"> против часовой стрелки, считая центром поворота центр симметрии матрицы</w:t>
            </w:r>
          </w:p>
        </w:tc>
      </w:tr>
      <w:tr w:rsidR="00FD4592" w:rsidRPr="00B164E7" w:rsidTr="00B164E7">
        <w:tc>
          <w:tcPr>
            <w:tcW w:w="1101" w:type="dxa"/>
          </w:tcPr>
          <w:p w:rsidR="00FD4592" w:rsidRPr="00B164E7" w:rsidRDefault="00FD4592" w:rsidP="00B164E7">
            <w:pPr>
              <w:jc w:val="right"/>
              <w:rPr>
                <w:szCs w:val="28"/>
              </w:rPr>
            </w:pPr>
            <w:r w:rsidRPr="00B164E7">
              <w:rPr>
                <w:szCs w:val="28"/>
              </w:rPr>
              <w:t>34</w:t>
            </w:r>
          </w:p>
        </w:tc>
        <w:tc>
          <w:tcPr>
            <w:tcW w:w="8469" w:type="dxa"/>
          </w:tcPr>
          <w:p w:rsidR="009A15B1" w:rsidRPr="00B164E7" w:rsidRDefault="009A15B1" w:rsidP="00B164E7">
            <w:pPr>
              <w:suppressAutoHyphens w:val="0"/>
              <w:jc w:val="both"/>
              <w:rPr>
                <w:szCs w:val="28"/>
              </w:rPr>
            </w:pPr>
            <w:r w:rsidRPr="00B164E7">
              <w:rPr>
                <w:szCs w:val="28"/>
              </w:rPr>
              <w:t>Сформировать одномерный массив из элементов квадратной матрицы, расположенных:</w:t>
            </w:r>
          </w:p>
          <w:p w:rsidR="009A15B1" w:rsidRPr="00B164E7" w:rsidRDefault="009A15B1" w:rsidP="00B164E7">
            <w:pPr>
              <w:suppressAutoHyphens w:val="0"/>
              <w:jc w:val="both"/>
              <w:rPr>
                <w:szCs w:val="28"/>
              </w:rPr>
            </w:pPr>
            <w:r w:rsidRPr="00B164E7">
              <w:rPr>
                <w:szCs w:val="28"/>
              </w:rPr>
              <w:t>а) над главной диагональю;</w:t>
            </w:r>
          </w:p>
          <w:p w:rsidR="009A15B1" w:rsidRPr="00B164E7" w:rsidRDefault="009A15B1" w:rsidP="00B164E7">
            <w:pPr>
              <w:suppressAutoHyphens w:val="0"/>
              <w:jc w:val="both"/>
              <w:rPr>
                <w:szCs w:val="28"/>
              </w:rPr>
            </w:pPr>
            <w:r w:rsidRPr="00B164E7">
              <w:rPr>
                <w:szCs w:val="28"/>
              </w:rPr>
              <w:t>б) под главной диагональю;</w:t>
            </w:r>
          </w:p>
          <w:p w:rsidR="009A15B1" w:rsidRPr="00B164E7" w:rsidRDefault="009A15B1" w:rsidP="00B164E7">
            <w:pPr>
              <w:jc w:val="both"/>
              <w:rPr>
                <w:szCs w:val="28"/>
              </w:rPr>
            </w:pPr>
            <w:r w:rsidRPr="00B164E7">
              <w:rPr>
                <w:szCs w:val="28"/>
              </w:rPr>
              <w:t>в) над побочной диагональю;</w:t>
            </w:r>
          </w:p>
          <w:p w:rsidR="00FD4592" w:rsidRPr="00B164E7" w:rsidRDefault="009A15B1" w:rsidP="00B164E7">
            <w:pPr>
              <w:jc w:val="both"/>
              <w:rPr>
                <w:szCs w:val="28"/>
              </w:rPr>
            </w:pPr>
            <w:r w:rsidRPr="00B164E7">
              <w:rPr>
                <w:szCs w:val="28"/>
              </w:rPr>
              <w:t>г) под побочной диагональю</w:t>
            </w:r>
          </w:p>
        </w:tc>
      </w:tr>
      <w:tr w:rsidR="00FD4592" w:rsidRPr="00B164E7" w:rsidTr="00B164E7">
        <w:tc>
          <w:tcPr>
            <w:tcW w:w="1101" w:type="dxa"/>
          </w:tcPr>
          <w:p w:rsidR="00FD4592" w:rsidRPr="00B164E7" w:rsidRDefault="00FD4592" w:rsidP="00B164E7">
            <w:pPr>
              <w:jc w:val="right"/>
              <w:rPr>
                <w:szCs w:val="28"/>
              </w:rPr>
            </w:pPr>
            <w:r w:rsidRPr="00B164E7">
              <w:rPr>
                <w:szCs w:val="28"/>
              </w:rPr>
              <w:t>35</w:t>
            </w:r>
          </w:p>
        </w:tc>
        <w:tc>
          <w:tcPr>
            <w:tcW w:w="8469" w:type="dxa"/>
          </w:tcPr>
          <w:p w:rsidR="00FA1290" w:rsidRPr="00B164E7" w:rsidRDefault="00FA1290" w:rsidP="00B164E7">
            <w:pPr>
              <w:jc w:val="both"/>
              <w:rPr>
                <w:szCs w:val="28"/>
              </w:rPr>
            </w:pPr>
            <w:r w:rsidRPr="00B164E7">
              <w:rPr>
                <w:szCs w:val="28"/>
              </w:rPr>
              <w:t>В квадратной матрице поменять местами элементы, симметричные:</w:t>
            </w:r>
          </w:p>
          <w:p w:rsidR="00FA1290" w:rsidRPr="00B164E7" w:rsidRDefault="00FA1290" w:rsidP="00B164E7">
            <w:pPr>
              <w:jc w:val="both"/>
              <w:rPr>
                <w:szCs w:val="28"/>
              </w:rPr>
            </w:pPr>
            <w:r w:rsidRPr="00B164E7">
              <w:rPr>
                <w:szCs w:val="28"/>
              </w:rPr>
              <w:t>а) относительно главной диагонали;</w:t>
            </w:r>
          </w:p>
          <w:p w:rsidR="00FD4592" w:rsidRPr="00B164E7" w:rsidRDefault="00FA1290" w:rsidP="00B164E7">
            <w:pPr>
              <w:jc w:val="both"/>
              <w:rPr>
                <w:szCs w:val="28"/>
              </w:rPr>
            </w:pPr>
            <w:r w:rsidRPr="00B164E7">
              <w:rPr>
                <w:szCs w:val="28"/>
              </w:rPr>
              <w:t>б) относительно побочной диагонали;</w:t>
            </w:r>
          </w:p>
        </w:tc>
      </w:tr>
      <w:tr w:rsidR="00445280" w:rsidRPr="00B164E7" w:rsidTr="00B164E7">
        <w:tc>
          <w:tcPr>
            <w:tcW w:w="1101" w:type="dxa"/>
          </w:tcPr>
          <w:p w:rsidR="00445280" w:rsidRPr="00B164E7" w:rsidRDefault="00445280" w:rsidP="00B164E7">
            <w:pPr>
              <w:jc w:val="right"/>
              <w:rPr>
                <w:szCs w:val="28"/>
              </w:rPr>
            </w:pPr>
            <w:r w:rsidRPr="00B164E7">
              <w:rPr>
                <w:szCs w:val="28"/>
              </w:rPr>
              <w:t>36</w:t>
            </w:r>
          </w:p>
        </w:tc>
        <w:tc>
          <w:tcPr>
            <w:tcW w:w="8469" w:type="dxa"/>
          </w:tcPr>
          <w:p w:rsidR="00445280" w:rsidRPr="00B164E7" w:rsidRDefault="00FA1290" w:rsidP="00B164E7">
            <w:pPr>
              <w:jc w:val="both"/>
              <w:rPr>
                <w:szCs w:val="28"/>
              </w:rPr>
            </w:pPr>
            <w:r w:rsidRPr="00B164E7">
              <w:rPr>
                <w:szCs w:val="28"/>
              </w:rPr>
              <w:t xml:space="preserve">В матрице с четным числом столбцов, столбцы левой половины </w:t>
            </w:r>
            <w:r w:rsidRPr="00B164E7">
              <w:rPr>
                <w:szCs w:val="28"/>
              </w:rPr>
              <w:lastRenderedPageBreak/>
              <w:t>поменять местами со столбцами правой половины</w:t>
            </w:r>
          </w:p>
        </w:tc>
      </w:tr>
      <w:tr w:rsidR="00445280" w:rsidRPr="00B164E7" w:rsidTr="00B164E7">
        <w:tc>
          <w:tcPr>
            <w:tcW w:w="1101" w:type="dxa"/>
          </w:tcPr>
          <w:p w:rsidR="00445280" w:rsidRPr="00B164E7" w:rsidRDefault="00445280" w:rsidP="00B164E7">
            <w:pPr>
              <w:jc w:val="right"/>
              <w:rPr>
                <w:szCs w:val="28"/>
              </w:rPr>
            </w:pPr>
            <w:r w:rsidRPr="00B164E7">
              <w:rPr>
                <w:szCs w:val="28"/>
              </w:rPr>
              <w:lastRenderedPageBreak/>
              <w:t>37</w:t>
            </w:r>
          </w:p>
        </w:tc>
        <w:tc>
          <w:tcPr>
            <w:tcW w:w="8469" w:type="dxa"/>
          </w:tcPr>
          <w:p w:rsidR="00445280" w:rsidRPr="00B164E7" w:rsidRDefault="00FA1290" w:rsidP="00B164E7">
            <w:pPr>
              <w:jc w:val="both"/>
              <w:rPr>
                <w:szCs w:val="28"/>
              </w:rPr>
            </w:pPr>
            <w:r w:rsidRPr="00B164E7">
              <w:rPr>
                <w:szCs w:val="28"/>
              </w:rPr>
              <w:t xml:space="preserve">В матрице удалить строку и столбец, на пересечении </w:t>
            </w:r>
            <w:proofErr w:type="gramStart"/>
            <w:r w:rsidRPr="00B164E7">
              <w:rPr>
                <w:szCs w:val="28"/>
              </w:rPr>
              <w:t>которых</w:t>
            </w:r>
            <w:proofErr w:type="gramEnd"/>
            <w:r w:rsidRPr="00B164E7">
              <w:rPr>
                <w:szCs w:val="28"/>
              </w:rPr>
              <w:t xml:space="preserve"> расположен наибольший по модулю элемент</w:t>
            </w:r>
          </w:p>
        </w:tc>
      </w:tr>
      <w:tr w:rsidR="00445280" w:rsidRPr="00B164E7" w:rsidTr="00B164E7">
        <w:tc>
          <w:tcPr>
            <w:tcW w:w="1101" w:type="dxa"/>
          </w:tcPr>
          <w:p w:rsidR="00445280" w:rsidRPr="00B164E7" w:rsidRDefault="00445280" w:rsidP="00B164E7">
            <w:pPr>
              <w:jc w:val="right"/>
              <w:rPr>
                <w:szCs w:val="28"/>
              </w:rPr>
            </w:pPr>
            <w:r w:rsidRPr="00B164E7">
              <w:rPr>
                <w:szCs w:val="28"/>
              </w:rPr>
              <w:t>38</w:t>
            </w:r>
          </w:p>
        </w:tc>
        <w:tc>
          <w:tcPr>
            <w:tcW w:w="8469" w:type="dxa"/>
          </w:tcPr>
          <w:p w:rsidR="00445280" w:rsidRPr="00B164E7" w:rsidRDefault="00FA1290" w:rsidP="00B164E7">
            <w:pPr>
              <w:jc w:val="both"/>
              <w:rPr>
                <w:szCs w:val="28"/>
              </w:rPr>
            </w:pPr>
            <w:r w:rsidRPr="00B164E7">
              <w:rPr>
                <w:szCs w:val="28"/>
              </w:rPr>
              <w:t>В матрице вставить строку из нулей между всеми строками, в которых количество положительных элементов равно количеству отрицательных</w:t>
            </w:r>
          </w:p>
        </w:tc>
      </w:tr>
      <w:tr w:rsidR="00445280" w:rsidRPr="00B164E7" w:rsidTr="00B164E7">
        <w:tc>
          <w:tcPr>
            <w:tcW w:w="1101" w:type="dxa"/>
          </w:tcPr>
          <w:p w:rsidR="00445280" w:rsidRPr="00B164E7" w:rsidRDefault="00445280" w:rsidP="00B164E7">
            <w:pPr>
              <w:jc w:val="right"/>
              <w:rPr>
                <w:szCs w:val="28"/>
              </w:rPr>
            </w:pPr>
            <w:r w:rsidRPr="00B164E7">
              <w:rPr>
                <w:szCs w:val="28"/>
              </w:rPr>
              <w:t>39</w:t>
            </w:r>
          </w:p>
        </w:tc>
        <w:tc>
          <w:tcPr>
            <w:tcW w:w="8469" w:type="dxa"/>
          </w:tcPr>
          <w:p w:rsidR="00445280" w:rsidRPr="00B164E7" w:rsidRDefault="00FA1290" w:rsidP="00B164E7">
            <w:pPr>
              <w:jc w:val="both"/>
              <w:rPr>
                <w:szCs w:val="28"/>
              </w:rPr>
            </w:pPr>
            <w:r w:rsidRPr="00B164E7">
              <w:rPr>
                <w:szCs w:val="28"/>
              </w:rPr>
              <w:t>В матрице переставить первую строку на место последней, при этом вторую, третью,…, последнюю строки поднять</w:t>
            </w:r>
          </w:p>
        </w:tc>
      </w:tr>
      <w:tr w:rsidR="00445280" w:rsidRPr="00B164E7" w:rsidTr="00B164E7">
        <w:tc>
          <w:tcPr>
            <w:tcW w:w="1101" w:type="dxa"/>
          </w:tcPr>
          <w:p w:rsidR="00445280" w:rsidRPr="00B164E7" w:rsidRDefault="00445280" w:rsidP="00B164E7">
            <w:pPr>
              <w:jc w:val="right"/>
              <w:rPr>
                <w:szCs w:val="28"/>
              </w:rPr>
            </w:pPr>
            <w:r w:rsidRPr="00B164E7">
              <w:rPr>
                <w:szCs w:val="28"/>
              </w:rPr>
              <w:t>40</w:t>
            </w:r>
          </w:p>
        </w:tc>
        <w:tc>
          <w:tcPr>
            <w:tcW w:w="8469" w:type="dxa"/>
          </w:tcPr>
          <w:p w:rsidR="00445280" w:rsidRPr="00B164E7" w:rsidRDefault="00FA1290" w:rsidP="00B164E7">
            <w:pPr>
              <w:jc w:val="both"/>
              <w:rPr>
                <w:szCs w:val="28"/>
              </w:rPr>
            </w:pPr>
            <w:r w:rsidRPr="00B164E7">
              <w:rPr>
                <w:szCs w:val="28"/>
              </w:rPr>
              <w:t xml:space="preserve">В матрице переставить К-й столбец на место </w:t>
            </w:r>
            <w:r w:rsidRPr="00B164E7">
              <w:rPr>
                <w:szCs w:val="28"/>
                <w:lang w:val="en-US"/>
              </w:rPr>
              <w:t>S</w:t>
            </w:r>
            <w:r w:rsidRPr="00B164E7">
              <w:rPr>
                <w:szCs w:val="28"/>
              </w:rPr>
              <w:t>-го (К&lt;</w:t>
            </w:r>
            <w:r w:rsidRPr="00B164E7">
              <w:rPr>
                <w:szCs w:val="28"/>
                <w:lang w:val="en-US"/>
              </w:rPr>
              <w:t>S</w:t>
            </w:r>
            <w:r w:rsidRPr="00B164E7">
              <w:rPr>
                <w:szCs w:val="28"/>
              </w:rPr>
              <w:t>), при этом        К+1-й</w:t>
            </w:r>
            <w:proofErr w:type="gramStart"/>
            <w:r w:rsidRPr="00B164E7">
              <w:rPr>
                <w:szCs w:val="28"/>
              </w:rPr>
              <w:t xml:space="preserve"> ,</w:t>
            </w:r>
            <w:proofErr w:type="gramEnd"/>
            <w:r w:rsidRPr="00B164E7">
              <w:rPr>
                <w:szCs w:val="28"/>
              </w:rPr>
              <w:t xml:space="preserve"> К+2-й, ..., </w:t>
            </w:r>
            <w:r w:rsidRPr="00B164E7">
              <w:rPr>
                <w:szCs w:val="28"/>
                <w:lang w:val="en-US"/>
              </w:rPr>
              <w:t>S</w:t>
            </w:r>
            <w:r w:rsidRPr="00B164E7">
              <w:rPr>
                <w:szCs w:val="28"/>
              </w:rPr>
              <w:t>-й столбцы сместить влево</w:t>
            </w:r>
          </w:p>
        </w:tc>
      </w:tr>
      <w:tr w:rsidR="00445280" w:rsidRPr="00B164E7" w:rsidTr="00B164E7">
        <w:tc>
          <w:tcPr>
            <w:tcW w:w="1101" w:type="dxa"/>
          </w:tcPr>
          <w:p w:rsidR="00445280" w:rsidRPr="00B164E7" w:rsidRDefault="00445280" w:rsidP="00B164E7">
            <w:pPr>
              <w:jc w:val="right"/>
              <w:rPr>
                <w:szCs w:val="28"/>
              </w:rPr>
            </w:pPr>
            <w:r w:rsidRPr="00B164E7">
              <w:rPr>
                <w:szCs w:val="28"/>
              </w:rPr>
              <w:t>41</w:t>
            </w:r>
          </w:p>
        </w:tc>
        <w:tc>
          <w:tcPr>
            <w:tcW w:w="8469" w:type="dxa"/>
          </w:tcPr>
          <w:p w:rsidR="00445280" w:rsidRPr="00B164E7" w:rsidRDefault="00FA1290" w:rsidP="00B164E7">
            <w:pPr>
              <w:jc w:val="both"/>
              <w:rPr>
                <w:szCs w:val="28"/>
              </w:rPr>
            </w:pPr>
            <w:r w:rsidRPr="00B164E7">
              <w:rPr>
                <w:szCs w:val="28"/>
              </w:rPr>
              <w:t>В квадратной матрице найти наибольший из элементов, расположенных ниже главной  и выше побочной диагонали</w:t>
            </w:r>
          </w:p>
        </w:tc>
      </w:tr>
      <w:tr w:rsidR="00445280" w:rsidRPr="00B164E7" w:rsidTr="00B164E7">
        <w:tc>
          <w:tcPr>
            <w:tcW w:w="1101" w:type="dxa"/>
          </w:tcPr>
          <w:p w:rsidR="00445280" w:rsidRPr="00B164E7" w:rsidRDefault="00445280" w:rsidP="00B164E7">
            <w:pPr>
              <w:jc w:val="right"/>
              <w:rPr>
                <w:szCs w:val="28"/>
              </w:rPr>
            </w:pPr>
            <w:r w:rsidRPr="00B164E7">
              <w:rPr>
                <w:szCs w:val="28"/>
              </w:rPr>
              <w:t>42</w:t>
            </w:r>
          </w:p>
        </w:tc>
        <w:tc>
          <w:tcPr>
            <w:tcW w:w="8469" w:type="dxa"/>
          </w:tcPr>
          <w:p w:rsidR="00445280" w:rsidRPr="00B164E7" w:rsidRDefault="00FA1290" w:rsidP="00B164E7">
            <w:pPr>
              <w:jc w:val="both"/>
              <w:rPr>
                <w:szCs w:val="28"/>
              </w:rPr>
            </w:pPr>
            <w:r w:rsidRPr="00B164E7">
              <w:rPr>
                <w:szCs w:val="28"/>
              </w:rPr>
              <w:t>В матрице переставить строки, образующие возрастающую последовательность, в начало матрицы, а строки, образующие убывающую последовательность - в конце матрицы</w:t>
            </w:r>
          </w:p>
        </w:tc>
      </w:tr>
      <w:tr w:rsidR="00445280" w:rsidRPr="00B164E7" w:rsidTr="00B164E7">
        <w:tc>
          <w:tcPr>
            <w:tcW w:w="1101" w:type="dxa"/>
          </w:tcPr>
          <w:p w:rsidR="00445280" w:rsidRPr="00B164E7" w:rsidRDefault="00445280" w:rsidP="00B164E7">
            <w:pPr>
              <w:jc w:val="right"/>
              <w:rPr>
                <w:szCs w:val="28"/>
              </w:rPr>
            </w:pPr>
            <w:r w:rsidRPr="00B164E7">
              <w:rPr>
                <w:szCs w:val="28"/>
              </w:rPr>
              <w:t>43</w:t>
            </w:r>
          </w:p>
        </w:tc>
        <w:tc>
          <w:tcPr>
            <w:tcW w:w="8469" w:type="dxa"/>
          </w:tcPr>
          <w:p w:rsidR="00445280" w:rsidRPr="00B164E7" w:rsidRDefault="00FA1290" w:rsidP="00B164E7">
            <w:pPr>
              <w:jc w:val="both"/>
              <w:rPr>
                <w:szCs w:val="28"/>
              </w:rPr>
            </w:pPr>
            <w:r w:rsidRPr="00B164E7">
              <w:rPr>
                <w:szCs w:val="28"/>
              </w:rPr>
              <w:t xml:space="preserve">Куб состоит из </w:t>
            </w:r>
            <w:r w:rsidRPr="00B164E7">
              <w:rPr>
                <w:szCs w:val="28"/>
                <w:lang w:val="en-US"/>
              </w:rPr>
              <w:t>n</w:t>
            </w:r>
            <w:r w:rsidRPr="00B164E7">
              <w:rPr>
                <w:szCs w:val="28"/>
                <w:vertAlign w:val="superscript"/>
              </w:rPr>
              <w:t>3</w:t>
            </w:r>
            <w:r w:rsidRPr="00B164E7">
              <w:rPr>
                <w:szCs w:val="28"/>
              </w:rPr>
              <w:t xml:space="preserve"> прозрачных и непрозрачных элементарных кубиков. Будет ли он непрозрачным хотя бы по одному из трех измерений?</w:t>
            </w:r>
          </w:p>
        </w:tc>
      </w:tr>
      <w:tr w:rsidR="00445280" w:rsidRPr="00B164E7" w:rsidTr="00B164E7">
        <w:tc>
          <w:tcPr>
            <w:tcW w:w="1101" w:type="dxa"/>
          </w:tcPr>
          <w:p w:rsidR="00445280" w:rsidRPr="00B164E7" w:rsidRDefault="00445280" w:rsidP="00B164E7">
            <w:pPr>
              <w:jc w:val="right"/>
              <w:rPr>
                <w:szCs w:val="28"/>
              </w:rPr>
            </w:pPr>
            <w:r w:rsidRPr="00B164E7">
              <w:rPr>
                <w:szCs w:val="28"/>
              </w:rPr>
              <w:t>44</w:t>
            </w:r>
          </w:p>
        </w:tc>
        <w:tc>
          <w:tcPr>
            <w:tcW w:w="8469" w:type="dxa"/>
          </w:tcPr>
          <w:p w:rsidR="00445280" w:rsidRPr="00B164E7" w:rsidRDefault="00FA1290" w:rsidP="00B164E7">
            <w:pPr>
              <w:jc w:val="both"/>
              <w:rPr>
                <w:szCs w:val="28"/>
              </w:rPr>
            </w:pPr>
            <w:r w:rsidRPr="00B164E7">
              <w:rPr>
                <w:szCs w:val="28"/>
              </w:rPr>
              <w:t>Даны мозаичные изображения замочной скважины и ключа. Пройдет ли ключ в скважину? Ключ разрешается поворачивать на угол, кратный 90</w:t>
            </w:r>
            <w:r w:rsidRPr="00B164E7">
              <w:rPr>
                <w:szCs w:val="28"/>
                <w:vertAlign w:val="superscript"/>
              </w:rPr>
              <w:t>о</w:t>
            </w:r>
          </w:p>
        </w:tc>
      </w:tr>
      <w:tr w:rsidR="00445280" w:rsidRPr="00B164E7" w:rsidTr="00B164E7">
        <w:tc>
          <w:tcPr>
            <w:tcW w:w="1101" w:type="dxa"/>
          </w:tcPr>
          <w:p w:rsidR="00445280" w:rsidRPr="00B164E7" w:rsidRDefault="00445280" w:rsidP="00B164E7">
            <w:pPr>
              <w:jc w:val="right"/>
              <w:rPr>
                <w:szCs w:val="28"/>
              </w:rPr>
            </w:pPr>
            <w:r w:rsidRPr="00B164E7">
              <w:rPr>
                <w:szCs w:val="28"/>
              </w:rPr>
              <w:t>45</w:t>
            </w:r>
          </w:p>
        </w:tc>
        <w:tc>
          <w:tcPr>
            <w:tcW w:w="8469" w:type="dxa"/>
          </w:tcPr>
          <w:p w:rsidR="00445280" w:rsidRPr="00B164E7" w:rsidRDefault="00FA1290" w:rsidP="00B164E7">
            <w:pPr>
              <w:jc w:val="both"/>
              <w:rPr>
                <w:szCs w:val="28"/>
              </w:rPr>
            </w:pPr>
            <w:r w:rsidRPr="00B164E7">
              <w:rPr>
                <w:szCs w:val="28"/>
              </w:rPr>
              <w:t>В трехмерном массиве, состоящем из нулей и единиц, хранится сеточное изображение трехмерного тела. Получить в двумерных массивах три проекции (тени) этого тела</w:t>
            </w:r>
          </w:p>
        </w:tc>
      </w:tr>
    </w:tbl>
    <w:p w:rsidR="006F40F1" w:rsidRDefault="006F40F1" w:rsidP="00050372"/>
    <w:p w:rsidR="000F2597" w:rsidRDefault="006F40F1" w:rsidP="00EE1C8F">
      <w:pPr>
        <w:pStyle w:val="2"/>
      </w:pPr>
      <w:r>
        <w:br w:type="page"/>
      </w:r>
      <w:bookmarkStart w:id="30" w:name="_Toc193729758"/>
      <w:r w:rsidR="0082170F">
        <w:lastRenderedPageBreak/>
        <w:t>5</w:t>
      </w:r>
      <w:r w:rsidR="000F2597">
        <w:t xml:space="preserve">. Лабораторная работа № 4. </w:t>
      </w:r>
      <w:r w:rsidR="00AE018C">
        <w:t>Геометрические задачи</w:t>
      </w:r>
      <w:bookmarkEnd w:id="30"/>
    </w:p>
    <w:p w:rsidR="000F2597" w:rsidRDefault="0082170F" w:rsidP="00EE1C8F">
      <w:pPr>
        <w:pStyle w:val="3"/>
      </w:pPr>
      <w:bookmarkStart w:id="31" w:name="_Toc193729759"/>
      <w:r>
        <w:t>5</w:t>
      </w:r>
      <w:r w:rsidR="000F2597">
        <w:t>.1. Задание к лабораторной работе</w:t>
      </w:r>
      <w:bookmarkEnd w:id="31"/>
    </w:p>
    <w:p w:rsidR="00E175C7" w:rsidRDefault="00162DB3" w:rsidP="00162DB3">
      <w:pPr>
        <w:rPr>
          <w:szCs w:val="28"/>
        </w:rPr>
      </w:pPr>
      <w:r>
        <w:rPr>
          <w:szCs w:val="28"/>
        </w:rPr>
        <w:tab/>
        <w:t xml:space="preserve">Составить программу, отображающую на экране дисплея в </w:t>
      </w:r>
      <w:r w:rsidR="00F53E79">
        <w:rPr>
          <w:szCs w:val="28"/>
        </w:rPr>
        <w:t xml:space="preserve">текстовом </w:t>
      </w:r>
      <w:r>
        <w:rPr>
          <w:szCs w:val="28"/>
        </w:rPr>
        <w:t xml:space="preserve"> режиме исходные данные и требуемые результаты. </w:t>
      </w:r>
      <w:r w:rsidR="00F53E79">
        <w:rPr>
          <w:szCs w:val="28"/>
        </w:rPr>
        <w:t xml:space="preserve">Реализовать ввод исходных данных </w:t>
      </w:r>
      <w:r w:rsidR="00E175C7">
        <w:rPr>
          <w:szCs w:val="28"/>
        </w:rPr>
        <w:t>следующими способами по выбору пользователя:</w:t>
      </w:r>
    </w:p>
    <w:p w:rsidR="00162DB3" w:rsidRDefault="00E175C7" w:rsidP="00E175C7">
      <w:pPr>
        <w:numPr>
          <w:ilvl w:val="0"/>
          <w:numId w:val="2"/>
        </w:numPr>
        <w:rPr>
          <w:szCs w:val="28"/>
        </w:rPr>
      </w:pPr>
      <w:r>
        <w:rPr>
          <w:szCs w:val="28"/>
        </w:rPr>
        <w:t>Вручную с клавиатуры;</w:t>
      </w:r>
    </w:p>
    <w:p w:rsidR="00E175C7" w:rsidRDefault="00E175C7" w:rsidP="00E175C7">
      <w:pPr>
        <w:numPr>
          <w:ilvl w:val="0"/>
          <w:numId w:val="2"/>
        </w:numPr>
        <w:jc w:val="both"/>
        <w:rPr>
          <w:szCs w:val="28"/>
        </w:rPr>
      </w:pPr>
      <w:r>
        <w:rPr>
          <w:szCs w:val="28"/>
        </w:rPr>
        <w:t>С помощью генератора псевдослучайных чисел.</w:t>
      </w:r>
    </w:p>
    <w:p w:rsidR="000F2597" w:rsidRDefault="000F2597" w:rsidP="000F2597"/>
    <w:p w:rsidR="000F2597" w:rsidRDefault="0082170F" w:rsidP="00EE1C8F">
      <w:pPr>
        <w:pStyle w:val="3"/>
      </w:pPr>
      <w:bookmarkStart w:id="32" w:name="_Toc193729760"/>
      <w:r>
        <w:t>5</w:t>
      </w:r>
      <w:r w:rsidR="000F2597">
        <w:t>.2. Методические указания к выполнению работы</w:t>
      </w:r>
      <w:bookmarkEnd w:id="32"/>
    </w:p>
    <w:p w:rsidR="00D31D9D" w:rsidRDefault="00D31D9D" w:rsidP="00D31D9D">
      <w:pPr>
        <w:ind w:firstLine="708"/>
      </w:pPr>
      <w:r>
        <w:t>Номер индивидуального задания для выполнения указан в журнале сдачи лабораторных работ (столбец «№ инд. задания»).</w:t>
      </w:r>
    </w:p>
    <w:p w:rsidR="000F2597" w:rsidRDefault="000F2597" w:rsidP="000F2597"/>
    <w:p w:rsidR="000F2597" w:rsidRDefault="0082170F" w:rsidP="00EE1C8F">
      <w:pPr>
        <w:pStyle w:val="3"/>
      </w:pPr>
      <w:bookmarkStart w:id="33" w:name="_Toc193729761"/>
      <w:r>
        <w:t>5</w:t>
      </w:r>
      <w:r w:rsidR="000F2597">
        <w:t>.3. Варианты индивидуальных заданий</w:t>
      </w:r>
      <w:bookmarkEnd w:id="33"/>
    </w:p>
    <w:p w:rsidR="00B115FB" w:rsidRDefault="00B115FB" w:rsidP="00B115FB">
      <w:pPr>
        <w:pStyle w:val="9"/>
        <w:jc w:val="right"/>
      </w:pPr>
      <w:r>
        <w:t xml:space="preserve">Таблица </w:t>
      </w:r>
      <w:r w:rsidR="0082170F">
        <w:t>5</w:t>
      </w:r>
      <w:r>
        <w:t>.3.1. Варианты заданий к лабораторной работе №</w:t>
      </w:r>
      <w:r w:rsidR="0048685E">
        <w:t xml:space="preserve"> 4</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01"/>
        <w:gridCol w:w="8469"/>
      </w:tblGrid>
      <w:tr w:rsidR="00B115FB" w:rsidRPr="00B164E7" w:rsidTr="00B164E7">
        <w:tc>
          <w:tcPr>
            <w:tcW w:w="1101" w:type="dxa"/>
          </w:tcPr>
          <w:p w:rsidR="00B115FB" w:rsidRPr="00B164E7" w:rsidRDefault="00B115FB" w:rsidP="00B164E7">
            <w:pPr>
              <w:jc w:val="center"/>
              <w:rPr>
                <w:b/>
                <w:szCs w:val="28"/>
              </w:rPr>
            </w:pPr>
            <w:r w:rsidRPr="00B164E7">
              <w:rPr>
                <w:b/>
                <w:szCs w:val="28"/>
              </w:rPr>
              <w:t>№</w:t>
            </w:r>
          </w:p>
        </w:tc>
        <w:tc>
          <w:tcPr>
            <w:tcW w:w="8469" w:type="dxa"/>
          </w:tcPr>
          <w:p w:rsidR="00B115FB" w:rsidRPr="00B164E7" w:rsidRDefault="00B115FB" w:rsidP="00B164E7">
            <w:pPr>
              <w:jc w:val="center"/>
              <w:rPr>
                <w:b/>
                <w:szCs w:val="28"/>
              </w:rPr>
            </w:pPr>
            <w:r w:rsidRPr="00B164E7">
              <w:rPr>
                <w:b/>
                <w:szCs w:val="28"/>
              </w:rPr>
              <w:t>Задание</w:t>
            </w:r>
          </w:p>
        </w:tc>
      </w:tr>
      <w:tr w:rsidR="00B115FB" w:rsidRPr="00B164E7" w:rsidTr="00B164E7">
        <w:tc>
          <w:tcPr>
            <w:tcW w:w="1101" w:type="dxa"/>
          </w:tcPr>
          <w:p w:rsidR="00B115FB" w:rsidRPr="00B164E7" w:rsidRDefault="00B115FB" w:rsidP="00B164E7">
            <w:pPr>
              <w:jc w:val="right"/>
              <w:rPr>
                <w:szCs w:val="28"/>
              </w:rPr>
            </w:pPr>
            <w:r w:rsidRPr="00B164E7">
              <w:rPr>
                <w:szCs w:val="28"/>
              </w:rPr>
              <w:t>1</w:t>
            </w:r>
          </w:p>
        </w:tc>
        <w:tc>
          <w:tcPr>
            <w:tcW w:w="8469" w:type="dxa"/>
          </w:tcPr>
          <w:p w:rsidR="00B115FB" w:rsidRPr="00B164E7" w:rsidRDefault="00B115FB" w:rsidP="00B164E7">
            <w:pPr>
              <w:jc w:val="both"/>
              <w:rPr>
                <w:szCs w:val="28"/>
              </w:rPr>
            </w:pPr>
            <w:r w:rsidRPr="00B164E7">
              <w:rPr>
                <w:rFonts w:hint="eastAsia"/>
                <w:szCs w:val="28"/>
              </w:rPr>
              <w:t>Из</w:t>
            </w:r>
            <w:r w:rsidRPr="00B164E7">
              <w:rPr>
                <w:szCs w:val="28"/>
              </w:rPr>
              <w:t xml:space="preserve"> </w:t>
            </w:r>
            <w:r w:rsidRPr="00B164E7">
              <w:rPr>
                <w:rFonts w:hint="eastAsia"/>
                <w:szCs w:val="28"/>
              </w:rPr>
              <w:t>за</w:t>
            </w:r>
            <w:r w:rsidRPr="00B164E7">
              <w:rPr>
                <w:szCs w:val="28"/>
              </w:rPr>
              <w:t>д</w:t>
            </w:r>
            <w:r w:rsidRPr="00B164E7">
              <w:rPr>
                <w:rFonts w:hint="eastAsia"/>
                <w:szCs w:val="28"/>
              </w:rPr>
              <w:t>анного</w:t>
            </w:r>
            <w:r w:rsidRPr="00B164E7">
              <w:rPr>
                <w:szCs w:val="28"/>
              </w:rPr>
              <w:t xml:space="preserve"> </w:t>
            </w:r>
            <w:r w:rsidRPr="00B164E7">
              <w:rPr>
                <w:rFonts w:hint="eastAsia"/>
                <w:szCs w:val="28"/>
              </w:rPr>
              <w:t>множества</w:t>
            </w:r>
            <w:r w:rsidRPr="00B164E7">
              <w:rPr>
                <w:szCs w:val="28"/>
              </w:rPr>
              <w:t xml:space="preserve"> </w:t>
            </w:r>
            <w:r w:rsidRPr="00B164E7">
              <w:rPr>
                <w:rFonts w:hint="eastAsia"/>
                <w:szCs w:val="28"/>
              </w:rPr>
              <w:t>точек</w:t>
            </w:r>
            <w:r w:rsidRPr="00B164E7">
              <w:rPr>
                <w:szCs w:val="28"/>
              </w:rPr>
              <w:t xml:space="preserve"> </w:t>
            </w:r>
            <w:r w:rsidRPr="00B164E7">
              <w:rPr>
                <w:rFonts w:hint="eastAsia"/>
                <w:szCs w:val="28"/>
              </w:rPr>
              <w:t>на</w:t>
            </w:r>
            <w:r w:rsidRPr="00B164E7">
              <w:rPr>
                <w:szCs w:val="28"/>
              </w:rPr>
              <w:t xml:space="preserve"> </w:t>
            </w:r>
            <w:r w:rsidRPr="00B164E7">
              <w:rPr>
                <w:rFonts w:hint="eastAsia"/>
                <w:szCs w:val="28"/>
              </w:rPr>
              <w:t>плоскости</w:t>
            </w:r>
            <w:r w:rsidRPr="00B164E7">
              <w:rPr>
                <w:szCs w:val="28"/>
              </w:rPr>
              <w:t xml:space="preserve"> </w:t>
            </w:r>
            <w:r w:rsidRPr="00B164E7">
              <w:rPr>
                <w:rFonts w:hint="eastAsia"/>
                <w:szCs w:val="28"/>
              </w:rPr>
              <w:t>выбрать</w:t>
            </w:r>
            <w:r w:rsidRPr="00B164E7">
              <w:rPr>
                <w:szCs w:val="28"/>
              </w:rPr>
              <w:t xml:space="preserve"> </w:t>
            </w:r>
            <w:r w:rsidRPr="00B164E7">
              <w:rPr>
                <w:rFonts w:hint="eastAsia"/>
                <w:szCs w:val="28"/>
              </w:rPr>
              <w:t>две</w:t>
            </w:r>
            <w:r w:rsidRPr="00B164E7">
              <w:rPr>
                <w:szCs w:val="28"/>
              </w:rPr>
              <w:t xml:space="preserve"> </w:t>
            </w:r>
            <w:r w:rsidRPr="00B164E7">
              <w:rPr>
                <w:rFonts w:hint="eastAsia"/>
                <w:szCs w:val="28"/>
              </w:rPr>
              <w:t>различные</w:t>
            </w:r>
            <w:r w:rsidRPr="00B164E7">
              <w:rPr>
                <w:szCs w:val="28"/>
              </w:rPr>
              <w:t xml:space="preserve"> </w:t>
            </w:r>
            <w:r w:rsidRPr="00B164E7">
              <w:rPr>
                <w:rFonts w:hint="eastAsia"/>
                <w:szCs w:val="28"/>
              </w:rPr>
              <w:t>точки</w:t>
            </w:r>
            <w:r w:rsidRPr="00B164E7">
              <w:rPr>
                <w:szCs w:val="28"/>
              </w:rPr>
              <w:t xml:space="preserve"> </w:t>
            </w:r>
            <w:r w:rsidRPr="00B164E7">
              <w:rPr>
                <w:rFonts w:hint="eastAsia"/>
                <w:szCs w:val="28"/>
              </w:rPr>
              <w:t>так</w:t>
            </w:r>
            <w:r w:rsidRPr="00B164E7">
              <w:rPr>
                <w:szCs w:val="28"/>
              </w:rPr>
              <w:t xml:space="preserve">, </w:t>
            </w:r>
            <w:r w:rsidRPr="00B164E7">
              <w:rPr>
                <w:rFonts w:hint="eastAsia"/>
                <w:szCs w:val="28"/>
              </w:rPr>
              <w:t>что</w:t>
            </w:r>
            <w:r w:rsidRPr="00B164E7">
              <w:rPr>
                <w:szCs w:val="28"/>
              </w:rPr>
              <w:t xml:space="preserve"> </w:t>
            </w:r>
            <w:r w:rsidRPr="00B164E7">
              <w:rPr>
                <w:rFonts w:hint="eastAsia"/>
                <w:szCs w:val="28"/>
              </w:rPr>
              <w:t>бы</w:t>
            </w:r>
            <w:r w:rsidRPr="00B164E7">
              <w:rPr>
                <w:szCs w:val="28"/>
              </w:rPr>
              <w:t xml:space="preserve"> </w:t>
            </w:r>
            <w:r w:rsidRPr="00B164E7">
              <w:rPr>
                <w:rFonts w:hint="eastAsia"/>
                <w:szCs w:val="28"/>
              </w:rPr>
              <w:t>количества</w:t>
            </w:r>
            <w:r w:rsidRPr="00B164E7">
              <w:rPr>
                <w:szCs w:val="28"/>
              </w:rPr>
              <w:t xml:space="preserve"> </w:t>
            </w:r>
            <w:r w:rsidRPr="00B164E7">
              <w:rPr>
                <w:rFonts w:hint="eastAsia"/>
                <w:szCs w:val="28"/>
              </w:rPr>
              <w:t>точек</w:t>
            </w:r>
            <w:r w:rsidRPr="00B164E7">
              <w:rPr>
                <w:szCs w:val="28"/>
              </w:rPr>
              <w:t xml:space="preserve">, </w:t>
            </w:r>
            <w:r w:rsidRPr="00B164E7">
              <w:rPr>
                <w:rFonts w:hint="eastAsia"/>
                <w:szCs w:val="28"/>
              </w:rPr>
              <w:t>лежащих</w:t>
            </w:r>
            <w:r w:rsidRPr="00B164E7">
              <w:rPr>
                <w:szCs w:val="28"/>
              </w:rPr>
              <w:t xml:space="preserve"> </w:t>
            </w:r>
            <w:r w:rsidRPr="00B164E7">
              <w:rPr>
                <w:rFonts w:hint="eastAsia"/>
                <w:szCs w:val="28"/>
              </w:rPr>
              <w:t>по</w:t>
            </w:r>
            <w:r w:rsidRPr="00B164E7">
              <w:rPr>
                <w:szCs w:val="28"/>
              </w:rPr>
              <w:t xml:space="preserve"> </w:t>
            </w:r>
            <w:r w:rsidRPr="00B164E7">
              <w:rPr>
                <w:rFonts w:hint="eastAsia"/>
                <w:szCs w:val="28"/>
              </w:rPr>
              <w:t>разные</w:t>
            </w:r>
            <w:r w:rsidRPr="00B164E7">
              <w:rPr>
                <w:szCs w:val="28"/>
              </w:rPr>
              <w:t xml:space="preserve"> </w:t>
            </w:r>
            <w:r w:rsidRPr="00B164E7">
              <w:rPr>
                <w:rFonts w:hint="eastAsia"/>
                <w:szCs w:val="28"/>
              </w:rPr>
              <w:t>стороны</w:t>
            </w:r>
            <w:r w:rsidRPr="00B164E7">
              <w:rPr>
                <w:szCs w:val="28"/>
              </w:rPr>
              <w:t xml:space="preserve"> </w:t>
            </w:r>
            <w:r w:rsidRPr="00B164E7">
              <w:rPr>
                <w:rFonts w:hint="eastAsia"/>
                <w:szCs w:val="28"/>
              </w:rPr>
              <w:t>прямой</w:t>
            </w:r>
            <w:r w:rsidRPr="00B164E7">
              <w:rPr>
                <w:szCs w:val="28"/>
              </w:rPr>
              <w:t xml:space="preserve">, </w:t>
            </w:r>
            <w:r w:rsidRPr="00B164E7">
              <w:rPr>
                <w:rFonts w:hint="eastAsia"/>
                <w:szCs w:val="28"/>
              </w:rPr>
              <w:t>проходящей</w:t>
            </w:r>
            <w:r w:rsidRPr="00B164E7">
              <w:rPr>
                <w:szCs w:val="28"/>
              </w:rPr>
              <w:t xml:space="preserve"> </w:t>
            </w:r>
            <w:r w:rsidRPr="00B164E7">
              <w:rPr>
                <w:rFonts w:hint="eastAsia"/>
                <w:szCs w:val="28"/>
              </w:rPr>
              <w:t>через</w:t>
            </w:r>
            <w:r w:rsidRPr="00B164E7">
              <w:rPr>
                <w:szCs w:val="28"/>
              </w:rPr>
              <w:t xml:space="preserve"> </w:t>
            </w:r>
            <w:r w:rsidRPr="00B164E7">
              <w:rPr>
                <w:rFonts w:hint="eastAsia"/>
                <w:szCs w:val="28"/>
              </w:rPr>
              <w:t>эти</w:t>
            </w:r>
            <w:r w:rsidRPr="00B164E7">
              <w:rPr>
                <w:szCs w:val="28"/>
              </w:rPr>
              <w:t xml:space="preserve"> </w:t>
            </w:r>
            <w:r w:rsidRPr="00B164E7">
              <w:rPr>
                <w:rFonts w:hint="eastAsia"/>
                <w:szCs w:val="28"/>
              </w:rPr>
              <w:t>две</w:t>
            </w:r>
            <w:r w:rsidRPr="00B164E7">
              <w:rPr>
                <w:szCs w:val="28"/>
              </w:rPr>
              <w:t xml:space="preserve"> </w:t>
            </w:r>
            <w:r w:rsidRPr="00B164E7">
              <w:rPr>
                <w:rFonts w:hint="eastAsia"/>
                <w:szCs w:val="28"/>
              </w:rPr>
              <w:t>точки</w:t>
            </w:r>
            <w:r w:rsidRPr="00B164E7">
              <w:rPr>
                <w:szCs w:val="28"/>
              </w:rPr>
              <w:t xml:space="preserve">, </w:t>
            </w:r>
            <w:r w:rsidRPr="00B164E7">
              <w:rPr>
                <w:rFonts w:hint="eastAsia"/>
                <w:szCs w:val="28"/>
              </w:rPr>
              <w:t>различались</w:t>
            </w:r>
            <w:r w:rsidRPr="00B164E7">
              <w:rPr>
                <w:szCs w:val="28"/>
              </w:rPr>
              <w:t xml:space="preserve"> </w:t>
            </w:r>
            <w:r w:rsidRPr="00B164E7">
              <w:rPr>
                <w:rFonts w:hint="eastAsia"/>
                <w:szCs w:val="28"/>
              </w:rPr>
              <w:t>наименьшим</w:t>
            </w:r>
            <w:r w:rsidRPr="00B164E7">
              <w:rPr>
                <w:szCs w:val="28"/>
              </w:rPr>
              <w:t xml:space="preserve"> </w:t>
            </w:r>
            <w:r w:rsidRPr="00B164E7">
              <w:rPr>
                <w:rFonts w:hint="eastAsia"/>
                <w:szCs w:val="28"/>
              </w:rPr>
              <w:t>образом</w:t>
            </w:r>
            <w:r w:rsidRPr="00B164E7">
              <w:rPr>
                <w:szCs w:val="28"/>
              </w:rPr>
              <w:t>.</w:t>
            </w:r>
          </w:p>
        </w:tc>
      </w:tr>
      <w:tr w:rsidR="00B115FB" w:rsidRPr="00B164E7" w:rsidTr="00B164E7">
        <w:tc>
          <w:tcPr>
            <w:tcW w:w="1101" w:type="dxa"/>
          </w:tcPr>
          <w:p w:rsidR="00B115FB" w:rsidRPr="00B164E7" w:rsidRDefault="00B115FB" w:rsidP="00B164E7">
            <w:pPr>
              <w:jc w:val="right"/>
              <w:rPr>
                <w:szCs w:val="28"/>
              </w:rPr>
            </w:pPr>
            <w:r w:rsidRPr="00B164E7">
              <w:rPr>
                <w:szCs w:val="28"/>
              </w:rPr>
              <w:t>2</w:t>
            </w:r>
          </w:p>
        </w:tc>
        <w:tc>
          <w:tcPr>
            <w:tcW w:w="8469" w:type="dxa"/>
          </w:tcPr>
          <w:p w:rsidR="00B115FB" w:rsidRPr="00B164E7" w:rsidRDefault="00B115FB" w:rsidP="00B164E7">
            <w:pPr>
              <w:jc w:val="both"/>
              <w:rPr>
                <w:szCs w:val="28"/>
              </w:rPr>
            </w:pPr>
            <w:r w:rsidRPr="00B164E7">
              <w:rPr>
                <w:rFonts w:hint="eastAsia"/>
                <w:szCs w:val="28"/>
              </w:rPr>
              <w:t>Заданно</w:t>
            </w:r>
            <w:r w:rsidRPr="00B164E7">
              <w:rPr>
                <w:szCs w:val="28"/>
              </w:rPr>
              <w:t xml:space="preserve"> </w:t>
            </w:r>
            <w:r w:rsidRPr="00B164E7">
              <w:rPr>
                <w:rFonts w:hint="eastAsia"/>
                <w:szCs w:val="28"/>
              </w:rPr>
              <w:t>множество</w:t>
            </w:r>
            <w:r w:rsidRPr="00B164E7">
              <w:rPr>
                <w:szCs w:val="28"/>
              </w:rPr>
              <w:t xml:space="preserve"> </w:t>
            </w:r>
            <w:r w:rsidRPr="00B164E7">
              <w:rPr>
                <w:rFonts w:hint="eastAsia"/>
                <w:szCs w:val="28"/>
              </w:rPr>
              <w:t>М</w:t>
            </w:r>
            <w:r w:rsidRPr="00B164E7">
              <w:rPr>
                <w:szCs w:val="28"/>
              </w:rPr>
              <w:t xml:space="preserve"> </w:t>
            </w:r>
            <w:r w:rsidRPr="00B164E7">
              <w:rPr>
                <w:rFonts w:hint="eastAsia"/>
                <w:szCs w:val="28"/>
              </w:rPr>
              <w:t>точек</w:t>
            </w:r>
            <w:r w:rsidRPr="00B164E7">
              <w:rPr>
                <w:szCs w:val="28"/>
              </w:rPr>
              <w:t xml:space="preserve"> </w:t>
            </w:r>
            <w:r w:rsidRPr="00B164E7">
              <w:rPr>
                <w:rFonts w:hint="eastAsia"/>
                <w:szCs w:val="28"/>
              </w:rPr>
              <w:t>на</w:t>
            </w:r>
            <w:r w:rsidRPr="00B164E7">
              <w:rPr>
                <w:szCs w:val="28"/>
              </w:rPr>
              <w:t xml:space="preserve"> </w:t>
            </w:r>
            <w:r w:rsidRPr="00B164E7">
              <w:rPr>
                <w:rFonts w:hint="eastAsia"/>
                <w:szCs w:val="28"/>
              </w:rPr>
              <w:t>плоскости</w:t>
            </w:r>
            <w:r w:rsidRPr="00B164E7">
              <w:rPr>
                <w:szCs w:val="28"/>
              </w:rPr>
              <w:t>. О</w:t>
            </w:r>
            <w:r w:rsidRPr="00B164E7">
              <w:rPr>
                <w:rFonts w:hint="eastAsia"/>
                <w:szCs w:val="28"/>
              </w:rPr>
              <w:t>пределить</w:t>
            </w:r>
            <w:r w:rsidRPr="00B164E7">
              <w:rPr>
                <w:szCs w:val="28"/>
              </w:rPr>
              <w:t xml:space="preserve"> </w:t>
            </w:r>
            <w:r w:rsidRPr="00B164E7">
              <w:rPr>
                <w:rFonts w:hint="eastAsia"/>
                <w:szCs w:val="28"/>
              </w:rPr>
              <w:t>верно</w:t>
            </w:r>
            <w:r w:rsidRPr="00B164E7">
              <w:rPr>
                <w:szCs w:val="28"/>
              </w:rPr>
              <w:t xml:space="preserve"> </w:t>
            </w:r>
            <w:r w:rsidRPr="00B164E7">
              <w:rPr>
                <w:rFonts w:hint="eastAsia"/>
                <w:szCs w:val="28"/>
              </w:rPr>
              <w:t>ли</w:t>
            </w:r>
            <w:r w:rsidRPr="00B164E7">
              <w:rPr>
                <w:szCs w:val="28"/>
              </w:rPr>
              <w:t xml:space="preserve">, </w:t>
            </w:r>
            <w:r w:rsidRPr="00B164E7">
              <w:rPr>
                <w:rFonts w:hint="eastAsia"/>
                <w:szCs w:val="28"/>
              </w:rPr>
              <w:t>что</w:t>
            </w:r>
            <w:r w:rsidRPr="00B164E7">
              <w:rPr>
                <w:szCs w:val="28"/>
              </w:rPr>
              <w:t xml:space="preserve"> </w:t>
            </w:r>
            <w:r w:rsidRPr="00B164E7">
              <w:rPr>
                <w:rFonts w:hint="eastAsia"/>
                <w:szCs w:val="28"/>
              </w:rPr>
              <w:t>для</w:t>
            </w:r>
            <w:r w:rsidRPr="00B164E7">
              <w:rPr>
                <w:szCs w:val="28"/>
              </w:rPr>
              <w:t xml:space="preserve"> </w:t>
            </w:r>
            <w:r w:rsidRPr="00B164E7">
              <w:rPr>
                <w:rFonts w:hint="eastAsia"/>
                <w:szCs w:val="28"/>
              </w:rPr>
              <w:t>каждой</w:t>
            </w:r>
            <w:r w:rsidRPr="00B164E7">
              <w:rPr>
                <w:szCs w:val="28"/>
              </w:rPr>
              <w:t xml:space="preserve"> </w:t>
            </w:r>
            <w:r w:rsidRPr="00B164E7">
              <w:rPr>
                <w:rFonts w:hint="eastAsia"/>
                <w:szCs w:val="28"/>
              </w:rPr>
              <w:t>точки</w:t>
            </w:r>
            <w:proofErr w:type="gramStart"/>
            <w:r w:rsidRPr="00B164E7">
              <w:rPr>
                <w:szCs w:val="28"/>
              </w:rPr>
              <w:t xml:space="preserve"> </w:t>
            </w:r>
            <w:r w:rsidRPr="00B164E7">
              <w:rPr>
                <w:rFonts w:hint="eastAsia"/>
                <w:szCs w:val="28"/>
              </w:rPr>
              <w:t>А</w:t>
            </w:r>
            <w:proofErr w:type="gramEnd"/>
            <w:r w:rsidRPr="00B164E7">
              <w:rPr>
                <w:position w:val="-4"/>
                <w:szCs w:val="28"/>
              </w:rPr>
              <w:object w:dxaOrig="200" w:dyaOrig="200">
                <v:shape id="_x0000_i1112" type="#_x0000_t75" style="width:10pt;height:10pt" o:ole="">
                  <v:imagedata r:id="rId181" o:title=""/>
                </v:shape>
                <o:OLEObject Type="Embed" ProgID="Equation.3" ShapeID="_x0000_i1112" DrawAspect="Content" ObjectID="_1536601447" r:id="rId182"/>
              </w:object>
            </w:r>
            <w:r w:rsidRPr="00B164E7">
              <w:rPr>
                <w:rFonts w:hint="eastAsia"/>
                <w:szCs w:val="28"/>
              </w:rPr>
              <w:t>М</w:t>
            </w:r>
            <w:r w:rsidRPr="00B164E7">
              <w:rPr>
                <w:szCs w:val="28"/>
              </w:rPr>
              <w:t xml:space="preserve"> </w:t>
            </w:r>
            <w:r w:rsidRPr="00B164E7">
              <w:rPr>
                <w:rFonts w:hint="eastAsia"/>
                <w:szCs w:val="28"/>
              </w:rPr>
              <w:t>существует</w:t>
            </w:r>
            <w:r w:rsidRPr="00B164E7">
              <w:rPr>
                <w:szCs w:val="28"/>
              </w:rPr>
              <w:t xml:space="preserve"> </w:t>
            </w:r>
            <w:r w:rsidRPr="00B164E7">
              <w:rPr>
                <w:rFonts w:hint="eastAsia"/>
                <w:szCs w:val="28"/>
              </w:rPr>
              <w:t>точка</w:t>
            </w:r>
            <w:r w:rsidRPr="00B164E7">
              <w:rPr>
                <w:szCs w:val="28"/>
              </w:rPr>
              <w:t xml:space="preserve"> </w:t>
            </w:r>
            <w:r w:rsidRPr="00B164E7">
              <w:rPr>
                <w:rFonts w:hint="eastAsia"/>
                <w:szCs w:val="28"/>
              </w:rPr>
              <w:t>В</w:t>
            </w:r>
            <w:r w:rsidRPr="00B164E7">
              <w:rPr>
                <w:position w:val="-4"/>
                <w:szCs w:val="28"/>
              </w:rPr>
              <w:object w:dxaOrig="200" w:dyaOrig="200">
                <v:shape id="_x0000_i1113" type="#_x0000_t75" style="width:10pt;height:10pt" o:ole="">
                  <v:imagedata r:id="rId183" o:title=""/>
                </v:shape>
                <o:OLEObject Type="Embed" ProgID="Equation.3" ShapeID="_x0000_i1113" DrawAspect="Content" ObjectID="_1536601448" r:id="rId184"/>
              </w:object>
            </w:r>
            <w:r w:rsidRPr="00B164E7">
              <w:rPr>
                <w:rFonts w:hint="eastAsia"/>
                <w:szCs w:val="28"/>
              </w:rPr>
              <w:t>М</w:t>
            </w:r>
            <w:r w:rsidRPr="00B164E7">
              <w:rPr>
                <w:szCs w:val="28"/>
              </w:rPr>
              <w:t xml:space="preserve"> </w:t>
            </w:r>
            <w:r w:rsidRPr="00B164E7">
              <w:rPr>
                <w:rFonts w:hint="eastAsia"/>
                <w:szCs w:val="28"/>
              </w:rPr>
              <w:t>такая</w:t>
            </w:r>
            <w:r w:rsidRPr="00B164E7">
              <w:rPr>
                <w:szCs w:val="28"/>
              </w:rPr>
              <w:t xml:space="preserve">, </w:t>
            </w:r>
            <w:r w:rsidRPr="00B164E7">
              <w:rPr>
                <w:rFonts w:hint="eastAsia"/>
                <w:szCs w:val="28"/>
              </w:rPr>
              <w:t>что</w:t>
            </w:r>
            <w:r w:rsidRPr="00B164E7">
              <w:rPr>
                <w:szCs w:val="28"/>
              </w:rPr>
              <w:t xml:space="preserve"> </w:t>
            </w:r>
            <w:r w:rsidRPr="00B164E7">
              <w:rPr>
                <w:rFonts w:hint="eastAsia"/>
                <w:szCs w:val="28"/>
              </w:rPr>
              <w:t>не</w:t>
            </w:r>
            <w:r w:rsidRPr="00B164E7">
              <w:rPr>
                <w:szCs w:val="28"/>
              </w:rPr>
              <w:t xml:space="preserve"> </w:t>
            </w:r>
            <w:r w:rsidRPr="00B164E7">
              <w:rPr>
                <w:rFonts w:hint="eastAsia"/>
                <w:szCs w:val="28"/>
              </w:rPr>
              <w:t>существует</w:t>
            </w:r>
            <w:r w:rsidRPr="00B164E7">
              <w:rPr>
                <w:szCs w:val="28"/>
              </w:rPr>
              <w:t xml:space="preserve"> </w:t>
            </w:r>
            <w:r w:rsidRPr="00B164E7">
              <w:rPr>
                <w:rFonts w:hint="eastAsia"/>
                <w:szCs w:val="28"/>
              </w:rPr>
              <w:t>двух</w:t>
            </w:r>
            <w:r w:rsidRPr="00B164E7">
              <w:rPr>
                <w:szCs w:val="28"/>
              </w:rPr>
              <w:t xml:space="preserve"> </w:t>
            </w:r>
            <w:r w:rsidRPr="00B164E7">
              <w:rPr>
                <w:rFonts w:hint="eastAsia"/>
                <w:szCs w:val="28"/>
              </w:rPr>
              <w:t>точек</w:t>
            </w:r>
            <w:r w:rsidRPr="00B164E7">
              <w:rPr>
                <w:szCs w:val="28"/>
              </w:rPr>
              <w:t xml:space="preserve"> </w:t>
            </w:r>
            <w:r w:rsidRPr="00B164E7">
              <w:rPr>
                <w:rFonts w:hint="eastAsia"/>
                <w:szCs w:val="28"/>
              </w:rPr>
              <w:t>М</w:t>
            </w:r>
            <w:r w:rsidRPr="00B164E7">
              <w:rPr>
                <w:szCs w:val="28"/>
              </w:rPr>
              <w:t xml:space="preserve">, </w:t>
            </w:r>
            <w:r w:rsidRPr="00B164E7">
              <w:rPr>
                <w:rFonts w:hint="eastAsia"/>
                <w:szCs w:val="28"/>
              </w:rPr>
              <w:t>лежащих</w:t>
            </w:r>
            <w:r w:rsidRPr="00B164E7">
              <w:rPr>
                <w:szCs w:val="28"/>
              </w:rPr>
              <w:t xml:space="preserve"> </w:t>
            </w:r>
            <w:r w:rsidRPr="00B164E7">
              <w:rPr>
                <w:rFonts w:hint="eastAsia"/>
                <w:szCs w:val="28"/>
              </w:rPr>
              <w:t>по</w:t>
            </w:r>
            <w:r w:rsidRPr="00B164E7">
              <w:rPr>
                <w:szCs w:val="28"/>
              </w:rPr>
              <w:t xml:space="preserve"> </w:t>
            </w:r>
            <w:r w:rsidRPr="00B164E7">
              <w:rPr>
                <w:rFonts w:hint="eastAsia"/>
                <w:szCs w:val="28"/>
              </w:rPr>
              <w:t>разные</w:t>
            </w:r>
            <w:r w:rsidRPr="00B164E7">
              <w:rPr>
                <w:szCs w:val="28"/>
              </w:rPr>
              <w:t xml:space="preserve"> </w:t>
            </w:r>
            <w:r w:rsidRPr="00B164E7">
              <w:rPr>
                <w:rFonts w:hint="eastAsia"/>
                <w:szCs w:val="28"/>
              </w:rPr>
              <w:t>стороны</w:t>
            </w:r>
            <w:r w:rsidRPr="00B164E7">
              <w:rPr>
                <w:szCs w:val="28"/>
              </w:rPr>
              <w:t xml:space="preserve"> </w:t>
            </w:r>
            <w:r w:rsidRPr="00B164E7">
              <w:rPr>
                <w:rFonts w:hint="eastAsia"/>
                <w:szCs w:val="28"/>
              </w:rPr>
              <w:t>от</w:t>
            </w:r>
            <w:r w:rsidRPr="00B164E7">
              <w:rPr>
                <w:szCs w:val="28"/>
              </w:rPr>
              <w:t xml:space="preserve"> </w:t>
            </w:r>
            <w:r w:rsidRPr="00B164E7">
              <w:rPr>
                <w:rFonts w:hint="eastAsia"/>
                <w:szCs w:val="28"/>
              </w:rPr>
              <w:t>прямой</w:t>
            </w:r>
            <w:r w:rsidRPr="00B164E7">
              <w:rPr>
                <w:szCs w:val="28"/>
              </w:rPr>
              <w:t xml:space="preserve"> </w:t>
            </w:r>
            <w:r w:rsidRPr="00B164E7">
              <w:rPr>
                <w:rFonts w:hint="eastAsia"/>
                <w:szCs w:val="28"/>
              </w:rPr>
              <w:t>АВ</w:t>
            </w:r>
          </w:p>
        </w:tc>
      </w:tr>
      <w:tr w:rsidR="00B115FB" w:rsidRPr="00B164E7" w:rsidTr="00B164E7">
        <w:tc>
          <w:tcPr>
            <w:tcW w:w="1101" w:type="dxa"/>
          </w:tcPr>
          <w:p w:rsidR="00B115FB" w:rsidRPr="00B164E7" w:rsidRDefault="00B115FB" w:rsidP="00B164E7">
            <w:pPr>
              <w:jc w:val="right"/>
              <w:rPr>
                <w:szCs w:val="28"/>
              </w:rPr>
            </w:pPr>
            <w:r w:rsidRPr="00B164E7">
              <w:rPr>
                <w:szCs w:val="28"/>
              </w:rPr>
              <w:t>3</w:t>
            </w:r>
          </w:p>
        </w:tc>
        <w:tc>
          <w:tcPr>
            <w:tcW w:w="8469" w:type="dxa"/>
          </w:tcPr>
          <w:p w:rsidR="00B115FB" w:rsidRPr="00B164E7" w:rsidRDefault="00B115FB" w:rsidP="00B164E7">
            <w:pPr>
              <w:jc w:val="both"/>
              <w:rPr>
                <w:szCs w:val="28"/>
              </w:rPr>
            </w:pPr>
            <w:r w:rsidRPr="00B164E7">
              <w:rPr>
                <w:szCs w:val="28"/>
              </w:rPr>
              <w:t>Задано м</w:t>
            </w:r>
            <w:r w:rsidRPr="00B164E7">
              <w:rPr>
                <w:rFonts w:hint="eastAsia"/>
                <w:szCs w:val="28"/>
              </w:rPr>
              <w:t>ножество</w:t>
            </w:r>
            <w:r w:rsidRPr="00B164E7">
              <w:rPr>
                <w:szCs w:val="28"/>
              </w:rPr>
              <w:t xml:space="preserve"> </w:t>
            </w:r>
            <w:proofErr w:type="gramStart"/>
            <w:r w:rsidRPr="00B164E7">
              <w:rPr>
                <w:rFonts w:hint="eastAsia"/>
                <w:szCs w:val="28"/>
              </w:rPr>
              <w:t>прямых</w:t>
            </w:r>
            <w:proofErr w:type="gramEnd"/>
            <w:r w:rsidRPr="00B164E7">
              <w:rPr>
                <w:szCs w:val="28"/>
              </w:rPr>
              <w:t xml:space="preserve"> </w:t>
            </w:r>
            <w:r w:rsidRPr="00B164E7">
              <w:rPr>
                <w:rFonts w:hint="eastAsia"/>
                <w:szCs w:val="28"/>
              </w:rPr>
              <w:t>на</w:t>
            </w:r>
            <w:r w:rsidRPr="00B164E7">
              <w:rPr>
                <w:szCs w:val="28"/>
              </w:rPr>
              <w:t xml:space="preserve"> </w:t>
            </w:r>
            <w:r w:rsidRPr="00B164E7">
              <w:rPr>
                <w:rFonts w:hint="eastAsia"/>
                <w:szCs w:val="28"/>
              </w:rPr>
              <w:t>плоскости</w:t>
            </w:r>
            <w:r w:rsidRPr="00B164E7">
              <w:rPr>
                <w:szCs w:val="28"/>
              </w:rPr>
              <w:t xml:space="preserve"> (своими </w:t>
            </w:r>
            <w:r w:rsidRPr="00B164E7">
              <w:rPr>
                <w:rFonts w:hint="eastAsia"/>
                <w:szCs w:val="28"/>
              </w:rPr>
              <w:t>коэффициентами</w:t>
            </w:r>
            <w:r w:rsidRPr="00B164E7">
              <w:rPr>
                <w:szCs w:val="28"/>
              </w:rPr>
              <w:t xml:space="preserve">). </w:t>
            </w:r>
            <w:r w:rsidRPr="00B164E7">
              <w:rPr>
                <w:rFonts w:hint="eastAsia"/>
                <w:szCs w:val="28"/>
              </w:rPr>
              <w:t>Подсчитать</w:t>
            </w:r>
            <w:r w:rsidRPr="00B164E7">
              <w:rPr>
                <w:szCs w:val="28"/>
              </w:rPr>
              <w:t xml:space="preserve"> </w:t>
            </w:r>
            <w:r w:rsidRPr="00B164E7">
              <w:rPr>
                <w:rFonts w:hint="eastAsia"/>
                <w:szCs w:val="28"/>
              </w:rPr>
              <w:t>количество</w:t>
            </w:r>
            <w:r w:rsidRPr="00B164E7">
              <w:rPr>
                <w:szCs w:val="28"/>
              </w:rPr>
              <w:t xml:space="preserve"> точек </w:t>
            </w:r>
            <w:r w:rsidRPr="00B164E7">
              <w:rPr>
                <w:rFonts w:hint="eastAsia"/>
                <w:szCs w:val="28"/>
              </w:rPr>
              <w:t>пересечения</w:t>
            </w:r>
            <w:r w:rsidRPr="00B164E7">
              <w:rPr>
                <w:szCs w:val="28"/>
              </w:rPr>
              <w:t xml:space="preserve"> </w:t>
            </w:r>
            <w:r w:rsidRPr="00B164E7">
              <w:rPr>
                <w:rFonts w:hint="eastAsia"/>
                <w:szCs w:val="28"/>
              </w:rPr>
              <w:t>этих</w:t>
            </w:r>
            <w:r w:rsidRPr="00B164E7">
              <w:rPr>
                <w:szCs w:val="28"/>
              </w:rPr>
              <w:t xml:space="preserve"> </w:t>
            </w:r>
            <w:r w:rsidRPr="00B164E7">
              <w:rPr>
                <w:rFonts w:hint="eastAsia"/>
                <w:szCs w:val="28"/>
              </w:rPr>
              <w:t>прямых</w:t>
            </w:r>
          </w:p>
        </w:tc>
      </w:tr>
      <w:tr w:rsidR="00B115FB" w:rsidRPr="00B164E7" w:rsidTr="00B164E7">
        <w:tc>
          <w:tcPr>
            <w:tcW w:w="1101" w:type="dxa"/>
          </w:tcPr>
          <w:p w:rsidR="00B115FB" w:rsidRPr="00B164E7" w:rsidRDefault="00B115FB" w:rsidP="00B164E7">
            <w:pPr>
              <w:jc w:val="right"/>
              <w:rPr>
                <w:szCs w:val="28"/>
              </w:rPr>
            </w:pPr>
            <w:r w:rsidRPr="00B164E7">
              <w:rPr>
                <w:szCs w:val="28"/>
              </w:rPr>
              <w:lastRenderedPageBreak/>
              <w:t>4</w:t>
            </w:r>
          </w:p>
        </w:tc>
        <w:tc>
          <w:tcPr>
            <w:tcW w:w="8469" w:type="dxa"/>
          </w:tcPr>
          <w:p w:rsidR="00B115FB" w:rsidRPr="00B164E7" w:rsidRDefault="00B115FB" w:rsidP="00B164E7">
            <w:pPr>
              <w:jc w:val="both"/>
              <w:rPr>
                <w:szCs w:val="28"/>
              </w:rPr>
            </w:pPr>
            <w:r w:rsidRPr="00B164E7">
              <w:rPr>
                <w:rFonts w:hint="eastAsia"/>
                <w:szCs w:val="28"/>
              </w:rPr>
              <w:t>Множество</w:t>
            </w:r>
            <w:r w:rsidRPr="00B164E7">
              <w:rPr>
                <w:szCs w:val="28"/>
              </w:rPr>
              <w:t xml:space="preserve"> </w:t>
            </w:r>
            <w:r w:rsidRPr="00B164E7">
              <w:rPr>
                <w:rFonts w:hint="eastAsia"/>
                <w:szCs w:val="28"/>
              </w:rPr>
              <w:t>точек</w:t>
            </w:r>
            <w:r w:rsidRPr="00B164E7">
              <w:rPr>
                <w:szCs w:val="28"/>
              </w:rPr>
              <w:t xml:space="preserve"> </w:t>
            </w:r>
            <w:r w:rsidRPr="00B164E7">
              <w:rPr>
                <w:rFonts w:hint="eastAsia"/>
                <w:szCs w:val="28"/>
              </w:rPr>
              <w:t>на</w:t>
            </w:r>
            <w:r w:rsidRPr="00B164E7">
              <w:rPr>
                <w:szCs w:val="28"/>
              </w:rPr>
              <w:t xml:space="preserve"> </w:t>
            </w:r>
            <w:r w:rsidRPr="00B164E7">
              <w:rPr>
                <w:rFonts w:hint="eastAsia"/>
                <w:szCs w:val="28"/>
              </w:rPr>
              <w:t>плоскости</w:t>
            </w:r>
            <w:r w:rsidRPr="00B164E7">
              <w:rPr>
                <w:szCs w:val="28"/>
              </w:rPr>
              <w:t xml:space="preserve"> </w:t>
            </w:r>
            <w:r w:rsidRPr="00B164E7">
              <w:rPr>
                <w:rFonts w:hint="eastAsia"/>
                <w:szCs w:val="28"/>
              </w:rPr>
              <w:t>называется</w:t>
            </w:r>
            <w:r w:rsidRPr="00B164E7">
              <w:rPr>
                <w:szCs w:val="28"/>
              </w:rPr>
              <w:t xml:space="preserve"> </w:t>
            </w:r>
            <w:r w:rsidRPr="00B164E7">
              <w:rPr>
                <w:rFonts w:hint="eastAsia"/>
                <w:szCs w:val="28"/>
              </w:rPr>
              <w:t>регулярным</w:t>
            </w:r>
            <w:r w:rsidRPr="00B164E7">
              <w:rPr>
                <w:szCs w:val="28"/>
              </w:rPr>
              <w:t xml:space="preserve">, </w:t>
            </w:r>
            <w:r w:rsidRPr="00B164E7">
              <w:rPr>
                <w:rFonts w:hint="eastAsia"/>
                <w:szCs w:val="28"/>
              </w:rPr>
              <w:t>если</w:t>
            </w:r>
            <w:r w:rsidRPr="00B164E7">
              <w:rPr>
                <w:szCs w:val="28"/>
              </w:rPr>
              <w:t xml:space="preserve"> </w:t>
            </w:r>
            <w:r w:rsidRPr="00B164E7">
              <w:rPr>
                <w:rFonts w:hint="eastAsia"/>
                <w:szCs w:val="28"/>
              </w:rPr>
              <w:t>вместе</w:t>
            </w:r>
            <w:r w:rsidRPr="00B164E7">
              <w:rPr>
                <w:szCs w:val="28"/>
              </w:rPr>
              <w:t xml:space="preserve"> </w:t>
            </w:r>
            <w:r w:rsidRPr="00B164E7">
              <w:rPr>
                <w:rFonts w:hint="eastAsia"/>
                <w:szCs w:val="28"/>
              </w:rPr>
              <w:t>с</w:t>
            </w:r>
            <w:r w:rsidRPr="00B164E7">
              <w:rPr>
                <w:szCs w:val="28"/>
              </w:rPr>
              <w:t xml:space="preserve"> </w:t>
            </w:r>
            <w:r w:rsidRPr="00B164E7">
              <w:rPr>
                <w:rFonts w:hint="eastAsia"/>
                <w:szCs w:val="28"/>
              </w:rPr>
              <w:t>каждой</w:t>
            </w:r>
            <w:r w:rsidRPr="00B164E7">
              <w:rPr>
                <w:szCs w:val="28"/>
              </w:rPr>
              <w:t xml:space="preserve"> </w:t>
            </w:r>
            <w:r w:rsidRPr="00B164E7">
              <w:rPr>
                <w:rFonts w:hint="eastAsia"/>
                <w:szCs w:val="28"/>
              </w:rPr>
              <w:t>парой</w:t>
            </w:r>
            <w:r w:rsidRPr="00B164E7">
              <w:rPr>
                <w:szCs w:val="28"/>
              </w:rPr>
              <w:t xml:space="preserve"> </w:t>
            </w:r>
            <w:r w:rsidRPr="00B164E7">
              <w:rPr>
                <w:rFonts w:hint="eastAsia"/>
                <w:szCs w:val="28"/>
              </w:rPr>
              <w:t>различных</w:t>
            </w:r>
            <w:r w:rsidRPr="00B164E7">
              <w:rPr>
                <w:szCs w:val="28"/>
              </w:rPr>
              <w:t xml:space="preserve"> </w:t>
            </w:r>
            <w:r w:rsidRPr="00B164E7">
              <w:rPr>
                <w:rFonts w:hint="eastAsia"/>
                <w:szCs w:val="28"/>
              </w:rPr>
              <w:t>точек</w:t>
            </w:r>
            <w:r w:rsidRPr="00B164E7">
              <w:rPr>
                <w:szCs w:val="28"/>
              </w:rPr>
              <w:t xml:space="preserve"> </w:t>
            </w:r>
            <w:r w:rsidRPr="00B164E7">
              <w:rPr>
                <w:rFonts w:hint="eastAsia"/>
                <w:szCs w:val="28"/>
              </w:rPr>
              <w:t>оно</w:t>
            </w:r>
            <w:r w:rsidRPr="00B164E7">
              <w:rPr>
                <w:szCs w:val="28"/>
              </w:rPr>
              <w:t xml:space="preserve"> </w:t>
            </w:r>
            <w:r w:rsidRPr="00B164E7">
              <w:rPr>
                <w:rFonts w:hint="eastAsia"/>
                <w:szCs w:val="28"/>
              </w:rPr>
              <w:t>содержит</w:t>
            </w:r>
            <w:r w:rsidRPr="00B164E7">
              <w:rPr>
                <w:szCs w:val="28"/>
              </w:rPr>
              <w:t xml:space="preserve"> </w:t>
            </w:r>
            <w:r w:rsidRPr="00B164E7">
              <w:rPr>
                <w:rFonts w:hint="eastAsia"/>
                <w:szCs w:val="28"/>
              </w:rPr>
              <w:t>также</w:t>
            </w:r>
            <w:r w:rsidRPr="00B164E7">
              <w:rPr>
                <w:szCs w:val="28"/>
              </w:rPr>
              <w:t xml:space="preserve"> </w:t>
            </w:r>
            <w:r w:rsidRPr="00B164E7">
              <w:rPr>
                <w:rFonts w:hint="eastAsia"/>
                <w:szCs w:val="28"/>
              </w:rPr>
              <w:t>ещё</w:t>
            </w:r>
            <w:r w:rsidRPr="00B164E7">
              <w:rPr>
                <w:szCs w:val="28"/>
              </w:rPr>
              <w:t xml:space="preserve"> </w:t>
            </w:r>
            <w:r w:rsidRPr="00B164E7">
              <w:rPr>
                <w:rFonts w:hint="eastAsia"/>
                <w:szCs w:val="28"/>
              </w:rPr>
              <w:t>одну</w:t>
            </w:r>
            <w:r w:rsidRPr="00B164E7">
              <w:rPr>
                <w:szCs w:val="28"/>
              </w:rPr>
              <w:t xml:space="preserve"> </w:t>
            </w:r>
            <w:r w:rsidRPr="00B164E7">
              <w:rPr>
                <w:rFonts w:hint="eastAsia"/>
                <w:szCs w:val="28"/>
              </w:rPr>
              <w:t>третью</w:t>
            </w:r>
            <w:r w:rsidRPr="00B164E7">
              <w:rPr>
                <w:szCs w:val="28"/>
              </w:rPr>
              <w:t xml:space="preserve"> точку - </w:t>
            </w:r>
            <w:r w:rsidRPr="00B164E7">
              <w:rPr>
                <w:rFonts w:hint="eastAsia"/>
                <w:szCs w:val="28"/>
              </w:rPr>
              <w:t>вершину</w:t>
            </w:r>
            <w:r w:rsidRPr="00B164E7">
              <w:rPr>
                <w:szCs w:val="28"/>
              </w:rPr>
              <w:t xml:space="preserve"> </w:t>
            </w:r>
            <w:r w:rsidRPr="00B164E7">
              <w:rPr>
                <w:rFonts w:hint="eastAsia"/>
                <w:szCs w:val="28"/>
              </w:rPr>
              <w:t>правильного</w:t>
            </w:r>
            <w:r w:rsidRPr="00B164E7">
              <w:rPr>
                <w:szCs w:val="28"/>
              </w:rPr>
              <w:t xml:space="preserve"> </w:t>
            </w:r>
            <w:r w:rsidRPr="00B164E7">
              <w:rPr>
                <w:rFonts w:hint="eastAsia"/>
                <w:szCs w:val="28"/>
              </w:rPr>
              <w:t>треугольника</w:t>
            </w:r>
            <w:r w:rsidRPr="00B164E7">
              <w:rPr>
                <w:szCs w:val="28"/>
              </w:rPr>
              <w:t xml:space="preserve"> </w:t>
            </w:r>
            <w:r w:rsidRPr="00B164E7">
              <w:rPr>
                <w:rFonts w:hint="eastAsia"/>
                <w:szCs w:val="28"/>
              </w:rPr>
              <w:t>с</w:t>
            </w:r>
            <w:r w:rsidRPr="00B164E7">
              <w:rPr>
                <w:szCs w:val="28"/>
              </w:rPr>
              <w:t xml:space="preserve"> </w:t>
            </w:r>
            <w:r w:rsidRPr="00B164E7">
              <w:rPr>
                <w:rFonts w:hint="eastAsia"/>
                <w:szCs w:val="28"/>
              </w:rPr>
              <w:t>вершинами</w:t>
            </w:r>
            <w:r w:rsidRPr="00B164E7">
              <w:rPr>
                <w:szCs w:val="28"/>
              </w:rPr>
              <w:t xml:space="preserve"> </w:t>
            </w:r>
            <w:r w:rsidRPr="00B164E7">
              <w:rPr>
                <w:rFonts w:hint="eastAsia"/>
                <w:szCs w:val="28"/>
              </w:rPr>
              <w:t>в</w:t>
            </w:r>
            <w:r w:rsidRPr="00B164E7">
              <w:rPr>
                <w:szCs w:val="28"/>
              </w:rPr>
              <w:t xml:space="preserve"> </w:t>
            </w:r>
            <w:r w:rsidRPr="00B164E7">
              <w:rPr>
                <w:rFonts w:hint="eastAsia"/>
                <w:szCs w:val="28"/>
              </w:rPr>
              <w:t>этих</w:t>
            </w:r>
            <w:r w:rsidRPr="00B164E7">
              <w:rPr>
                <w:szCs w:val="28"/>
              </w:rPr>
              <w:t xml:space="preserve"> </w:t>
            </w:r>
            <w:r w:rsidRPr="00B164E7">
              <w:rPr>
                <w:rFonts w:hint="eastAsia"/>
                <w:szCs w:val="28"/>
              </w:rPr>
              <w:t>точках</w:t>
            </w:r>
            <w:r w:rsidRPr="00B164E7">
              <w:rPr>
                <w:szCs w:val="28"/>
              </w:rPr>
              <w:t xml:space="preserve">. </w:t>
            </w:r>
            <w:r w:rsidRPr="00B164E7">
              <w:rPr>
                <w:rFonts w:hint="eastAsia"/>
                <w:szCs w:val="28"/>
              </w:rPr>
              <w:t>Определить</w:t>
            </w:r>
            <w:r w:rsidRPr="00B164E7">
              <w:rPr>
                <w:szCs w:val="28"/>
              </w:rPr>
              <w:t xml:space="preserve">, </w:t>
            </w:r>
            <w:r w:rsidRPr="00B164E7">
              <w:rPr>
                <w:rFonts w:hint="eastAsia"/>
                <w:szCs w:val="28"/>
              </w:rPr>
              <w:t>регулярно</w:t>
            </w:r>
            <w:r w:rsidRPr="00B164E7">
              <w:rPr>
                <w:szCs w:val="28"/>
              </w:rPr>
              <w:t xml:space="preserve"> </w:t>
            </w:r>
            <w:r w:rsidRPr="00B164E7">
              <w:rPr>
                <w:rFonts w:hint="eastAsia"/>
                <w:szCs w:val="28"/>
              </w:rPr>
              <w:t>ли</w:t>
            </w:r>
            <w:r w:rsidRPr="00B164E7">
              <w:rPr>
                <w:szCs w:val="28"/>
              </w:rPr>
              <w:t xml:space="preserve"> </w:t>
            </w:r>
            <w:r w:rsidRPr="00B164E7">
              <w:rPr>
                <w:rFonts w:hint="eastAsia"/>
                <w:szCs w:val="28"/>
              </w:rPr>
              <w:t>заданное</w:t>
            </w:r>
            <w:r w:rsidRPr="00B164E7">
              <w:rPr>
                <w:szCs w:val="28"/>
              </w:rPr>
              <w:t xml:space="preserve"> </w:t>
            </w:r>
            <w:r w:rsidRPr="00B164E7">
              <w:rPr>
                <w:rFonts w:hint="eastAsia"/>
                <w:szCs w:val="28"/>
              </w:rPr>
              <w:t>множество</w:t>
            </w:r>
            <w:r w:rsidRPr="00B164E7">
              <w:rPr>
                <w:szCs w:val="28"/>
              </w:rPr>
              <w:t xml:space="preserve"> </w:t>
            </w:r>
            <w:r w:rsidRPr="00B164E7">
              <w:rPr>
                <w:rFonts w:hint="eastAsia"/>
                <w:szCs w:val="28"/>
              </w:rPr>
              <w:t>точек</w:t>
            </w:r>
          </w:p>
        </w:tc>
      </w:tr>
      <w:tr w:rsidR="00B115FB" w:rsidRPr="00B164E7" w:rsidTr="00B164E7">
        <w:tc>
          <w:tcPr>
            <w:tcW w:w="1101" w:type="dxa"/>
          </w:tcPr>
          <w:p w:rsidR="00B115FB" w:rsidRPr="00B164E7" w:rsidRDefault="00B115FB" w:rsidP="00B164E7">
            <w:pPr>
              <w:jc w:val="right"/>
              <w:rPr>
                <w:szCs w:val="28"/>
              </w:rPr>
            </w:pPr>
            <w:r w:rsidRPr="00B164E7">
              <w:rPr>
                <w:szCs w:val="28"/>
              </w:rPr>
              <w:t>5</w:t>
            </w:r>
          </w:p>
        </w:tc>
        <w:tc>
          <w:tcPr>
            <w:tcW w:w="8469" w:type="dxa"/>
          </w:tcPr>
          <w:p w:rsidR="00B115FB" w:rsidRPr="00B164E7" w:rsidRDefault="00B115FB" w:rsidP="00B164E7">
            <w:pPr>
              <w:jc w:val="both"/>
              <w:rPr>
                <w:szCs w:val="28"/>
              </w:rPr>
            </w:pPr>
            <w:r w:rsidRPr="00B164E7">
              <w:rPr>
                <w:rFonts w:hint="eastAsia"/>
                <w:szCs w:val="28"/>
              </w:rPr>
              <w:t>На</w:t>
            </w:r>
            <w:r w:rsidRPr="00B164E7">
              <w:rPr>
                <w:szCs w:val="28"/>
              </w:rPr>
              <w:t xml:space="preserve"> </w:t>
            </w:r>
            <w:r w:rsidRPr="00B164E7">
              <w:rPr>
                <w:rFonts w:hint="eastAsia"/>
                <w:szCs w:val="28"/>
              </w:rPr>
              <w:t>плоскости</w:t>
            </w:r>
            <w:r w:rsidRPr="00B164E7">
              <w:rPr>
                <w:szCs w:val="28"/>
              </w:rPr>
              <w:t xml:space="preserve"> </w:t>
            </w:r>
            <w:r w:rsidRPr="00B164E7">
              <w:rPr>
                <w:rFonts w:hint="eastAsia"/>
                <w:szCs w:val="28"/>
              </w:rPr>
              <w:t>заданы</w:t>
            </w:r>
            <w:r w:rsidRPr="00B164E7">
              <w:rPr>
                <w:szCs w:val="28"/>
              </w:rPr>
              <w:t xml:space="preserve"> </w:t>
            </w:r>
            <w:r w:rsidRPr="00B164E7">
              <w:rPr>
                <w:rFonts w:hint="eastAsia"/>
                <w:szCs w:val="28"/>
              </w:rPr>
              <w:t>множество</w:t>
            </w:r>
            <w:r w:rsidRPr="00B164E7">
              <w:rPr>
                <w:szCs w:val="28"/>
              </w:rPr>
              <w:t xml:space="preserve"> </w:t>
            </w:r>
            <w:r w:rsidRPr="00B164E7">
              <w:rPr>
                <w:rFonts w:hint="eastAsia"/>
                <w:szCs w:val="28"/>
              </w:rPr>
              <w:t>точек</w:t>
            </w:r>
            <w:proofErr w:type="gramStart"/>
            <w:r w:rsidRPr="00B164E7">
              <w:rPr>
                <w:szCs w:val="28"/>
              </w:rPr>
              <w:t xml:space="preserve"> </w:t>
            </w:r>
            <w:r w:rsidRPr="00B164E7">
              <w:rPr>
                <w:rFonts w:hint="eastAsia"/>
                <w:szCs w:val="28"/>
              </w:rPr>
              <w:t>А</w:t>
            </w:r>
            <w:proofErr w:type="gramEnd"/>
            <w:r w:rsidRPr="00B164E7">
              <w:rPr>
                <w:szCs w:val="28"/>
              </w:rPr>
              <w:t xml:space="preserve"> и </w:t>
            </w:r>
            <w:r w:rsidRPr="00B164E7">
              <w:rPr>
                <w:rFonts w:hint="eastAsia"/>
                <w:szCs w:val="28"/>
              </w:rPr>
              <w:t>множество</w:t>
            </w:r>
            <w:r w:rsidRPr="00B164E7">
              <w:rPr>
                <w:szCs w:val="28"/>
              </w:rPr>
              <w:t xml:space="preserve"> </w:t>
            </w:r>
            <w:r w:rsidRPr="00B164E7">
              <w:rPr>
                <w:rFonts w:hint="eastAsia"/>
                <w:szCs w:val="28"/>
              </w:rPr>
              <w:t>прямых</w:t>
            </w:r>
            <w:r w:rsidRPr="00B164E7">
              <w:rPr>
                <w:szCs w:val="28"/>
              </w:rPr>
              <w:t xml:space="preserve"> </w:t>
            </w:r>
            <w:r w:rsidRPr="00B164E7">
              <w:rPr>
                <w:rFonts w:hint="eastAsia"/>
                <w:szCs w:val="28"/>
              </w:rPr>
              <w:t>В</w:t>
            </w:r>
            <w:r w:rsidRPr="00B164E7">
              <w:rPr>
                <w:szCs w:val="28"/>
              </w:rPr>
              <w:t xml:space="preserve">. </w:t>
            </w:r>
            <w:r w:rsidRPr="00B164E7">
              <w:rPr>
                <w:rFonts w:hint="eastAsia"/>
                <w:szCs w:val="28"/>
              </w:rPr>
              <w:t>Найти</w:t>
            </w:r>
            <w:r w:rsidRPr="00B164E7">
              <w:rPr>
                <w:szCs w:val="28"/>
              </w:rPr>
              <w:t xml:space="preserve"> </w:t>
            </w:r>
            <w:r w:rsidRPr="00B164E7">
              <w:rPr>
                <w:rFonts w:hint="eastAsia"/>
                <w:szCs w:val="28"/>
              </w:rPr>
              <w:t>две</w:t>
            </w:r>
            <w:r w:rsidRPr="00B164E7">
              <w:rPr>
                <w:szCs w:val="28"/>
              </w:rPr>
              <w:t xml:space="preserve"> </w:t>
            </w:r>
            <w:r w:rsidRPr="00B164E7">
              <w:rPr>
                <w:rFonts w:hint="eastAsia"/>
                <w:szCs w:val="28"/>
              </w:rPr>
              <w:t>такие</w:t>
            </w:r>
            <w:r w:rsidRPr="00B164E7">
              <w:rPr>
                <w:szCs w:val="28"/>
              </w:rPr>
              <w:t xml:space="preserve"> </w:t>
            </w:r>
            <w:r w:rsidRPr="00B164E7">
              <w:rPr>
                <w:rFonts w:hint="eastAsia"/>
                <w:szCs w:val="28"/>
              </w:rPr>
              <w:t>различные</w:t>
            </w:r>
            <w:r w:rsidRPr="00B164E7">
              <w:rPr>
                <w:szCs w:val="28"/>
              </w:rPr>
              <w:t xml:space="preserve"> </w:t>
            </w:r>
            <w:r w:rsidRPr="00B164E7">
              <w:rPr>
                <w:rFonts w:hint="eastAsia"/>
                <w:szCs w:val="28"/>
              </w:rPr>
              <w:t>точки</w:t>
            </w:r>
            <w:r w:rsidRPr="00B164E7">
              <w:rPr>
                <w:szCs w:val="28"/>
              </w:rPr>
              <w:t xml:space="preserve"> </w:t>
            </w:r>
            <w:r w:rsidRPr="00B164E7">
              <w:rPr>
                <w:rFonts w:hint="eastAsia"/>
                <w:szCs w:val="28"/>
              </w:rPr>
              <w:t>из</w:t>
            </w:r>
            <w:r w:rsidRPr="00B164E7">
              <w:rPr>
                <w:szCs w:val="28"/>
              </w:rPr>
              <w:t xml:space="preserve"> </w:t>
            </w:r>
            <w:r w:rsidRPr="00B164E7">
              <w:rPr>
                <w:rFonts w:hint="eastAsia"/>
                <w:szCs w:val="28"/>
              </w:rPr>
              <w:t>А</w:t>
            </w:r>
            <w:r w:rsidRPr="00B164E7">
              <w:rPr>
                <w:szCs w:val="28"/>
              </w:rPr>
              <w:t xml:space="preserve">, </w:t>
            </w:r>
            <w:r w:rsidRPr="00B164E7">
              <w:rPr>
                <w:rFonts w:hint="eastAsia"/>
                <w:szCs w:val="28"/>
              </w:rPr>
              <w:t>что</w:t>
            </w:r>
            <w:r w:rsidRPr="00B164E7">
              <w:rPr>
                <w:szCs w:val="28"/>
              </w:rPr>
              <w:t xml:space="preserve"> </w:t>
            </w:r>
            <w:r w:rsidRPr="00B164E7">
              <w:rPr>
                <w:rFonts w:hint="eastAsia"/>
                <w:szCs w:val="28"/>
              </w:rPr>
              <w:t>проходящая</w:t>
            </w:r>
            <w:r w:rsidRPr="00B164E7">
              <w:rPr>
                <w:szCs w:val="28"/>
              </w:rPr>
              <w:t xml:space="preserve"> </w:t>
            </w:r>
            <w:r w:rsidRPr="00B164E7">
              <w:rPr>
                <w:rFonts w:hint="eastAsia"/>
                <w:szCs w:val="28"/>
              </w:rPr>
              <w:t>через</w:t>
            </w:r>
            <w:r w:rsidRPr="00B164E7">
              <w:rPr>
                <w:szCs w:val="28"/>
              </w:rPr>
              <w:t xml:space="preserve"> </w:t>
            </w:r>
            <w:r w:rsidRPr="00B164E7">
              <w:rPr>
                <w:rFonts w:hint="eastAsia"/>
                <w:szCs w:val="28"/>
              </w:rPr>
              <w:t>них</w:t>
            </w:r>
            <w:r w:rsidRPr="00B164E7">
              <w:rPr>
                <w:szCs w:val="28"/>
              </w:rPr>
              <w:t xml:space="preserve"> </w:t>
            </w:r>
            <w:r w:rsidRPr="00B164E7">
              <w:rPr>
                <w:rFonts w:hint="eastAsia"/>
                <w:szCs w:val="28"/>
              </w:rPr>
              <w:t>прямая</w:t>
            </w:r>
            <w:r w:rsidRPr="00B164E7">
              <w:rPr>
                <w:szCs w:val="28"/>
              </w:rPr>
              <w:t xml:space="preserve"> </w:t>
            </w:r>
            <w:r w:rsidRPr="00B164E7">
              <w:rPr>
                <w:rFonts w:hint="eastAsia"/>
                <w:szCs w:val="28"/>
              </w:rPr>
              <w:t>параллельна</w:t>
            </w:r>
            <w:r w:rsidRPr="00B164E7">
              <w:rPr>
                <w:szCs w:val="28"/>
              </w:rPr>
              <w:t xml:space="preserve"> </w:t>
            </w:r>
            <w:r w:rsidRPr="00B164E7">
              <w:rPr>
                <w:rFonts w:hint="eastAsia"/>
                <w:szCs w:val="28"/>
              </w:rPr>
              <w:t>наибольшему</w:t>
            </w:r>
            <w:r w:rsidRPr="00B164E7">
              <w:rPr>
                <w:szCs w:val="28"/>
              </w:rPr>
              <w:t xml:space="preserve"> </w:t>
            </w:r>
            <w:r w:rsidRPr="00B164E7">
              <w:rPr>
                <w:rFonts w:hint="eastAsia"/>
                <w:szCs w:val="28"/>
              </w:rPr>
              <w:t>количеству</w:t>
            </w:r>
            <w:r w:rsidRPr="00B164E7">
              <w:rPr>
                <w:szCs w:val="28"/>
              </w:rPr>
              <w:t xml:space="preserve"> </w:t>
            </w:r>
            <w:r w:rsidRPr="00B164E7">
              <w:rPr>
                <w:rFonts w:hint="eastAsia"/>
                <w:szCs w:val="28"/>
              </w:rPr>
              <w:t>прямых</w:t>
            </w:r>
            <w:r w:rsidRPr="00B164E7">
              <w:rPr>
                <w:szCs w:val="28"/>
              </w:rPr>
              <w:t xml:space="preserve"> </w:t>
            </w:r>
            <w:r w:rsidRPr="00B164E7">
              <w:rPr>
                <w:rFonts w:hint="eastAsia"/>
                <w:szCs w:val="28"/>
              </w:rPr>
              <w:t>из</w:t>
            </w:r>
            <w:r w:rsidRPr="00B164E7">
              <w:rPr>
                <w:szCs w:val="28"/>
              </w:rPr>
              <w:t xml:space="preserve"> </w:t>
            </w:r>
            <w:r w:rsidRPr="00B164E7">
              <w:rPr>
                <w:rFonts w:hint="eastAsia"/>
                <w:szCs w:val="28"/>
              </w:rPr>
              <w:t>В</w:t>
            </w:r>
          </w:p>
        </w:tc>
      </w:tr>
      <w:tr w:rsidR="00B115FB" w:rsidRPr="00B164E7" w:rsidTr="00B164E7">
        <w:tc>
          <w:tcPr>
            <w:tcW w:w="1101" w:type="dxa"/>
          </w:tcPr>
          <w:p w:rsidR="00B115FB" w:rsidRPr="00B164E7" w:rsidRDefault="00B115FB" w:rsidP="00B164E7">
            <w:pPr>
              <w:jc w:val="right"/>
              <w:rPr>
                <w:szCs w:val="28"/>
              </w:rPr>
            </w:pPr>
            <w:r w:rsidRPr="00B164E7">
              <w:rPr>
                <w:szCs w:val="28"/>
              </w:rPr>
              <w:t>6</w:t>
            </w:r>
          </w:p>
        </w:tc>
        <w:tc>
          <w:tcPr>
            <w:tcW w:w="8469" w:type="dxa"/>
          </w:tcPr>
          <w:p w:rsidR="00B115FB" w:rsidRPr="00B164E7" w:rsidRDefault="00B115FB" w:rsidP="00B164E7">
            <w:pPr>
              <w:jc w:val="both"/>
              <w:rPr>
                <w:szCs w:val="28"/>
              </w:rPr>
            </w:pPr>
            <w:r w:rsidRPr="00B164E7">
              <w:rPr>
                <w:rFonts w:hint="eastAsia"/>
                <w:szCs w:val="28"/>
              </w:rPr>
              <w:t>Определить</w:t>
            </w:r>
            <w:r w:rsidRPr="00B164E7">
              <w:rPr>
                <w:szCs w:val="28"/>
              </w:rPr>
              <w:t xml:space="preserve"> </w:t>
            </w:r>
            <w:r w:rsidRPr="00B164E7">
              <w:rPr>
                <w:rFonts w:hint="eastAsia"/>
                <w:szCs w:val="28"/>
              </w:rPr>
              <w:t>наименьший</w:t>
            </w:r>
            <w:r w:rsidRPr="00B164E7">
              <w:rPr>
                <w:szCs w:val="28"/>
              </w:rPr>
              <w:t xml:space="preserve"> </w:t>
            </w:r>
            <w:r w:rsidRPr="00B164E7">
              <w:rPr>
                <w:rFonts w:hint="eastAsia"/>
                <w:szCs w:val="28"/>
              </w:rPr>
              <w:t>радиус</w:t>
            </w:r>
            <w:r w:rsidRPr="00B164E7">
              <w:rPr>
                <w:szCs w:val="28"/>
              </w:rPr>
              <w:t xml:space="preserve"> </w:t>
            </w:r>
            <w:r w:rsidRPr="00B164E7">
              <w:rPr>
                <w:rFonts w:hint="eastAsia"/>
                <w:szCs w:val="28"/>
              </w:rPr>
              <w:t>и</w:t>
            </w:r>
            <w:r w:rsidRPr="00B164E7">
              <w:rPr>
                <w:szCs w:val="28"/>
              </w:rPr>
              <w:t xml:space="preserve"> </w:t>
            </w:r>
            <w:r w:rsidRPr="00B164E7">
              <w:rPr>
                <w:rFonts w:hint="eastAsia"/>
                <w:szCs w:val="28"/>
              </w:rPr>
              <w:t>центр</w:t>
            </w:r>
            <w:r w:rsidRPr="00B164E7">
              <w:rPr>
                <w:szCs w:val="28"/>
              </w:rPr>
              <w:t xml:space="preserve"> </w:t>
            </w:r>
            <w:r w:rsidRPr="00B164E7">
              <w:rPr>
                <w:rFonts w:hint="eastAsia"/>
                <w:szCs w:val="28"/>
              </w:rPr>
              <w:t>окружности</w:t>
            </w:r>
            <w:r w:rsidRPr="00B164E7">
              <w:rPr>
                <w:szCs w:val="28"/>
              </w:rPr>
              <w:t xml:space="preserve">, </w:t>
            </w:r>
            <w:proofErr w:type="gramStart"/>
            <w:r w:rsidRPr="00B164E7">
              <w:rPr>
                <w:rFonts w:hint="eastAsia"/>
                <w:szCs w:val="28"/>
              </w:rPr>
              <w:t>проходящей</w:t>
            </w:r>
            <w:proofErr w:type="gramEnd"/>
            <w:r w:rsidRPr="00B164E7">
              <w:rPr>
                <w:szCs w:val="28"/>
              </w:rPr>
              <w:t xml:space="preserve"> </w:t>
            </w:r>
            <w:r w:rsidRPr="00B164E7">
              <w:rPr>
                <w:rFonts w:hint="eastAsia"/>
                <w:szCs w:val="28"/>
              </w:rPr>
              <w:t>по</w:t>
            </w:r>
            <w:r w:rsidRPr="00B164E7">
              <w:rPr>
                <w:szCs w:val="28"/>
              </w:rPr>
              <w:t xml:space="preserve"> </w:t>
            </w:r>
            <w:r w:rsidRPr="00B164E7">
              <w:rPr>
                <w:rFonts w:hint="eastAsia"/>
                <w:szCs w:val="28"/>
              </w:rPr>
              <w:t>крайней</w:t>
            </w:r>
            <w:r w:rsidRPr="00B164E7">
              <w:rPr>
                <w:szCs w:val="28"/>
              </w:rPr>
              <w:t xml:space="preserve"> </w:t>
            </w:r>
            <w:r w:rsidRPr="00B164E7">
              <w:rPr>
                <w:rFonts w:hint="eastAsia"/>
                <w:szCs w:val="28"/>
              </w:rPr>
              <w:t>мере</w:t>
            </w:r>
            <w:r w:rsidRPr="00B164E7">
              <w:rPr>
                <w:szCs w:val="28"/>
              </w:rPr>
              <w:t xml:space="preserve"> </w:t>
            </w:r>
            <w:r w:rsidRPr="00B164E7">
              <w:rPr>
                <w:rFonts w:hint="eastAsia"/>
                <w:szCs w:val="28"/>
              </w:rPr>
              <w:t>через</w:t>
            </w:r>
            <w:r w:rsidRPr="00B164E7">
              <w:rPr>
                <w:szCs w:val="28"/>
              </w:rPr>
              <w:t xml:space="preserve"> </w:t>
            </w:r>
            <w:r w:rsidRPr="00B164E7">
              <w:rPr>
                <w:rFonts w:hint="eastAsia"/>
                <w:szCs w:val="28"/>
              </w:rPr>
              <w:t>три</w:t>
            </w:r>
            <w:r w:rsidRPr="00B164E7">
              <w:rPr>
                <w:szCs w:val="28"/>
              </w:rPr>
              <w:t xml:space="preserve"> </w:t>
            </w:r>
            <w:r w:rsidRPr="00B164E7">
              <w:rPr>
                <w:rFonts w:hint="eastAsia"/>
                <w:szCs w:val="28"/>
              </w:rPr>
              <w:t>различные</w:t>
            </w:r>
            <w:r w:rsidRPr="00B164E7">
              <w:rPr>
                <w:szCs w:val="28"/>
              </w:rPr>
              <w:t xml:space="preserve"> </w:t>
            </w:r>
            <w:r w:rsidRPr="00B164E7">
              <w:rPr>
                <w:rFonts w:hint="eastAsia"/>
                <w:szCs w:val="28"/>
              </w:rPr>
              <w:t>точки</w:t>
            </w:r>
            <w:r w:rsidRPr="00B164E7">
              <w:rPr>
                <w:szCs w:val="28"/>
              </w:rPr>
              <w:t xml:space="preserve"> </w:t>
            </w:r>
            <w:r w:rsidRPr="00B164E7">
              <w:rPr>
                <w:rFonts w:hint="eastAsia"/>
                <w:szCs w:val="28"/>
              </w:rPr>
              <w:t>заданного</w:t>
            </w:r>
            <w:r w:rsidRPr="00B164E7">
              <w:rPr>
                <w:szCs w:val="28"/>
              </w:rPr>
              <w:t xml:space="preserve"> </w:t>
            </w:r>
            <w:r w:rsidRPr="00B164E7">
              <w:rPr>
                <w:rFonts w:hint="eastAsia"/>
                <w:szCs w:val="28"/>
              </w:rPr>
              <w:t>множества</w:t>
            </w:r>
            <w:r w:rsidRPr="00B164E7">
              <w:rPr>
                <w:szCs w:val="28"/>
              </w:rPr>
              <w:t xml:space="preserve"> </w:t>
            </w:r>
            <w:r w:rsidRPr="00B164E7">
              <w:rPr>
                <w:rFonts w:hint="eastAsia"/>
                <w:szCs w:val="28"/>
              </w:rPr>
              <w:t>точек</w:t>
            </w:r>
            <w:r w:rsidRPr="00B164E7">
              <w:rPr>
                <w:szCs w:val="28"/>
              </w:rPr>
              <w:t xml:space="preserve"> </w:t>
            </w:r>
            <w:r w:rsidRPr="00B164E7">
              <w:rPr>
                <w:rFonts w:hint="eastAsia"/>
                <w:szCs w:val="28"/>
              </w:rPr>
              <w:t>плоскости</w:t>
            </w:r>
            <w:r w:rsidRPr="00B164E7">
              <w:rPr>
                <w:szCs w:val="28"/>
              </w:rPr>
              <w:t xml:space="preserve">, </w:t>
            </w:r>
            <w:r w:rsidRPr="00B164E7">
              <w:rPr>
                <w:rFonts w:hint="eastAsia"/>
                <w:szCs w:val="28"/>
              </w:rPr>
              <w:t>и</w:t>
            </w:r>
            <w:r w:rsidRPr="00B164E7">
              <w:rPr>
                <w:szCs w:val="28"/>
              </w:rPr>
              <w:t xml:space="preserve"> </w:t>
            </w:r>
            <w:r w:rsidRPr="00B164E7">
              <w:rPr>
                <w:rFonts w:hint="eastAsia"/>
                <w:szCs w:val="28"/>
              </w:rPr>
              <w:t>содержащ</w:t>
            </w:r>
            <w:r w:rsidRPr="00B164E7">
              <w:rPr>
                <w:szCs w:val="28"/>
              </w:rPr>
              <w:t xml:space="preserve">ей  </w:t>
            </w:r>
            <w:r w:rsidRPr="00B164E7">
              <w:rPr>
                <w:rFonts w:hint="eastAsia"/>
                <w:szCs w:val="28"/>
              </w:rPr>
              <w:t>внутри</w:t>
            </w:r>
            <w:r w:rsidRPr="00B164E7">
              <w:rPr>
                <w:szCs w:val="28"/>
              </w:rPr>
              <w:t xml:space="preserve"> себя все </w:t>
            </w:r>
            <w:r w:rsidRPr="00B164E7">
              <w:rPr>
                <w:rFonts w:hint="eastAsia"/>
                <w:szCs w:val="28"/>
              </w:rPr>
              <w:t>точк</w:t>
            </w:r>
            <w:r w:rsidRPr="00B164E7">
              <w:rPr>
                <w:szCs w:val="28"/>
              </w:rPr>
              <w:t xml:space="preserve">и </w:t>
            </w:r>
            <w:r w:rsidRPr="00B164E7">
              <w:rPr>
                <w:rFonts w:hint="eastAsia"/>
                <w:szCs w:val="28"/>
              </w:rPr>
              <w:t>этого</w:t>
            </w:r>
            <w:r w:rsidRPr="00B164E7">
              <w:rPr>
                <w:szCs w:val="28"/>
              </w:rPr>
              <w:t xml:space="preserve"> </w:t>
            </w:r>
            <w:r w:rsidRPr="00B164E7">
              <w:rPr>
                <w:rFonts w:hint="eastAsia"/>
                <w:szCs w:val="28"/>
              </w:rPr>
              <w:t>множества</w:t>
            </w:r>
          </w:p>
        </w:tc>
      </w:tr>
      <w:tr w:rsidR="00B115FB" w:rsidRPr="00B164E7" w:rsidTr="00B164E7">
        <w:tc>
          <w:tcPr>
            <w:tcW w:w="1101" w:type="dxa"/>
          </w:tcPr>
          <w:p w:rsidR="00B115FB" w:rsidRPr="00B164E7" w:rsidRDefault="00B115FB" w:rsidP="00B164E7">
            <w:pPr>
              <w:jc w:val="right"/>
              <w:rPr>
                <w:szCs w:val="28"/>
              </w:rPr>
            </w:pPr>
            <w:r w:rsidRPr="00B164E7">
              <w:rPr>
                <w:szCs w:val="28"/>
              </w:rPr>
              <w:t>7</w:t>
            </w:r>
          </w:p>
        </w:tc>
        <w:tc>
          <w:tcPr>
            <w:tcW w:w="8469" w:type="dxa"/>
          </w:tcPr>
          <w:p w:rsidR="00B115FB" w:rsidRPr="00B164E7" w:rsidRDefault="00B115FB" w:rsidP="00B164E7">
            <w:pPr>
              <w:jc w:val="both"/>
              <w:rPr>
                <w:szCs w:val="28"/>
              </w:rPr>
            </w:pPr>
            <w:r w:rsidRPr="00B164E7">
              <w:rPr>
                <w:szCs w:val="28"/>
              </w:rPr>
              <w:t>Выбрать три различные точки из заданного множества точек на плоскости так, чтобы была минимальной разность между количествами точек, лежащих внутри и вне треугольника с вершинами в выбранных точках</w:t>
            </w:r>
          </w:p>
        </w:tc>
      </w:tr>
      <w:tr w:rsidR="00B115FB" w:rsidRPr="00B164E7" w:rsidTr="00B164E7">
        <w:tc>
          <w:tcPr>
            <w:tcW w:w="1101" w:type="dxa"/>
          </w:tcPr>
          <w:p w:rsidR="00B115FB" w:rsidRPr="00B164E7" w:rsidRDefault="00B115FB" w:rsidP="00B164E7">
            <w:pPr>
              <w:jc w:val="right"/>
              <w:rPr>
                <w:szCs w:val="28"/>
              </w:rPr>
            </w:pPr>
            <w:r w:rsidRPr="00B164E7">
              <w:rPr>
                <w:szCs w:val="28"/>
              </w:rPr>
              <w:t>8</w:t>
            </w:r>
          </w:p>
        </w:tc>
        <w:tc>
          <w:tcPr>
            <w:tcW w:w="8469" w:type="dxa"/>
          </w:tcPr>
          <w:p w:rsidR="00B115FB" w:rsidRPr="00B164E7" w:rsidRDefault="00B115FB" w:rsidP="00B164E7">
            <w:pPr>
              <w:jc w:val="both"/>
              <w:rPr>
                <w:szCs w:val="28"/>
              </w:rPr>
            </w:pPr>
            <w:r w:rsidRPr="00B164E7">
              <w:rPr>
                <w:szCs w:val="28"/>
              </w:rPr>
              <w:t>Выбрать три разные точки заданного на плоскости множества точек, составляющие треугольник наибольшего периметра</w:t>
            </w:r>
          </w:p>
        </w:tc>
      </w:tr>
      <w:tr w:rsidR="00B115FB" w:rsidRPr="00B164E7" w:rsidTr="00B164E7">
        <w:tc>
          <w:tcPr>
            <w:tcW w:w="1101" w:type="dxa"/>
          </w:tcPr>
          <w:p w:rsidR="00B115FB" w:rsidRPr="00B164E7" w:rsidRDefault="00B115FB" w:rsidP="00B164E7">
            <w:pPr>
              <w:jc w:val="right"/>
              <w:rPr>
                <w:szCs w:val="28"/>
              </w:rPr>
            </w:pPr>
            <w:r w:rsidRPr="00B164E7">
              <w:rPr>
                <w:szCs w:val="28"/>
              </w:rPr>
              <w:t>9</w:t>
            </w:r>
          </w:p>
        </w:tc>
        <w:tc>
          <w:tcPr>
            <w:tcW w:w="8469" w:type="dxa"/>
          </w:tcPr>
          <w:p w:rsidR="00B115FB" w:rsidRPr="00B164E7" w:rsidRDefault="00B115FB" w:rsidP="00B164E7">
            <w:pPr>
              <w:jc w:val="both"/>
              <w:rPr>
                <w:szCs w:val="28"/>
              </w:rPr>
            </w:pPr>
            <w:proofErr w:type="gramStart"/>
            <w:r w:rsidRPr="00B164E7">
              <w:rPr>
                <w:szCs w:val="28"/>
              </w:rPr>
              <w:t>Из заданного на плоскости множества точек выбрать такие три точки, не лежащие на одной прямой, которые составляют треугольник наименьшей площади</w:t>
            </w:r>
            <w:proofErr w:type="gramEnd"/>
          </w:p>
        </w:tc>
      </w:tr>
      <w:tr w:rsidR="00B115FB" w:rsidRPr="00B164E7" w:rsidTr="00B164E7">
        <w:tc>
          <w:tcPr>
            <w:tcW w:w="1101" w:type="dxa"/>
          </w:tcPr>
          <w:p w:rsidR="00B115FB" w:rsidRPr="00B164E7" w:rsidRDefault="00B115FB" w:rsidP="00B164E7">
            <w:pPr>
              <w:jc w:val="right"/>
              <w:rPr>
                <w:szCs w:val="28"/>
              </w:rPr>
            </w:pPr>
            <w:r w:rsidRPr="00B164E7">
              <w:rPr>
                <w:szCs w:val="28"/>
              </w:rPr>
              <w:t>10</w:t>
            </w:r>
          </w:p>
        </w:tc>
        <w:tc>
          <w:tcPr>
            <w:tcW w:w="8469" w:type="dxa"/>
          </w:tcPr>
          <w:p w:rsidR="00B115FB" w:rsidRPr="00B164E7" w:rsidRDefault="00B115FB" w:rsidP="00B164E7">
            <w:pPr>
              <w:jc w:val="both"/>
              <w:rPr>
                <w:szCs w:val="28"/>
              </w:rPr>
            </w:pPr>
            <w:r w:rsidRPr="00B164E7">
              <w:rPr>
                <w:szCs w:val="28"/>
              </w:rPr>
              <w:t>Из заданного множества точек на плоскости выбрать три разные точки</w:t>
            </w:r>
            <w:proofErr w:type="gramStart"/>
            <w:r w:rsidRPr="00B164E7">
              <w:rPr>
                <w:szCs w:val="28"/>
              </w:rPr>
              <w:t xml:space="preserve"> А</w:t>
            </w:r>
            <w:proofErr w:type="gramEnd"/>
            <w:r w:rsidRPr="00B164E7">
              <w:rPr>
                <w:szCs w:val="28"/>
              </w:rPr>
              <w:t>, В, С так, чтобы внутри треугольника ABC содержалось максимальное количество точек, этого множества</w:t>
            </w:r>
          </w:p>
        </w:tc>
      </w:tr>
      <w:tr w:rsidR="00B115FB" w:rsidRPr="00B164E7" w:rsidTr="00B164E7">
        <w:tc>
          <w:tcPr>
            <w:tcW w:w="1101" w:type="dxa"/>
          </w:tcPr>
          <w:p w:rsidR="00B115FB" w:rsidRPr="00B164E7" w:rsidRDefault="00B115FB" w:rsidP="00B164E7">
            <w:pPr>
              <w:jc w:val="right"/>
              <w:rPr>
                <w:szCs w:val="28"/>
              </w:rPr>
            </w:pPr>
            <w:r w:rsidRPr="00B164E7">
              <w:rPr>
                <w:szCs w:val="28"/>
              </w:rPr>
              <w:t>11</w:t>
            </w:r>
          </w:p>
        </w:tc>
        <w:tc>
          <w:tcPr>
            <w:tcW w:w="8469" w:type="dxa"/>
          </w:tcPr>
          <w:p w:rsidR="00B115FB" w:rsidRPr="00B164E7" w:rsidRDefault="00B115FB" w:rsidP="00B164E7">
            <w:pPr>
              <w:jc w:val="both"/>
              <w:rPr>
                <w:szCs w:val="28"/>
              </w:rPr>
            </w:pPr>
            <w:r w:rsidRPr="00B164E7">
              <w:rPr>
                <w:szCs w:val="28"/>
              </w:rPr>
              <w:t>Из заданного множества точек на плоскости выбрать две различные точки так, чтобы окружности заданного радиуса с центром в этих точках содержали внутри себя одинаковое количество точек</w:t>
            </w:r>
          </w:p>
        </w:tc>
      </w:tr>
      <w:tr w:rsidR="00B115FB" w:rsidRPr="00B164E7" w:rsidTr="00B164E7">
        <w:tc>
          <w:tcPr>
            <w:tcW w:w="1101" w:type="dxa"/>
          </w:tcPr>
          <w:p w:rsidR="00B115FB" w:rsidRPr="00B164E7" w:rsidRDefault="00B115FB" w:rsidP="00B164E7">
            <w:pPr>
              <w:jc w:val="right"/>
              <w:rPr>
                <w:szCs w:val="28"/>
              </w:rPr>
            </w:pPr>
            <w:r w:rsidRPr="00B164E7">
              <w:rPr>
                <w:szCs w:val="28"/>
              </w:rPr>
              <w:t>12</w:t>
            </w:r>
          </w:p>
        </w:tc>
        <w:tc>
          <w:tcPr>
            <w:tcW w:w="8469" w:type="dxa"/>
          </w:tcPr>
          <w:p w:rsidR="00B115FB" w:rsidRPr="00B164E7" w:rsidRDefault="00B115FB" w:rsidP="00B164E7">
            <w:pPr>
              <w:jc w:val="both"/>
              <w:rPr>
                <w:szCs w:val="28"/>
              </w:rPr>
            </w:pPr>
            <w:r w:rsidRPr="00B164E7">
              <w:rPr>
                <w:szCs w:val="28"/>
              </w:rPr>
              <w:t xml:space="preserve">На плоскости задано множество попарно </w:t>
            </w:r>
            <w:proofErr w:type="gramStart"/>
            <w:r w:rsidRPr="00B164E7">
              <w:rPr>
                <w:szCs w:val="28"/>
              </w:rPr>
              <w:t>различных</w:t>
            </w:r>
            <w:proofErr w:type="gramEnd"/>
            <w:r w:rsidRPr="00B164E7">
              <w:rPr>
                <w:szCs w:val="28"/>
              </w:rPr>
              <w:t xml:space="preserve"> прямых (коэффициентами). Указать среди них ту прямую, которая имеет максимальное количество пересечений с остальными прямыми</w:t>
            </w:r>
          </w:p>
        </w:tc>
      </w:tr>
      <w:tr w:rsidR="00B115FB" w:rsidRPr="00B164E7" w:rsidTr="00B164E7">
        <w:tc>
          <w:tcPr>
            <w:tcW w:w="1101" w:type="dxa"/>
          </w:tcPr>
          <w:p w:rsidR="00B115FB" w:rsidRPr="00B164E7" w:rsidRDefault="00B115FB" w:rsidP="00B164E7">
            <w:pPr>
              <w:jc w:val="right"/>
              <w:rPr>
                <w:szCs w:val="28"/>
              </w:rPr>
            </w:pPr>
            <w:r w:rsidRPr="00B164E7">
              <w:rPr>
                <w:szCs w:val="28"/>
              </w:rPr>
              <w:lastRenderedPageBreak/>
              <w:t>13</w:t>
            </w:r>
          </w:p>
        </w:tc>
        <w:tc>
          <w:tcPr>
            <w:tcW w:w="8469" w:type="dxa"/>
          </w:tcPr>
          <w:p w:rsidR="00B115FB" w:rsidRPr="00B164E7" w:rsidRDefault="00B115FB" w:rsidP="00B164E7">
            <w:pPr>
              <w:jc w:val="both"/>
              <w:rPr>
                <w:szCs w:val="28"/>
              </w:rPr>
            </w:pPr>
            <w:r w:rsidRPr="00B164E7">
              <w:rPr>
                <w:szCs w:val="28"/>
              </w:rPr>
              <w:t>Задано множество точек плоскости, не лежащих на одной прямой. Определить прямую, проходящую через две точки этого множества, которая содержит наибольшее количество точек множества</w:t>
            </w:r>
          </w:p>
        </w:tc>
      </w:tr>
      <w:tr w:rsidR="00B115FB" w:rsidRPr="00B164E7" w:rsidTr="00B164E7">
        <w:tc>
          <w:tcPr>
            <w:tcW w:w="1101" w:type="dxa"/>
          </w:tcPr>
          <w:p w:rsidR="00B115FB" w:rsidRPr="00B164E7" w:rsidRDefault="00B115FB" w:rsidP="00B164E7">
            <w:pPr>
              <w:jc w:val="right"/>
              <w:rPr>
                <w:szCs w:val="28"/>
              </w:rPr>
            </w:pPr>
            <w:r w:rsidRPr="00B164E7">
              <w:rPr>
                <w:szCs w:val="28"/>
              </w:rPr>
              <w:t>14</w:t>
            </w:r>
          </w:p>
        </w:tc>
        <w:tc>
          <w:tcPr>
            <w:tcW w:w="8469" w:type="dxa"/>
          </w:tcPr>
          <w:p w:rsidR="00B115FB" w:rsidRPr="00B164E7" w:rsidRDefault="00B115FB" w:rsidP="00B164E7">
            <w:pPr>
              <w:jc w:val="both"/>
              <w:rPr>
                <w:szCs w:val="28"/>
              </w:rPr>
            </w:pPr>
            <w:r w:rsidRPr="00B164E7">
              <w:rPr>
                <w:szCs w:val="28"/>
              </w:rPr>
              <w:t>Проверить, является ли выпуклым многоугольник, заданный на плоскости перечислением координат его вершин в порядке обхода вершин по границе многоугольника</w:t>
            </w:r>
          </w:p>
        </w:tc>
      </w:tr>
      <w:tr w:rsidR="00B115FB" w:rsidRPr="00B164E7" w:rsidTr="00B164E7">
        <w:tc>
          <w:tcPr>
            <w:tcW w:w="1101" w:type="dxa"/>
          </w:tcPr>
          <w:p w:rsidR="00B115FB" w:rsidRPr="00B164E7" w:rsidRDefault="00B115FB" w:rsidP="00B164E7">
            <w:pPr>
              <w:jc w:val="right"/>
              <w:rPr>
                <w:szCs w:val="28"/>
              </w:rPr>
            </w:pPr>
            <w:r w:rsidRPr="00B164E7">
              <w:rPr>
                <w:szCs w:val="28"/>
              </w:rPr>
              <w:t>15</w:t>
            </w:r>
          </w:p>
        </w:tc>
        <w:tc>
          <w:tcPr>
            <w:tcW w:w="8469" w:type="dxa"/>
          </w:tcPr>
          <w:p w:rsidR="00B115FB" w:rsidRPr="00B164E7" w:rsidRDefault="00B115FB" w:rsidP="00B164E7">
            <w:pPr>
              <w:jc w:val="both"/>
              <w:rPr>
                <w:szCs w:val="28"/>
              </w:rPr>
            </w:pPr>
            <w:r w:rsidRPr="00B164E7">
              <w:rPr>
                <w:szCs w:val="28"/>
              </w:rPr>
              <w:t xml:space="preserve">Имеется </w:t>
            </w:r>
            <w:r w:rsidRPr="00B164E7">
              <w:rPr>
                <w:szCs w:val="28"/>
                <w:lang w:val="en-US"/>
              </w:rPr>
              <w:t>n</w:t>
            </w:r>
            <w:r w:rsidRPr="00B164E7">
              <w:rPr>
                <w:szCs w:val="28"/>
              </w:rPr>
              <w:t xml:space="preserve"> </w:t>
            </w:r>
            <w:proofErr w:type="gramStart"/>
            <w:r w:rsidRPr="00B164E7">
              <w:rPr>
                <w:szCs w:val="28"/>
              </w:rPr>
              <w:t>прямых</w:t>
            </w:r>
            <w:proofErr w:type="gramEnd"/>
            <w:r w:rsidRPr="00B164E7">
              <w:rPr>
                <w:szCs w:val="28"/>
              </w:rPr>
              <w:t xml:space="preserve"> на плоскости, заданных коэффициентами. Определить, находятся ли данные прямые в общем положении, т.е. все они различны, никакие две из них не параллельны и никакие три не пересекаются в одной точке</w:t>
            </w:r>
          </w:p>
        </w:tc>
      </w:tr>
      <w:tr w:rsidR="00B115FB" w:rsidRPr="00B164E7" w:rsidTr="00B164E7">
        <w:tc>
          <w:tcPr>
            <w:tcW w:w="1101" w:type="dxa"/>
          </w:tcPr>
          <w:p w:rsidR="00B115FB" w:rsidRPr="00B164E7" w:rsidRDefault="00B115FB" w:rsidP="00B164E7">
            <w:pPr>
              <w:jc w:val="right"/>
              <w:rPr>
                <w:szCs w:val="28"/>
              </w:rPr>
            </w:pPr>
            <w:r w:rsidRPr="00B164E7">
              <w:rPr>
                <w:szCs w:val="28"/>
              </w:rPr>
              <w:t>16</w:t>
            </w:r>
          </w:p>
        </w:tc>
        <w:tc>
          <w:tcPr>
            <w:tcW w:w="8469" w:type="dxa"/>
          </w:tcPr>
          <w:p w:rsidR="00B115FB" w:rsidRPr="00B164E7" w:rsidRDefault="00B115FB" w:rsidP="00B164E7">
            <w:pPr>
              <w:jc w:val="both"/>
              <w:rPr>
                <w:szCs w:val="28"/>
              </w:rPr>
            </w:pPr>
            <w:r w:rsidRPr="00B164E7">
              <w:rPr>
                <w:szCs w:val="28"/>
              </w:rPr>
              <w:t>На плоскости задано множество точек</w:t>
            </w:r>
            <w:proofErr w:type="gramStart"/>
            <w:r w:rsidRPr="00B164E7">
              <w:rPr>
                <w:szCs w:val="28"/>
              </w:rPr>
              <w:t xml:space="preserve"> А</w:t>
            </w:r>
            <w:proofErr w:type="gramEnd"/>
            <w:r w:rsidRPr="00B164E7">
              <w:rPr>
                <w:szCs w:val="28"/>
              </w:rPr>
              <w:t xml:space="preserve"> и множество прямых В. Найти две различные точки из А, чтобы проходящая через них прямая пересекала наибольшее число прямых из В</w:t>
            </w:r>
          </w:p>
        </w:tc>
      </w:tr>
      <w:tr w:rsidR="00B115FB" w:rsidRPr="00B164E7" w:rsidTr="00B164E7">
        <w:tc>
          <w:tcPr>
            <w:tcW w:w="1101" w:type="dxa"/>
          </w:tcPr>
          <w:p w:rsidR="00B115FB" w:rsidRPr="00B164E7" w:rsidRDefault="00B115FB" w:rsidP="00B164E7">
            <w:pPr>
              <w:jc w:val="right"/>
              <w:rPr>
                <w:szCs w:val="28"/>
              </w:rPr>
            </w:pPr>
            <w:r w:rsidRPr="00B164E7">
              <w:rPr>
                <w:szCs w:val="28"/>
              </w:rPr>
              <w:t>17</w:t>
            </w:r>
          </w:p>
        </w:tc>
        <w:tc>
          <w:tcPr>
            <w:tcW w:w="8469" w:type="dxa"/>
          </w:tcPr>
          <w:p w:rsidR="00B115FB" w:rsidRPr="00B164E7" w:rsidRDefault="00B115FB" w:rsidP="00B164E7">
            <w:pPr>
              <w:jc w:val="both"/>
              <w:rPr>
                <w:szCs w:val="28"/>
              </w:rPr>
            </w:pPr>
            <w:r w:rsidRPr="00B164E7">
              <w:rPr>
                <w:szCs w:val="28"/>
              </w:rPr>
              <w:t>На плоскости задано множество точек</w:t>
            </w:r>
            <w:proofErr w:type="gramStart"/>
            <w:r w:rsidRPr="00B164E7">
              <w:rPr>
                <w:szCs w:val="28"/>
              </w:rPr>
              <w:t xml:space="preserve"> А</w:t>
            </w:r>
            <w:proofErr w:type="gramEnd"/>
            <w:r w:rsidRPr="00B164E7">
              <w:rPr>
                <w:szCs w:val="28"/>
              </w:rPr>
              <w:t xml:space="preserve"> и множество окружностей В. Найти две такие различные точки из А, что проходящая через них прямая пересекается с максимальным количеством окружностей из В</w:t>
            </w:r>
          </w:p>
        </w:tc>
      </w:tr>
      <w:tr w:rsidR="00B115FB" w:rsidRPr="00B164E7" w:rsidTr="00B164E7">
        <w:tc>
          <w:tcPr>
            <w:tcW w:w="1101" w:type="dxa"/>
          </w:tcPr>
          <w:p w:rsidR="00B115FB" w:rsidRPr="00B164E7" w:rsidRDefault="00B115FB" w:rsidP="00B164E7">
            <w:pPr>
              <w:jc w:val="right"/>
              <w:rPr>
                <w:szCs w:val="28"/>
              </w:rPr>
            </w:pPr>
            <w:r w:rsidRPr="00B164E7">
              <w:rPr>
                <w:szCs w:val="28"/>
              </w:rPr>
              <w:t>18</w:t>
            </w:r>
          </w:p>
        </w:tc>
        <w:tc>
          <w:tcPr>
            <w:tcW w:w="8469" w:type="dxa"/>
          </w:tcPr>
          <w:p w:rsidR="00B115FB" w:rsidRPr="00B164E7" w:rsidRDefault="00B115FB" w:rsidP="00B164E7">
            <w:pPr>
              <w:jc w:val="both"/>
              <w:rPr>
                <w:szCs w:val="28"/>
              </w:rPr>
            </w:pPr>
            <w:r w:rsidRPr="00B164E7">
              <w:rPr>
                <w:szCs w:val="28"/>
              </w:rPr>
              <w:t xml:space="preserve">На плоскости задано множество точек и </w:t>
            </w:r>
            <w:proofErr w:type="gramStart"/>
            <w:r w:rsidRPr="00B164E7">
              <w:rPr>
                <w:szCs w:val="28"/>
              </w:rPr>
              <w:t>прямая</w:t>
            </w:r>
            <w:proofErr w:type="gramEnd"/>
            <w:r w:rsidRPr="00B164E7">
              <w:rPr>
                <w:szCs w:val="28"/>
              </w:rPr>
              <w:t xml:space="preserve">. Определить точки наиболее и наименее удаленные </w:t>
            </w:r>
            <w:proofErr w:type="gramStart"/>
            <w:r w:rsidRPr="00B164E7">
              <w:rPr>
                <w:szCs w:val="28"/>
              </w:rPr>
              <w:t>от</w:t>
            </w:r>
            <w:proofErr w:type="gramEnd"/>
            <w:r w:rsidRPr="00B164E7">
              <w:rPr>
                <w:szCs w:val="28"/>
              </w:rPr>
              <w:t xml:space="preserve"> заданной прямой</w:t>
            </w:r>
          </w:p>
        </w:tc>
      </w:tr>
      <w:tr w:rsidR="00B115FB" w:rsidRPr="00B164E7" w:rsidTr="00B164E7">
        <w:tc>
          <w:tcPr>
            <w:tcW w:w="1101" w:type="dxa"/>
          </w:tcPr>
          <w:p w:rsidR="00B115FB" w:rsidRPr="00B164E7" w:rsidRDefault="00B115FB" w:rsidP="00B164E7">
            <w:pPr>
              <w:jc w:val="right"/>
              <w:rPr>
                <w:szCs w:val="28"/>
              </w:rPr>
            </w:pPr>
            <w:r w:rsidRPr="00B164E7">
              <w:rPr>
                <w:szCs w:val="28"/>
              </w:rPr>
              <w:t>19</w:t>
            </w:r>
          </w:p>
        </w:tc>
        <w:tc>
          <w:tcPr>
            <w:tcW w:w="8469" w:type="dxa"/>
          </w:tcPr>
          <w:p w:rsidR="00B115FB" w:rsidRPr="00B164E7" w:rsidRDefault="00B115FB" w:rsidP="00B164E7">
            <w:pPr>
              <w:jc w:val="both"/>
              <w:rPr>
                <w:szCs w:val="28"/>
              </w:rPr>
            </w:pPr>
            <w:r w:rsidRPr="00B164E7">
              <w:rPr>
                <w:szCs w:val="28"/>
              </w:rPr>
              <w:t>На плоскости задано множество точек и треугольник - своими вершинами. Определить количество точек внутри треугольника</w:t>
            </w:r>
          </w:p>
        </w:tc>
      </w:tr>
      <w:tr w:rsidR="00B115FB" w:rsidRPr="00B164E7" w:rsidTr="00B164E7">
        <w:tc>
          <w:tcPr>
            <w:tcW w:w="1101" w:type="dxa"/>
          </w:tcPr>
          <w:p w:rsidR="00B115FB" w:rsidRPr="00B164E7" w:rsidRDefault="00B115FB" w:rsidP="00B164E7">
            <w:pPr>
              <w:jc w:val="right"/>
              <w:rPr>
                <w:szCs w:val="28"/>
              </w:rPr>
            </w:pPr>
            <w:r w:rsidRPr="00B164E7">
              <w:rPr>
                <w:szCs w:val="28"/>
              </w:rPr>
              <w:t>20</w:t>
            </w:r>
          </w:p>
        </w:tc>
        <w:tc>
          <w:tcPr>
            <w:tcW w:w="8469" w:type="dxa"/>
          </w:tcPr>
          <w:p w:rsidR="00B115FB" w:rsidRPr="00B164E7" w:rsidRDefault="00B115FB" w:rsidP="00B164E7">
            <w:pPr>
              <w:jc w:val="both"/>
              <w:rPr>
                <w:szCs w:val="28"/>
              </w:rPr>
            </w:pPr>
            <w:r w:rsidRPr="00B164E7">
              <w:rPr>
                <w:szCs w:val="28"/>
              </w:rPr>
              <w:t xml:space="preserve">На плоскости задано множество точек и три прямые своими коэффициентами. Определить точку, сумма расстояний которой </w:t>
            </w:r>
            <w:proofErr w:type="gramStart"/>
            <w:r w:rsidRPr="00B164E7">
              <w:rPr>
                <w:szCs w:val="28"/>
              </w:rPr>
              <w:t>до</w:t>
            </w:r>
            <w:proofErr w:type="gramEnd"/>
            <w:r w:rsidRPr="00B164E7">
              <w:rPr>
                <w:szCs w:val="28"/>
              </w:rPr>
              <w:t xml:space="preserve"> заданных прямых минимальна</w:t>
            </w:r>
          </w:p>
        </w:tc>
      </w:tr>
      <w:tr w:rsidR="00B115FB" w:rsidRPr="00B164E7" w:rsidTr="00B164E7">
        <w:tc>
          <w:tcPr>
            <w:tcW w:w="1101" w:type="dxa"/>
          </w:tcPr>
          <w:p w:rsidR="00B115FB" w:rsidRPr="00B164E7" w:rsidRDefault="00B115FB" w:rsidP="00B164E7">
            <w:pPr>
              <w:jc w:val="right"/>
              <w:rPr>
                <w:szCs w:val="28"/>
              </w:rPr>
            </w:pPr>
            <w:r w:rsidRPr="00B164E7">
              <w:rPr>
                <w:szCs w:val="28"/>
              </w:rPr>
              <w:t>21</w:t>
            </w:r>
          </w:p>
        </w:tc>
        <w:tc>
          <w:tcPr>
            <w:tcW w:w="8469" w:type="dxa"/>
          </w:tcPr>
          <w:p w:rsidR="00B115FB" w:rsidRPr="00B164E7" w:rsidRDefault="00B115FB" w:rsidP="00B164E7">
            <w:pPr>
              <w:jc w:val="both"/>
              <w:rPr>
                <w:szCs w:val="28"/>
              </w:rPr>
            </w:pPr>
            <w:r w:rsidRPr="00B164E7">
              <w:rPr>
                <w:szCs w:val="28"/>
              </w:rPr>
              <w:t>Дано множество треугольников на плоскости координатами трех точек – вершин треугольника. Найти треугольник, не пересекающийся с другими</w:t>
            </w:r>
          </w:p>
        </w:tc>
      </w:tr>
      <w:tr w:rsidR="00B115FB" w:rsidRPr="00B164E7" w:rsidTr="00B164E7">
        <w:tc>
          <w:tcPr>
            <w:tcW w:w="1101" w:type="dxa"/>
          </w:tcPr>
          <w:p w:rsidR="00B115FB" w:rsidRPr="00B164E7" w:rsidRDefault="00B115FB" w:rsidP="00B164E7">
            <w:pPr>
              <w:jc w:val="right"/>
              <w:rPr>
                <w:szCs w:val="28"/>
              </w:rPr>
            </w:pPr>
            <w:r w:rsidRPr="00B164E7">
              <w:rPr>
                <w:szCs w:val="28"/>
              </w:rPr>
              <w:t>22</w:t>
            </w:r>
          </w:p>
        </w:tc>
        <w:tc>
          <w:tcPr>
            <w:tcW w:w="8469" w:type="dxa"/>
          </w:tcPr>
          <w:p w:rsidR="00B115FB" w:rsidRPr="00B164E7" w:rsidRDefault="00B115FB" w:rsidP="00B164E7">
            <w:pPr>
              <w:jc w:val="both"/>
              <w:rPr>
                <w:szCs w:val="28"/>
              </w:rPr>
            </w:pPr>
            <w:r w:rsidRPr="00B164E7">
              <w:rPr>
                <w:szCs w:val="28"/>
              </w:rPr>
              <w:t xml:space="preserve">Дано множество отрезков на плоскости. Каждый отрезок задан координатами двух точек - концов отрезка. Определить количество </w:t>
            </w:r>
            <w:r w:rsidRPr="00B164E7">
              <w:rPr>
                <w:szCs w:val="28"/>
              </w:rPr>
              <w:lastRenderedPageBreak/>
              <w:t>точек пересечения отрезков</w:t>
            </w:r>
          </w:p>
        </w:tc>
      </w:tr>
      <w:tr w:rsidR="00B115FB" w:rsidRPr="00B164E7" w:rsidTr="00B164E7">
        <w:tc>
          <w:tcPr>
            <w:tcW w:w="1101" w:type="dxa"/>
          </w:tcPr>
          <w:p w:rsidR="00B115FB" w:rsidRPr="00B164E7" w:rsidRDefault="00B115FB" w:rsidP="00B164E7">
            <w:pPr>
              <w:jc w:val="right"/>
              <w:rPr>
                <w:szCs w:val="28"/>
              </w:rPr>
            </w:pPr>
            <w:r w:rsidRPr="00B164E7">
              <w:rPr>
                <w:szCs w:val="28"/>
              </w:rPr>
              <w:lastRenderedPageBreak/>
              <w:t>23</w:t>
            </w:r>
          </w:p>
        </w:tc>
        <w:tc>
          <w:tcPr>
            <w:tcW w:w="8469" w:type="dxa"/>
          </w:tcPr>
          <w:p w:rsidR="00B115FB" w:rsidRPr="00B164E7" w:rsidRDefault="00B115FB" w:rsidP="00B164E7">
            <w:pPr>
              <w:jc w:val="both"/>
              <w:rPr>
                <w:szCs w:val="28"/>
              </w:rPr>
            </w:pPr>
            <w:r w:rsidRPr="00B164E7">
              <w:rPr>
                <w:szCs w:val="28"/>
              </w:rPr>
              <w:t>На плоскости координатами своих упорядоченных вершин задан произвольный многоугольник без самопересечения и точка</w:t>
            </w:r>
            <w:proofErr w:type="gramStart"/>
            <w:r w:rsidRPr="00B164E7">
              <w:rPr>
                <w:szCs w:val="28"/>
              </w:rPr>
              <w:t xml:space="preserve"> А</w:t>
            </w:r>
            <w:proofErr w:type="gramEnd"/>
            <w:r w:rsidRPr="00B164E7">
              <w:rPr>
                <w:szCs w:val="28"/>
              </w:rPr>
              <w:t xml:space="preserve"> вне многоугольника. Определить число вершин, видимых из точки</w:t>
            </w:r>
            <w:proofErr w:type="gramStart"/>
            <w:r w:rsidRPr="00B164E7">
              <w:rPr>
                <w:szCs w:val="28"/>
              </w:rPr>
              <w:t xml:space="preserve"> А</w:t>
            </w:r>
            <w:proofErr w:type="gramEnd"/>
          </w:p>
        </w:tc>
      </w:tr>
      <w:tr w:rsidR="00B115FB" w:rsidRPr="00B164E7" w:rsidTr="00B164E7">
        <w:tc>
          <w:tcPr>
            <w:tcW w:w="1101" w:type="dxa"/>
          </w:tcPr>
          <w:p w:rsidR="00B115FB" w:rsidRPr="00B164E7" w:rsidRDefault="00B115FB" w:rsidP="00B164E7">
            <w:pPr>
              <w:jc w:val="right"/>
              <w:rPr>
                <w:szCs w:val="28"/>
              </w:rPr>
            </w:pPr>
            <w:r w:rsidRPr="00B164E7">
              <w:rPr>
                <w:szCs w:val="28"/>
              </w:rPr>
              <w:t>24</w:t>
            </w:r>
          </w:p>
        </w:tc>
        <w:tc>
          <w:tcPr>
            <w:tcW w:w="8469" w:type="dxa"/>
          </w:tcPr>
          <w:p w:rsidR="00B115FB" w:rsidRPr="00B164E7" w:rsidRDefault="00B115FB" w:rsidP="00B164E7">
            <w:pPr>
              <w:jc w:val="both"/>
              <w:rPr>
                <w:szCs w:val="28"/>
              </w:rPr>
            </w:pPr>
            <w:r w:rsidRPr="00B164E7">
              <w:rPr>
                <w:szCs w:val="28"/>
              </w:rPr>
              <w:t xml:space="preserve">Для множества, состоящего из </w:t>
            </w:r>
            <w:r w:rsidRPr="00B164E7">
              <w:rPr>
                <w:szCs w:val="28"/>
                <w:lang w:val="en-US"/>
              </w:rPr>
              <w:t>n</w:t>
            </w:r>
            <w:r w:rsidRPr="00B164E7">
              <w:rPr>
                <w:szCs w:val="28"/>
              </w:rPr>
              <w:t xml:space="preserve"> точек плоскости, определить, найдутся ли среди этих точек четыре таких, которые являются вершинами квадрата</w:t>
            </w:r>
          </w:p>
        </w:tc>
      </w:tr>
      <w:tr w:rsidR="00B115FB" w:rsidRPr="00B164E7" w:rsidTr="00B164E7">
        <w:tc>
          <w:tcPr>
            <w:tcW w:w="1101" w:type="dxa"/>
          </w:tcPr>
          <w:p w:rsidR="00B115FB" w:rsidRPr="00B164E7" w:rsidRDefault="00B115FB" w:rsidP="00B164E7">
            <w:pPr>
              <w:jc w:val="right"/>
              <w:rPr>
                <w:szCs w:val="28"/>
              </w:rPr>
            </w:pPr>
            <w:r w:rsidRPr="00B164E7">
              <w:rPr>
                <w:szCs w:val="28"/>
              </w:rPr>
              <w:t>25</w:t>
            </w:r>
          </w:p>
        </w:tc>
        <w:tc>
          <w:tcPr>
            <w:tcW w:w="8469" w:type="dxa"/>
          </w:tcPr>
          <w:p w:rsidR="00B115FB" w:rsidRPr="00B164E7" w:rsidRDefault="00B115FB" w:rsidP="00B164E7">
            <w:pPr>
              <w:jc w:val="both"/>
              <w:rPr>
                <w:szCs w:val="28"/>
              </w:rPr>
            </w:pPr>
            <w:r w:rsidRPr="00B164E7">
              <w:rPr>
                <w:szCs w:val="28"/>
              </w:rPr>
              <w:t xml:space="preserve">Дано множество из </w:t>
            </w:r>
            <w:r w:rsidRPr="00B164E7">
              <w:rPr>
                <w:szCs w:val="28"/>
                <w:lang w:val="en-US"/>
              </w:rPr>
              <w:t>n</w:t>
            </w:r>
            <w:r w:rsidRPr="00B164E7">
              <w:rPr>
                <w:szCs w:val="28"/>
              </w:rPr>
              <w:t xml:space="preserve"> точек на плоскости. Соединить эти точки отрезками так, чтобы каждая точка была связана с остальными и отсутствовали замкнутые линии</w:t>
            </w:r>
          </w:p>
        </w:tc>
      </w:tr>
      <w:tr w:rsidR="00B115FB" w:rsidRPr="00B164E7" w:rsidTr="00B164E7">
        <w:tc>
          <w:tcPr>
            <w:tcW w:w="1101" w:type="dxa"/>
          </w:tcPr>
          <w:p w:rsidR="00B115FB" w:rsidRPr="00B164E7" w:rsidRDefault="00B115FB" w:rsidP="00B164E7">
            <w:pPr>
              <w:jc w:val="right"/>
              <w:rPr>
                <w:szCs w:val="28"/>
              </w:rPr>
            </w:pPr>
            <w:r w:rsidRPr="00B164E7">
              <w:rPr>
                <w:szCs w:val="28"/>
              </w:rPr>
              <w:t>26</w:t>
            </w:r>
          </w:p>
        </w:tc>
        <w:tc>
          <w:tcPr>
            <w:tcW w:w="8469" w:type="dxa"/>
          </w:tcPr>
          <w:p w:rsidR="00B115FB" w:rsidRPr="00B164E7" w:rsidRDefault="00B115FB" w:rsidP="00B164E7">
            <w:pPr>
              <w:jc w:val="both"/>
              <w:rPr>
                <w:szCs w:val="28"/>
              </w:rPr>
            </w:pPr>
            <w:r w:rsidRPr="00B164E7">
              <w:rPr>
                <w:szCs w:val="28"/>
              </w:rPr>
              <w:t xml:space="preserve">Имеется </w:t>
            </w:r>
            <w:r w:rsidRPr="00B164E7">
              <w:rPr>
                <w:szCs w:val="28"/>
                <w:lang w:val="en-US"/>
              </w:rPr>
              <w:t>n</w:t>
            </w:r>
            <w:r w:rsidRPr="00B164E7">
              <w:rPr>
                <w:szCs w:val="28"/>
              </w:rPr>
              <w:t xml:space="preserve"> точек на плоскости: </w:t>
            </w:r>
            <w:r w:rsidRPr="00B164E7">
              <w:rPr>
                <w:szCs w:val="28"/>
                <w:lang w:val="en-US"/>
              </w:rPr>
              <w:t>P</w:t>
            </w:r>
            <w:r w:rsidRPr="00B164E7">
              <w:rPr>
                <w:szCs w:val="28"/>
                <w:vertAlign w:val="subscript"/>
              </w:rPr>
              <w:t>1</w:t>
            </w:r>
            <w:proofErr w:type="gramStart"/>
            <w:r w:rsidRPr="00B164E7">
              <w:rPr>
                <w:szCs w:val="28"/>
              </w:rPr>
              <w:t>,</w:t>
            </w:r>
            <w:r w:rsidRPr="00B164E7">
              <w:rPr>
                <w:szCs w:val="28"/>
                <w:lang w:val="en-US"/>
              </w:rPr>
              <w:t>P</w:t>
            </w:r>
            <w:r w:rsidRPr="00B164E7">
              <w:rPr>
                <w:szCs w:val="28"/>
                <w:vertAlign w:val="subscript"/>
              </w:rPr>
              <w:t>2</w:t>
            </w:r>
            <w:proofErr w:type="gramEnd"/>
            <w:r w:rsidRPr="00B164E7">
              <w:rPr>
                <w:szCs w:val="28"/>
              </w:rPr>
              <w:t>,… ,</w:t>
            </w:r>
            <w:r w:rsidRPr="00B164E7">
              <w:rPr>
                <w:szCs w:val="28"/>
                <w:lang w:val="en-US"/>
              </w:rPr>
              <w:t>P</w:t>
            </w:r>
            <w:r w:rsidRPr="00B164E7">
              <w:rPr>
                <w:szCs w:val="28"/>
                <w:vertAlign w:val="subscript"/>
                <w:lang w:val="en-US"/>
              </w:rPr>
              <w:t>n</w:t>
            </w:r>
            <w:r w:rsidRPr="00B164E7">
              <w:rPr>
                <w:szCs w:val="28"/>
              </w:rPr>
              <w:t xml:space="preserve">, заданных своими координатами. Проверить, имеет ли </w:t>
            </w:r>
            <w:proofErr w:type="gramStart"/>
            <w:r w:rsidRPr="00B164E7">
              <w:rPr>
                <w:szCs w:val="28"/>
              </w:rPr>
              <w:t>ломаная</w:t>
            </w:r>
            <w:proofErr w:type="gramEnd"/>
            <w:r w:rsidRPr="00B164E7">
              <w:rPr>
                <w:szCs w:val="28"/>
              </w:rPr>
              <w:t xml:space="preserve"> </w:t>
            </w:r>
            <w:r w:rsidRPr="00B164E7">
              <w:rPr>
                <w:szCs w:val="28"/>
                <w:lang w:val="en-US"/>
              </w:rPr>
              <w:t>P</w:t>
            </w:r>
            <w:r w:rsidRPr="00B164E7">
              <w:rPr>
                <w:szCs w:val="28"/>
                <w:vertAlign w:val="subscript"/>
              </w:rPr>
              <w:t xml:space="preserve">1 </w:t>
            </w:r>
            <w:r w:rsidRPr="00B164E7">
              <w:rPr>
                <w:szCs w:val="28"/>
                <w:lang w:val="en-US"/>
              </w:rPr>
              <w:t>P</w:t>
            </w:r>
            <w:r w:rsidRPr="00B164E7">
              <w:rPr>
                <w:szCs w:val="28"/>
                <w:vertAlign w:val="subscript"/>
              </w:rPr>
              <w:t>2</w:t>
            </w:r>
            <w:r w:rsidRPr="00B164E7">
              <w:rPr>
                <w:szCs w:val="28"/>
              </w:rPr>
              <w:t>…</w:t>
            </w:r>
            <w:r w:rsidRPr="00B164E7">
              <w:rPr>
                <w:szCs w:val="28"/>
                <w:lang w:val="en-US"/>
              </w:rPr>
              <w:t>P</w:t>
            </w:r>
            <w:r w:rsidRPr="00B164E7">
              <w:rPr>
                <w:szCs w:val="28"/>
                <w:vertAlign w:val="subscript"/>
                <w:lang w:val="en-US"/>
              </w:rPr>
              <w:t>n</w:t>
            </w:r>
            <w:r w:rsidRPr="00B164E7">
              <w:rPr>
                <w:szCs w:val="28"/>
                <w:vertAlign w:val="subscript"/>
              </w:rPr>
              <w:t xml:space="preserve"> </w:t>
            </w:r>
            <w:r w:rsidRPr="00B164E7">
              <w:rPr>
                <w:szCs w:val="28"/>
              </w:rPr>
              <w:t>самопересечения</w:t>
            </w:r>
          </w:p>
        </w:tc>
      </w:tr>
      <w:tr w:rsidR="00B115FB" w:rsidRPr="00B164E7" w:rsidTr="00B164E7">
        <w:tc>
          <w:tcPr>
            <w:tcW w:w="1101" w:type="dxa"/>
          </w:tcPr>
          <w:p w:rsidR="00B115FB" w:rsidRPr="00B164E7" w:rsidRDefault="00B115FB" w:rsidP="00B164E7">
            <w:pPr>
              <w:jc w:val="right"/>
              <w:rPr>
                <w:szCs w:val="28"/>
              </w:rPr>
            </w:pPr>
            <w:r w:rsidRPr="00B164E7">
              <w:rPr>
                <w:szCs w:val="28"/>
              </w:rPr>
              <w:t>27</w:t>
            </w:r>
          </w:p>
        </w:tc>
        <w:tc>
          <w:tcPr>
            <w:tcW w:w="8469" w:type="dxa"/>
          </w:tcPr>
          <w:p w:rsidR="00B115FB" w:rsidRPr="00B164E7" w:rsidRDefault="00B115FB" w:rsidP="00B164E7">
            <w:pPr>
              <w:jc w:val="both"/>
              <w:rPr>
                <w:szCs w:val="28"/>
              </w:rPr>
            </w:pPr>
            <w:r w:rsidRPr="00B164E7">
              <w:rPr>
                <w:szCs w:val="28"/>
              </w:rPr>
              <w:t>На плоскости заданы два прямоугольника координатами своих вершин (стороны прямоугольников параллельны сторонам экрана). Найти и обвести общую площадь, занимаемую этими прямоугольниками</w:t>
            </w:r>
          </w:p>
        </w:tc>
      </w:tr>
      <w:tr w:rsidR="00B115FB" w:rsidRPr="00B164E7" w:rsidTr="00B164E7">
        <w:tc>
          <w:tcPr>
            <w:tcW w:w="1101" w:type="dxa"/>
          </w:tcPr>
          <w:p w:rsidR="00B115FB" w:rsidRPr="00B164E7" w:rsidRDefault="00B115FB" w:rsidP="00B164E7">
            <w:pPr>
              <w:jc w:val="right"/>
              <w:rPr>
                <w:szCs w:val="28"/>
              </w:rPr>
            </w:pPr>
            <w:r w:rsidRPr="00B164E7">
              <w:rPr>
                <w:szCs w:val="28"/>
              </w:rPr>
              <w:t>28</w:t>
            </w:r>
          </w:p>
        </w:tc>
        <w:tc>
          <w:tcPr>
            <w:tcW w:w="8469" w:type="dxa"/>
          </w:tcPr>
          <w:p w:rsidR="00B115FB" w:rsidRPr="00B164E7" w:rsidRDefault="00B115FB" w:rsidP="00B164E7">
            <w:pPr>
              <w:jc w:val="both"/>
              <w:rPr>
                <w:szCs w:val="28"/>
              </w:rPr>
            </w:pPr>
            <w:r w:rsidRPr="00B164E7">
              <w:rPr>
                <w:szCs w:val="28"/>
              </w:rPr>
              <w:t xml:space="preserve">Медианой множества, состоящего из четного числа точек плоскости, никакие три из которых не лежат на одной прямой, называется прямая, соединяющая две точки множества, с обеих сторон от которой лежит равное число точек. Найти число медиан множества из </w:t>
            </w:r>
            <w:r w:rsidRPr="00B164E7">
              <w:rPr>
                <w:szCs w:val="28"/>
                <w:lang w:val="en-US"/>
              </w:rPr>
              <w:t>n</w:t>
            </w:r>
            <w:r w:rsidRPr="00B164E7">
              <w:rPr>
                <w:szCs w:val="28"/>
              </w:rPr>
              <w:t xml:space="preserve"> точек</w:t>
            </w:r>
          </w:p>
        </w:tc>
      </w:tr>
      <w:tr w:rsidR="00B115FB" w:rsidRPr="00B164E7" w:rsidTr="00B164E7">
        <w:tc>
          <w:tcPr>
            <w:tcW w:w="1101" w:type="dxa"/>
          </w:tcPr>
          <w:p w:rsidR="00B115FB" w:rsidRPr="00B164E7" w:rsidRDefault="00B115FB" w:rsidP="00B164E7">
            <w:pPr>
              <w:jc w:val="right"/>
              <w:rPr>
                <w:szCs w:val="28"/>
              </w:rPr>
            </w:pPr>
            <w:r w:rsidRPr="00B164E7">
              <w:rPr>
                <w:szCs w:val="28"/>
              </w:rPr>
              <w:t>29</w:t>
            </w:r>
          </w:p>
        </w:tc>
        <w:tc>
          <w:tcPr>
            <w:tcW w:w="8469" w:type="dxa"/>
          </w:tcPr>
          <w:p w:rsidR="00B115FB" w:rsidRPr="00B164E7" w:rsidRDefault="00B115FB" w:rsidP="00B164E7">
            <w:pPr>
              <w:jc w:val="both"/>
              <w:rPr>
                <w:szCs w:val="28"/>
              </w:rPr>
            </w:pPr>
            <w:proofErr w:type="gramStart"/>
            <w:r w:rsidRPr="00B164E7">
              <w:rPr>
                <w:szCs w:val="28"/>
              </w:rPr>
              <w:t>В</w:t>
            </w:r>
            <w:proofErr w:type="gramEnd"/>
            <w:r w:rsidRPr="00B164E7">
              <w:rPr>
                <w:szCs w:val="28"/>
              </w:rPr>
              <w:t xml:space="preserve"> множестве из </w:t>
            </w:r>
            <w:r w:rsidRPr="00B164E7">
              <w:rPr>
                <w:szCs w:val="28"/>
                <w:lang w:val="en-US"/>
              </w:rPr>
              <w:t>n</w:t>
            </w:r>
            <w:r w:rsidRPr="00B164E7">
              <w:rPr>
                <w:szCs w:val="28"/>
              </w:rPr>
              <w:t xml:space="preserve"> точек плоскости выбраны три точки, не лежащие на одной прямой. Определить среди оставшихся точек количество точек, лежащих внутри и вне треугольника. Отобразить точки внутри и вне треугольника разными цветами</w:t>
            </w:r>
          </w:p>
        </w:tc>
      </w:tr>
      <w:tr w:rsidR="00B115FB" w:rsidRPr="00B164E7" w:rsidTr="00B164E7">
        <w:tc>
          <w:tcPr>
            <w:tcW w:w="1101" w:type="dxa"/>
          </w:tcPr>
          <w:p w:rsidR="00B115FB" w:rsidRPr="00B164E7" w:rsidRDefault="00B115FB" w:rsidP="00B164E7">
            <w:pPr>
              <w:jc w:val="right"/>
              <w:rPr>
                <w:szCs w:val="28"/>
              </w:rPr>
            </w:pPr>
            <w:r w:rsidRPr="00B164E7">
              <w:rPr>
                <w:szCs w:val="28"/>
              </w:rPr>
              <w:t>30</w:t>
            </w:r>
          </w:p>
        </w:tc>
        <w:tc>
          <w:tcPr>
            <w:tcW w:w="8469" w:type="dxa"/>
          </w:tcPr>
          <w:p w:rsidR="00B115FB" w:rsidRPr="00B164E7" w:rsidRDefault="00B115FB" w:rsidP="00B164E7">
            <w:pPr>
              <w:jc w:val="both"/>
              <w:rPr>
                <w:szCs w:val="28"/>
              </w:rPr>
            </w:pPr>
            <w:r w:rsidRPr="00B164E7">
              <w:rPr>
                <w:szCs w:val="28"/>
              </w:rPr>
              <w:t xml:space="preserve">На плоскости экрана построить </w:t>
            </w:r>
            <w:r w:rsidRPr="00B164E7">
              <w:rPr>
                <w:szCs w:val="28"/>
                <w:lang w:val="en-US"/>
              </w:rPr>
              <w:t>n</w:t>
            </w:r>
            <w:r w:rsidRPr="00B164E7">
              <w:rPr>
                <w:szCs w:val="28"/>
              </w:rPr>
              <w:t xml:space="preserve"> квадратов, сторона и положение каждого квадрата выбираются случайным образом. Вычислить площадь, покрываемую квадратами</w:t>
            </w:r>
          </w:p>
        </w:tc>
      </w:tr>
      <w:tr w:rsidR="00B115FB" w:rsidRPr="00B164E7" w:rsidTr="00B164E7">
        <w:tc>
          <w:tcPr>
            <w:tcW w:w="1101" w:type="dxa"/>
          </w:tcPr>
          <w:p w:rsidR="00B115FB" w:rsidRPr="00B164E7" w:rsidRDefault="00B115FB" w:rsidP="00B164E7">
            <w:pPr>
              <w:jc w:val="right"/>
              <w:rPr>
                <w:szCs w:val="28"/>
              </w:rPr>
            </w:pPr>
            <w:r w:rsidRPr="00B164E7">
              <w:rPr>
                <w:szCs w:val="28"/>
              </w:rPr>
              <w:lastRenderedPageBreak/>
              <w:t>31</w:t>
            </w:r>
          </w:p>
        </w:tc>
        <w:tc>
          <w:tcPr>
            <w:tcW w:w="8469" w:type="dxa"/>
          </w:tcPr>
          <w:p w:rsidR="00B115FB" w:rsidRPr="00B164E7" w:rsidRDefault="00B115FB" w:rsidP="00B164E7">
            <w:pPr>
              <w:jc w:val="both"/>
              <w:rPr>
                <w:szCs w:val="28"/>
              </w:rPr>
            </w:pPr>
            <w:r w:rsidRPr="00B164E7">
              <w:rPr>
                <w:szCs w:val="28"/>
              </w:rPr>
              <w:t>Из заданного на плоскости множества точек выбрать три различные точки так, чтобы разность между площадью круга, ограниченного окружностью, проходящей через эти три точки, и площадью треугольника с вершинами в этих точках была минимальной</w:t>
            </w:r>
          </w:p>
        </w:tc>
      </w:tr>
      <w:tr w:rsidR="00B115FB" w:rsidRPr="00B164E7" w:rsidTr="00B164E7">
        <w:tc>
          <w:tcPr>
            <w:tcW w:w="1101" w:type="dxa"/>
          </w:tcPr>
          <w:p w:rsidR="00B115FB" w:rsidRPr="00B164E7" w:rsidRDefault="00B115FB" w:rsidP="00B164E7">
            <w:pPr>
              <w:jc w:val="right"/>
              <w:rPr>
                <w:szCs w:val="28"/>
              </w:rPr>
            </w:pPr>
            <w:r w:rsidRPr="00B164E7">
              <w:rPr>
                <w:szCs w:val="28"/>
              </w:rPr>
              <w:t>32</w:t>
            </w:r>
          </w:p>
        </w:tc>
        <w:tc>
          <w:tcPr>
            <w:tcW w:w="8469" w:type="dxa"/>
          </w:tcPr>
          <w:p w:rsidR="00B115FB" w:rsidRPr="00B164E7" w:rsidRDefault="00B115FB" w:rsidP="00B164E7">
            <w:pPr>
              <w:jc w:val="both"/>
              <w:rPr>
                <w:szCs w:val="28"/>
              </w:rPr>
            </w:pPr>
            <w:r w:rsidRPr="00B164E7">
              <w:rPr>
                <w:szCs w:val="28"/>
              </w:rPr>
              <w:t>Построить два треугольника с вершинами в заданном множестве точек на плоскости так, чтобы первый треугольник лежал строго внутри второго</w:t>
            </w:r>
          </w:p>
        </w:tc>
      </w:tr>
      <w:tr w:rsidR="00B115FB" w:rsidRPr="00B164E7" w:rsidTr="00B164E7">
        <w:tc>
          <w:tcPr>
            <w:tcW w:w="1101" w:type="dxa"/>
          </w:tcPr>
          <w:p w:rsidR="00B115FB" w:rsidRPr="00B164E7" w:rsidRDefault="00B115FB" w:rsidP="00B164E7">
            <w:pPr>
              <w:jc w:val="right"/>
              <w:rPr>
                <w:szCs w:val="28"/>
              </w:rPr>
            </w:pPr>
            <w:r w:rsidRPr="00B164E7">
              <w:rPr>
                <w:szCs w:val="28"/>
              </w:rPr>
              <w:t>33</w:t>
            </w:r>
          </w:p>
        </w:tc>
        <w:tc>
          <w:tcPr>
            <w:tcW w:w="8469" w:type="dxa"/>
          </w:tcPr>
          <w:p w:rsidR="00B115FB" w:rsidRPr="00B164E7" w:rsidRDefault="00B115FB" w:rsidP="00B164E7">
            <w:pPr>
              <w:jc w:val="both"/>
              <w:rPr>
                <w:szCs w:val="28"/>
              </w:rPr>
            </w:pPr>
            <w:r w:rsidRPr="00B164E7">
              <w:rPr>
                <w:szCs w:val="28"/>
              </w:rPr>
              <w:t xml:space="preserve">Задано </w:t>
            </w:r>
            <w:r w:rsidRPr="00B164E7">
              <w:rPr>
                <w:szCs w:val="28"/>
                <w:lang w:val="en-US"/>
              </w:rPr>
              <w:t>n</w:t>
            </w:r>
            <w:r w:rsidRPr="00B164E7">
              <w:rPr>
                <w:szCs w:val="28"/>
              </w:rPr>
              <w:t xml:space="preserve"> точек на плоскости, причем никакие три точки не лежат на одной прямой. Построить выпуклый многоугольник с вершинами, выбранными из этих точек, так, чтобы он содержал все точки заданного множества</w:t>
            </w:r>
          </w:p>
        </w:tc>
      </w:tr>
      <w:tr w:rsidR="00B115FB" w:rsidRPr="00B164E7" w:rsidTr="00B164E7">
        <w:tc>
          <w:tcPr>
            <w:tcW w:w="1101" w:type="dxa"/>
          </w:tcPr>
          <w:p w:rsidR="00B115FB" w:rsidRPr="00B164E7" w:rsidRDefault="00B115FB" w:rsidP="00B164E7">
            <w:pPr>
              <w:jc w:val="right"/>
              <w:rPr>
                <w:szCs w:val="28"/>
              </w:rPr>
            </w:pPr>
            <w:r w:rsidRPr="00B164E7">
              <w:rPr>
                <w:szCs w:val="28"/>
              </w:rPr>
              <w:t>34</w:t>
            </w:r>
          </w:p>
        </w:tc>
        <w:tc>
          <w:tcPr>
            <w:tcW w:w="8469" w:type="dxa"/>
          </w:tcPr>
          <w:p w:rsidR="00B115FB" w:rsidRPr="00B164E7" w:rsidRDefault="00B115FB" w:rsidP="00B164E7">
            <w:pPr>
              <w:jc w:val="both"/>
              <w:rPr>
                <w:szCs w:val="28"/>
              </w:rPr>
            </w:pPr>
            <w:r w:rsidRPr="00B164E7">
              <w:rPr>
                <w:szCs w:val="28"/>
              </w:rPr>
              <w:t>Дано 6 точек на плоскости, причем никакие три из них не лежат на одной прямой. Построить два треугольника с вершинами в этих точках так, чтобы они не пересекались и не содержали друг друга</w:t>
            </w:r>
          </w:p>
        </w:tc>
      </w:tr>
      <w:tr w:rsidR="00B115FB" w:rsidRPr="00B164E7" w:rsidTr="00B164E7">
        <w:tc>
          <w:tcPr>
            <w:tcW w:w="1101" w:type="dxa"/>
          </w:tcPr>
          <w:p w:rsidR="00B115FB" w:rsidRPr="00B164E7" w:rsidRDefault="00B115FB" w:rsidP="00B164E7">
            <w:pPr>
              <w:jc w:val="right"/>
              <w:rPr>
                <w:szCs w:val="28"/>
              </w:rPr>
            </w:pPr>
            <w:r w:rsidRPr="00B164E7">
              <w:rPr>
                <w:szCs w:val="28"/>
              </w:rPr>
              <w:t>35</w:t>
            </w:r>
          </w:p>
        </w:tc>
        <w:tc>
          <w:tcPr>
            <w:tcW w:w="8469" w:type="dxa"/>
          </w:tcPr>
          <w:p w:rsidR="00B115FB" w:rsidRPr="00B164E7" w:rsidRDefault="00B115FB" w:rsidP="00B164E7">
            <w:pPr>
              <w:jc w:val="both"/>
              <w:rPr>
                <w:szCs w:val="28"/>
              </w:rPr>
            </w:pPr>
            <w:r w:rsidRPr="00B164E7">
              <w:rPr>
                <w:szCs w:val="28"/>
              </w:rPr>
              <w:t>Многоугольник на плоскости задан координатами своих вершин в порядке обхода его границы. Определить площадь многоугольника</w:t>
            </w:r>
          </w:p>
        </w:tc>
      </w:tr>
    </w:tbl>
    <w:p w:rsidR="006F40F1" w:rsidRDefault="006F40F1" w:rsidP="00050372"/>
    <w:p w:rsidR="0082170F" w:rsidRDefault="0082170F" w:rsidP="0082170F">
      <w:pPr>
        <w:pStyle w:val="2"/>
      </w:pPr>
      <w:r>
        <w:br w:type="page"/>
      </w:r>
      <w:bookmarkStart w:id="34" w:name="_Toc193729762"/>
      <w:r>
        <w:lastRenderedPageBreak/>
        <w:t xml:space="preserve">6. Лабораторная работа № 5. </w:t>
      </w:r>
      <w:r w:rsidR="00B57D3D">
        <w:t>Экономические</w:t>
      </w:r>
      <w:r>
        <w:t xml:space="preserve"> задачи</w:t>
      </w:r>
      <w:bookmarkEnd w:id="34"/>
    </w:p>
    <w:p w:rsidR="0082170F" w:rsidRDefault="0082170F" w:rsidP="0082170F">
      <w:pPr>
        <w:pStyle w:val="3"/>
      </w:pPr>
      <w:bookmarkStart w:id="35" w:name="_Toc193729763"/>
      <w:r>
        <w:t>6.1. Задание к лабораторной работе</w:t>
      </w:r>
      <w:bookmarkEnd w:id="35"/>
    </w:p>
    <w:p w:rsidR="007723AA" w:rsidRDefault="0082170F" w:rsidP="007723AA">
      <w:pPr>
        <w:autoSpaceDE w:val="0"/>
        <w:autoSpaceDN w:val="0"/>
        <w:adjustRightInd w:val="0"/>
        <w:rPr>
          <w:szCs w:val="28"/>
        </w:rPr>
      </w:pPr>
      <w:r>
        <w:rPr>
          <w:szCs w:val="28"/>
        </w:rPr>
        <w:tab/>
      </w:r>
      <w:r w:rsidR="007723AA">
        <w:rPr>
          <w:szCs w:val="28"/>
        </w:rPr>
        <w:t xml:space="preserve">         Создать диалоговую систему решения и анализа экономической</w:t>
      </w:r>
    </w:p>
    <w:p w:rsidR="007723AA" w:rsidRDefault="007723AA" w:rsidP="007723AA">
      <w:pPr>
        <w:autoSpaceDE w:val="0"/>
        <w:autoSpaceDN w:val="0"/>
        <w:adjustRightInd w:val="0"/>
        <w:rPr>
          <w:szCs w:val="28"/>
        </w:rPr>
      </w:pPr>
      <w:r>
        <w:rPr>
          <w:szCs w:val="28"/>
        </w:rPr>
        <w:t>задачи, заданной содержательным описанием.</w:t>
      </w:r>
    </w:p>
    <w:p w:rsidR="007723AA" w:rsidRDefault="007723AA" w:rsidP="007723AA">
      <w:pPr>
        <w:autoSpaceDE w:val="0"/>
        <w:autoSpaceDN w:val="0"/>
        <w:adjustRightInd w:val="0"/>
        <w:ind w:firstLine="540"/>
        <w:jc w:val="both"/>
        <w:rPr>
          <w:rFonts w:eastAsia="Courier-Oblique"/>
          <w:i/>
          <w:iCs/>
          <w:szCs w:val="28"/>
        </w:rPr>
      </w:pPr>
      <w:r>
        <w:rPr>
          <w:szCs w:val="28"/>
        </w:rPr>
        <w:t>Требования к системе:</w:t>
      </w:r>
    </w:p>
    <w:p w:rsidR="007723AA" w:rsidRDefault="007723AA" w:rsidP="007723AA">
      <w:pPr>
        <w:numPr>
          <w:ilvl w:val="0"/>
          <w:numId w:val="3"/>
        </w:numPr>
        <w:autoSpaceDE w:val="0"/>
        <w:autoSpaceDN w:val="0"/>
        <w:adjustRightInd w:val="0"/>
        <w:jc w:val="both"/>
        <w:rPr>
          <w:szCs w:val="28"/>
        </w:rPr>
      </w:pPr>
      <w:r>
        <w:rPr>
          <w:szCs w:val="28"/>
        </w:rPr>
        <w:t>Диалог с пользователем осуществляется с помощью меню иерархического типа.</w:t>
      </w:r>
    </w:p>
    <w:p w:rsidR="007723AA" w:rsidRDefault="007723AA" w:rsidP="007723AA">
      <w:pPr>
        <w:numPr>
          <w:ilvl w:val="0"/>
          <w:numId w:val="3"/>
        </w:numPr>
        <w:autoSpaceDE w:val="0"/>
        <w:autoSpaceDN w:val="0"/>
        <w:adjustRightInd w:val="0"/>
        <w:jc w:val="both"/>
        <w:rPr>
          <w:rFonts w:eastAsia="Courier-Oblique"/>
          <w:i/>
          <w:iCs/>
          <w:szCs w:val="28"/>
        </w:rPr>
      </w:pPr>
      <w:r>
        <w:rPr>
          <w:szCs w:val="28"/>
        </w:rPr>
        <w:t>В системе должны быть предусмотрены блоки:</w:t>
      </w:r>
    </w:p>
    <w:p w:rsidR="007723AA" w:rsidRDefault="007723AA" w:rsidP="007723AA">
      <w:pPr>
        <w:numPr>
          <w:ilvl w:val="1"/>
          <w:numId w:val="3"/>
        </w:numPr>
        <w:suppressAutoHyphens w:val="0"/>
        <w:autoSpaceDE w:val="0"/>
        <w:autoSpaceDN w:val="0"/>
        <w:adjustRightInd w:val="0"/>
        <w:jc w:val="both"/>
        <w:rPr>
          <w:szCs w:val="28"/>
        </w:rPr>
      </w:pPr>
      <w:r>
        <w:rPr>
          <w:szCs w:val="28"/>
        </w:rPr>
        <w:t>Формирования исходных данных;</w:t>
      </w:r>
    </w:p>
    <w:p w:rsidR="007723AA" w:rsidRDefault="007723AA" w:rsidP="007723AA">
      <w:pPr>
        <w:numPr>
          <w:ilvl w:val="1"/>
          <w:numId w:val="3"/>
        </w:numPr>
        <w:suppressAutoHyphens w:val="0"/>
        <w:autoSpaceDE w:val="0"/>
        <w:autoSpaceDN w:val="0"/>
        <w:adjustRightInd w:val="0"/>
        <w:jc w:val="both"/>
        <w:rPr>
          <w:szCs w:val="28"/>
        </w:rPr>
      </w:pPr>
      <w:r>
        <w:rPr>
          <w:szCs w:val="28"/>
        </w:rPr>
        <w:t>Вывода исходных данных на экран пользователя;</w:t>
      </w:r>
    </w:p>
    <w:p w:rsidR="007723AA" w:rsidRDefault="007723AA" w:rsidP="007723AA">
      <w:pPr>
        <w:numPr>
          <w:ilvl w:val="1"/>
          <w:numId w:val="3"/>
        </w:numPr>
        <w:suppressAutoHyphens w:val="0"/>
        <w:autoSpaceDE w:val="0"/>
        <w:autoSpaceDN w:val="0"/>
        <w:adjustRightInd w:val="0"/>
        <w:jc w:val="both"/>
        <w:rPr>
          <w:szCs w:val="28"/>
        </w:rPr>
      </w:pPr>
      <w:r>
        <w:rPr>
          <w:szCs w:val="28"/>
        </w:rPr>
        <w:t>Решения задачи различными способами;</w:t>
      </w:r>
    </w:p>
    <w:p w:rsidR="007723AA" w:rsidRDefault="007723AA" w:rsidP="007723AA">
      <w:pPr>
        <w:numPr>
          <w:ilvl w:val="1"/>
          <w:numId w:val="3"/>
        </w:numPr>
        <w:suppressAutoHyphens w:val="0"/>
        <w:autoSpaceDE w:val="0"/>
        <w:autoSpaceDN w:val="0"/>
        <w:adjustRightInd w:val="0"/>
        <w:jc w:val="both"/>
        <w:rPr>
          <w:szCs w:val="28"/>
        </w:rPr>
      </w:pPr>
      <w:r>
        <w:rPr>
          <w:szCs w:val="28"/>
        </w:rPr>
        <w:t>Вывода результатов решения задачи;</w:t>
      </w:r>
    </w:p>
    <w:p w:rsidR="007723AA" w:rsidRDefault="007723AA" w:rsidP="007723AA">
      <w:pPr>
        <w:numPr>
          <w:ilvl w:val="1"/>
          <w:numId w:val="3"/>
        </w:numPr>
        <w:suppressAutoHyphens w:val="0"/>
        <w:autoSpaceDE w:val="0"/>
        <w:autoSpaceDN w:val="0"/>
        <w:adjustRightInd w:val="0"/>
        <w:jc w:val="both"/>
        <w:rPr>
          <w:szCs w:val="28"/>
        </w:rPr>
      </w:pPr>
      <w:r>
        <w:rPr>
          <w:szCs w:val="28"/>
        </w:rPr>
        <w:t>Сохранения исходных данных в файлах на магнитных дисках;</w:t>
      </w:r>
    </w:p>
    <w:p w:rsidR="007723AA" w:rsidRDefault="007723AA" w:rsidP="007723AA">
      <w:pPr>
        <w:numPr>
          <w:ilvl w:val="1"/>
          <w:numId w:val="3"/>
        </w:numPr>
        <w:suppressAutoHyphens w:val="0"/>
        <w:autoSpaceDE w:val="0"/>
        <w:autoSpaceDN w:val="0"/>
        <w:adjustRightInd w:val="0"/>
        <w:jc w:val="both"/>
        <w:rPr>
          <w:szCs w:val="28"/>
        </w:rPr>
      </w:pPr>
      <w:r>
        <w:rPr>
          <w:szCs w:val="28"/>
        </w:rPr>
        <w:t>Восстановления исходных данных с файлов на магнитных дисках.</w:t>
      </w:r>
    </w:p>
    <w:p w:rsidR="007723AA" w:rsidRDefault="007723AA" w:rsidP="007723AA">
      <w:pPr>
        <w:numPr>
          <w:ilvl w:val="0"/>
          <w:numId w:val="3"/>
        </w:numPr>
        <w:autoSpaceDE w:val="0"/>
        <w:autoSpaceDN w:val="0"/>
        <w:adjustRightInd w:val="0"/>
        <w:jc w:val="both"/>
        <w:rPr>
          <w:szCs w:val="28"/>
        </w:rPr>
      </w:pPr>
      <w:r>
        <w:rPr>
          <w:szCs w:val="28"/>
        </w:rPr>
        <w:t>Блок формирования исходных данных  должен предусматривать два режима:</w:t>
      </w:r>
    </w:p>
    <w:p w:rsidR="007723AA" w:rsidRDefault="007723AA" w:rsidP="007723AA">
      <w:pPr>
        <w:numPr>
          <w:ilvl w:val="1"/>
          <w:numId w:val="3"/>
        </w:numPr>
        <w:suppressAutoHyphens w:val="0"/>
        <w:autoSpaceDE w:val="0"/>
        <w:autoSpaceDN w:val="0"/>
        <w:adjustRightInd w:val="0"/>
        <w:jc w:val="both"/>
        <w:rPr>
          <w:szCs w:val="28"/>
        </w:rPr>
      </w:pPr>
      <w:r>
        <w:rPr>
          <w:szCs w:val="28"/>
        </w:rPr>
        <w:t>Ручной ввод исходных данных пользователем с клавиатуры;</w:t>
      </w:r>
    </w:p>
    <w:p w:rsidR="007723AA" w:rsidRDefault="007723AA" w:rsidP="007723AA">
      <w:pPr>
        <w:numPr>
          <w:ilvl w:val="1"/>
          <w:numId w:val="3"/>
        </w:numPr>
        <w:suppressAutoHyphens w:val="0"/>
        <w:autoSpaceDE w:val="0"/>
        <w:autoSpaceDN w:val="0"/>
        <w:adjustRightInd w:val="0"/>
        <w:jc w:val="both"/>
        <w:rPr>
          <w:szCs w:val="28"/>
        </w:rPr>
      </w:pPr>
      <w:r>
        <w:rPr>
          <w:rFonts w:eastAsia="Times-Roman"/>
          <w:szCs w:val="28"/>
        </w:rPr>
        <w:t>Генерация основных  объемов исходных данных случайным образом.</w:t>
      </w:r>
    </w:p>
    <w:p w:rsidR="007723AA" w:rsidRDefault="007723AA" w:rsidP="007723AA">
      <w:pPr>
        <w:numPr>
          <w:ilvl w:val="0"/>
          <w:numId w:val="3"/>
        </w:numPr>
        <w:autoSpaceDE w:val="0"/>
        <w:autoSpaceDN w:val="0"/>
        <w:adjustRightInd w:val="0"/>
        <w:jc w:val="both"/>
        <w:rPr>
          <w:szCs w:val="28"/>
        </w:rPr>
      </w:pPr>
      <w:r>
        <w:rPr>
          <w:szCs w:val="28"/>
        </w:rPr>
        <w:t>Вывод исходных данных осуществляется в табличном виде;</w:t>
      </w:r>
    </w:p>
    <w:p w:rsidR="007723AA" w:rsidRDefault="007723AA" w:rsidP="007723AA">
      <w:pPr>
        <w:numPr>
          <w:ilvl w:val="0"/>
          <w:numId w:val="3"/>
        </w:numPr>
        <w:autoSpaceDE w:val="0"/>
        <w:autoSpaceDN w:val="0"/>
        <w:adjustRightInd w:val="0"/>
        <w:jc w:val="both"/>
        <w:rPr>
          <w:szCs w:val="28"/>
        </w:rPr>
      </w:pPr>
      <w:r>
        <w:rPr>
          <w:szCs w:val="28"/>
        </w:rPr>
        <w:t>Блок решений включает следующие точные или приближенные способы решения предложенных оптимизационных задач (задач выбора наилучших решений из множества допустимых решений):</w:t>
      </w:r>
    </w:p>
    <w:p w:rsidR="007723AA" w:rsidRDefault="007723AA" w:rsidP="00B20A26">
      <w:pPr>
        <w:numPr>
          <w:ilvl w:val="1"/>
          <w:numId w:val="3"/>
        </w:numPr>
        <w:suppressAutoHyphens w:val="0"/>
        <w:autoSpaceDE w:val="0"/>
        <w:autoSpaceDN w:val="0"/>
        <w:adjustRightInd w:val="0"/>
        <w:jc w:val="both"/>
        <w:rPr>
          <w:szCs w:val="28"/>
        </w:rPr>
      </w:pPr>
      <w:r>
        <w:rPr>
          <w:szCs w:val="28"/>
        </w:rPr>
        <w:t>Эвристическ</w:t>
      </w:r>
      <w:r w:rsidR="00B20A26">
        <w:rPr>
          <w:szCs w:val="28"/>
        </w:rPr>
        <w:t>о</w:t>
      </w:r>
      <w:r>
        <w:rPr>
          <w:szCs w:val="28"/>
        </w:rPr>
        <w:t>е решени</w:t>
      </w:r>
      <w:r w:rsidR="00B20A26">
        <w:rPr>
          <w:szCs w:val="28"/>
        </w:rPr>
        <w:t>е</w:t>
      </w:r>
      <w:r>
        <w:rPr>
          <w:szCs w:val="28"/>
        </w:rPr>
        <w:t>;</w:t>
      </w:r>
    </w:p>
    <w:p w:rsidR="007723AA" w:rsidRDefault="007723AA" w:rsidP="00B20A26">
      <w:pPr>
        <w:numPr>
          <w:ilvl w:val="1"/>
          <w:numId w:val="3"/>
        </w:numPr>
        <w:suppressAutoHyphens w:val="0"/>
        <w:autoSpaceDE w:val="0"/>
        <w:autoSpaceDN w:val="0"/>
        <w:adjustRightInd w:val="0"/>
        <w:jc w:val="both"/>
        <w:rPr>
          <w:szCs w:val="28"/>
        </w:rPr>
      </w:pPr>
      <w:r>
        <w:rPr>
          <w:szCs w:val="28"/>
        </w:rPr>
        <w:t>Полный перебор множества допустимый решений.</w:t>
      </w:r>
    </w:p>
    <w:p w:rsidR="007723AA" w:rsidRDefault="007723AA" w:rsidP="007723AA">
      <w:pPr>
        <w:numPr>
          <w:ilvl w:val="0"/>
          <w:numId w:val="3"/>
        </w:numPr>
        <w:jc w:val="both"/>
        <w:rPr>
          <w:szCs w:val="28"/>
        </w:rPr>
      </w:pPr>
      <w:r>
        <w:rPr>
          <w:szCs w:val="28"/>
        </w:rPr>
        <w:t xml:space="preserve">Сохранение и восстановление исходных данных осуществляется по выбору </w:t>
      </w:r>
      <w:r w:rsidR="00B20A26">
        <w:rPr>
          <w:szCs w:val="28"/>
        </w:rPr>
        <w:t>студента</w:t>
      </w:r>
      <w:r>
        <w:rPr>
          <w:szCs w:val="28"/>
        </w:rPr>
        <w:t xml:space="preserve"> тремя способами:</w:t>
      </w:r>
    </w:p>
    <w:p w:rsidR="007723AA" w:rsidRDefault="00B20A26" w:rsidP="00B20A26">
      <w:pPr>
        <w:numPr>
          <w:ilvl w:val="1"/>
          <w:numId w:val="3"/>
        </w:numPr>
        <w:jc w:val="both"/>
        <w:rPr>
          <w:szCs w:val="28"/>
        </w:rPr>
      </w:pPr>
      <w:r>
        <w:rPr>
          <w:szCs w:val="28"/>
        </w:rPr>
        <w:t>В</w:t>
      </w:r>
      <w:r w:rsidR="007723AA">
        <w:rPr>
          <w:szCs w:val="28"/>
        </w:rPr>
        <w:t xml:space="preserve"> текстовых файлах;</w:t>
      </w:r>
    </w:p>
    <w:p w:rsidR="007723AA" w:rsidRDefault="00B20A26" w:rsidP="00B20A26">
      <w:pPr>
        <w:numPr>
          <w:ilvl w:val="1"/>
          <w:numId w:val="3"/>
        </w:numPr>
        <w:jc w:val="both"/>
        <w:rPr>
          <w:szCs w:val="28"/>
        </w:rPr>
      </w:pPr>
      <w:r>
        <w:rPr>
          <w:szCs w:val="28"/>
        </w:rPr>
        <w:t>В</w:t>
      </w:r>
      <w:r w:rsidR="007723AA">
        <w:rPr>
          <w:szCs w:val="28"/>
        </w:rPr>
        <w:t xml:space="preserve"> типизированных </w:t>
      </w:r>
      <w:r>
        <w:rPr>
          <w:szCs w:val="28"/>
        </w:rPr>
        <w:t xml:space="preserve">двоичных </w:t>
      </w:r>
      <w:r w:rsidR="007723AA">
        <w:rPr>
          <w:szCs w:val="28"/>
        </w:rPr>
        <w:t>файлах;</w:t>
      </w:r>
    </w:p>
    <w:p w:rsidR="007723AA" w:rsidRDefault="007723AA" w:rsidP="007723AA">
      <w:pPr>
        <w:numPr>
          <w:ilvl w:val="0"/>
          <w:numId w:val="3"/>
        </w:numPr>
        <w:jc w:val="both"/>
        <w:rPr>
          <w:szCs w:val="28"/>
        </w:rPr>
      </w:pPr>
      <w:r>
        <w:rPr>
          <w:szCs w:val="28"/>
        </w:rPr>
        <w:lastRenderedPageBreak/>
        <w:t>Отчет должен содержать разделы:</w:t>
      </w:r>
    </w:p>
    <w:p w:rsidR="007723AA" w:rsidRDefault="007723AA" w:rsidP="00DD54C1">
      <w:pPr>
        <w:numPr>
          <w:ilvl w:val="1"/>
          <w:numId w:val="3"/>
        </w:numPr>
        <w:jc w:val="both"/>
        <w:rPr>
          <w:szCs w:val="28"/>
        </w:rPr>
      </w:pPr>
      <w:r>
        <w:rPr>
          <w:szCs w:val="28"/>
        </w:rPr>
        <w:t>Содержательное описание задачи (постановка</w:t>
      </w:r>
      <w:r w:rsidR="00671A1F">
        <w:rPr>
          <w:szCs w:val="28"/>
        </w:rPr>
        <w:t xml:space="preserve"> задачи</w:t>
      </w:r>
      <w:r w:rsidR="00DD54C1">
        <w:rPr>
          <w:szCs w:val="28"/>
        </w:rPr>
        <w:t>);</w:t>
      </w:r>
    </w:p>
    <w:p w:rsidR="007723AA" w:rsidRDefault="00DD54C1" w:rsidP="00DD54C1">
      <w:pPr>
        <w:numPr>
          <w:ilvl w:val="1"/>
          <w:numId w:val="3"/>
        </w:numPr>
        <w:jc w:val="both"/>
        <w:rPr>
          <w:szCs w:val="28"/>
        </w:rPr>
      </w:pPr>
      <w:r>
        <w:rPr>
          <w:szCs w:val="28"/>
        </w:rPr>
        <w:t>Входные, выходные и промежуточные данные. Описание ограничений, накладываемых на входные данные;</w:t>
      </w:r>
    </w:p>
    <w:p w:rsidR="007723AA" w:rsidRDefault="007723AA" w:rsidP="006618AD">
      <w:pPr>
        <w:numPr>
          <w:ilvl w:val="1"/>
          <w:numId w:val="3"/>
        </w:numPr>
        <w:jc w:val="both"/>
        <w:rPr>
          <w:szCs w:val="28"/>
        </w:rPr>
      </w:pPr>
      <w:r>
        <w:rPr>
          <w:szCs w:val="28"/>
        </w:rPr>
        <w:t>Формулировка критерия - выходного показателя, максимальное или минимальное значение которого, требуется получить.</w:t>
      </w:r>
    </w:p>
    <w:p w:rsidR="007723AA" w:rsidRDefault="00322E04" w:rsidP="00322E04">
      <w:pPr>
        <w:numPr>
          <w:ilvl w:val="1"/>
          <w:numId w:val="3"/>
        </w:numPr>
        <w:jc w:val="both"/>
        <w:rPr>
          <w:szCs w:val="28"/>
        </w:rPr>
      </w:pPr>
      <w:r>
        <w:rPr>
          <w:szCs w:val="28"/>
        </w:rPr>
        <w:t>Описание применяемых</w:t>
      </w:r>
      <w:r w:rsidR="007723AA">
        <w:rPr>
          <w:szCs w:val="28"/>
        </w:rPr>
        <w:t xml:space="preserve"> метод</w:t>
      </w:r>
      <w:r>
        <w:rPr>
          <w:szCs w:val="28"/>
        </w:rPr>
        <w:t>ов</w:t>
      </w:r>
      <w:r w:rsidR="007723AA">
        <w:rPr>
          <w:szCs w:val="28"/>
        </w:rPr>
        <w:t xml:space="preserve"> решения. </w:t>
      </w:r>
      <w:proofErr w:type="gramStart"/>
      <w:r w:rsidR="007723AA">
        <w:rPr>
          <w:szCs w:val="28"/>
        </w:rPr>
        <w:t>Ручной числовой пример решения задачи небольшой размерности</w:t>
      </w:r>
      <w:r>
        <w:rPr>
          <w:szCs w:val="28"/>
        </w:rPr>
        <w:t xml:space="preserve"> (з</w:t>
      </w:r>
      <w:r w:rsidR="007723AA">
        <w:rPr>
          <w:szCs w:val="28"/>
        </w:rPr>
        <w:t>десь приводятся обоснования и иллюстрация разрабатываемых методов.</w:t>
      </w:r>
      <w:proofErr w:type="gramEnd"/>
    </w:p>
    <w:p w:rsidR="007723AA" w:rsidRDefault="007723AA" w:rsidP="00C44D45">
      <w:pPr>
        <w:numPr>
          <w:ilvl w:val="1"/>
          <w:numId w:val="3"/>
        </w:numPr>
        <w:jc w:val="both"/>
        <w:rPr>
          <w:szCs w:val="28"/>
        </w:rPr>
      </w:pPr>
      <w:r>
        <w:rPr>
          <w:szCs w:val="28"/>
        </w:rPr>
        <w:t>Описание алгоритмов решения задачи с помощью блок-схем или псевдокода. Приводится несколько уровней описания алгоритмо</w:t>
      </w:r>
      <w:r w:rsidR="00C44D45">
        <w:rPr>
          <w:szCs w:val="28"/>
        </w:rPr>
        <w:t>в различной степени подробности;</w:t>
      </w:r>
    </w:p>
    <w:p w:rsidR="007723AA" w:rsidRDefault="00C44D45" w:rsidP="00C44D45">
      <w:pPr>
        <w:numPr>
          <w:ilvl w:val="1"/>
          <w:numId w:val="3"/>
        </w:numPr>
        <w:jc w:val="both"/>
        <w:rPr>
          <w:szCs w:val="28"/>
        </w:rPr>
      </w:pPr>
      <w:r>
        <w:rPr>
          <w:szCs w:val="28"/>
        </w:rPr>
        <w:t>Общая архитектура программы, спецификации функций и их взаимосвязь;</w:t>
      </w:r>
    </w:p>
    <w:p w:rsidR="007723AA" w:rsidRDefault="00C44D45" w:rsidP="00C44D45">
      <w:pPr>
        <w:numPr>
          <w:ilvl w:val="1"/>
          <w:numId w:val="3"/>
        </w:numPr>
        <w:jc w:val="both"/>
        <w:rPr>
          <w:szCs w:val="28"/>
        </w:rPr>
      </w:pPr>
      <w:r>
        <w:rPr>
          <w:szCs w:val="28"/>
        </w:rPr>
        <w:t>Контрольный пример</w:t>
      </w:r>
      <w:r w:rsidR="007723AA">
        <w:rPr>
          <w:szCs w:val="28"/>
        </w:rPr>
        <w:t>.</w:t>
      </w:r>
    </w:p>
    <w:p w:rsidR="007723AA" w:rsidRDefault="007723AA" w:rsidP="00C44D45">
      <w:pPr>
        <w:numPr>
          <w:ilvl w:val="1"/>
          <w:numId w:val="3"/>
        </w:numPr>
        <w:jc w:val="both"/>
        <w:rPr>
          <w:szCs w:val="28"/>
        </w:rPr>
      </w:pPr>
      <w:r>
        <w:rPr>
          <w:szCs w:val="28"/>
        </w:rPr>
        <w:t>Оценка временных и объемных характеристик алгоритмов</w:t>
      </w:r>
      <w:r w:rsidR="00C44D45">
        <w:rPr>
          <w:szCs w:val="28"/>
        </w:rPr>
        <w:t>:</w:t>
      </w:r>
      <w:r w:rsidR="0049289E">
        <w:rPr>
          <w:szCs w:val="28"/>
        </w:rPr>
        <w:t xml:space="preserve"> </w:t>
      </w:r>
      <w:r>
        <w:rPr>
          <w:szCs w:val="28"/>
        </w:rPr>
        <w:t xml:space="preserve">время работы алгоритма в зависимости от размеров </w:t>
      </w:r>
      <w:r>
        <w:rPr>
          <w:szCs w:val="28"/>
          <w:lang w:val="en-US"/>
        </w:rPr>
        <w:t>m</w:t>
      </w:r>
      <w:r>
        <w:rPr>
          <w:szCs w:val="28"/>
        </w:rPr>
        <w:t>,</w:t>
      </w:r>
      <w:r>
        <w:rPr>
          <w:szCs w:val="28"/>
          <w:lang w:val="en-US"/>
        </w:rPr>
        <w:t>n</w:t>
      </w:r>
      <w:r>
        <w:rPr>
          <w:szCs w:val="28"/>
        </w:rPr>
        <w:t>,… основных данных</w:t>
      </w:r>
      <w:r w:rsidR="0049289E">
        <w:rPr>
          <w:szCs w:val="28"/>
        </w:rPr>
        <w:t xml:space="preserve"> и применяемого алгоритма. Вывод на экран основных характеристик применяемого алгоритма (время работы программы)</w:t>
      </w:r>
      <w:r>
        <w:rPr>
          <w:szCs w:val="28"/>
        </w:rPr>
        <w:t>;</w:t>
      </w:r>
    </w:p>
    <w:p w:rsidR="004A6225" w:rsidRDefault="007723AA" w:rsidP="0049289E">
      <w:pPr>
        <w:numPr>
          <w:ilvl w:val="1"/>
          <w:numId w:val="3"/>
        </w:numPr>
        <w:jc w:val="both"/>
        <w:rPr>
          <w:szCs w:val="28"/>
        </w:rPr>
      </w:pPr>
      <w:r>
        <w:rPr>
          <w:szCs w:val="28"/>
        </w:rPr>
        <w:t>Предложения по совершенствованию системы, анализ ее недостатков.</w:t>
      </w:r>
    </w:p>
    <w:p w:rsidR="0082170F" w:rsidRDefault="0082170F" w:rsidP="0082170F"/>
    <w:p w:rsidR="0082170F" w:rsidRDefault="0082170F" w:rsidP="0082170F">
      <w:pPr>
        <w:pStyle w:val="3"/>
      </w:pPr>
      <w:bookmarkStart w:id="36" w:name="_Toc193729764"/>
      <w:r>
        <w:t>6.2. Методические указания к выполнению работы</w:t>
      </w:r>
      <w:bookmarkEnd w:id="36"/>
    </w:p>
    <w:p w:rsidR="0082170F" w:rsidRDefault="0082170F" w:rsidP="0082170F">
      <w:pPr>
        <w:ind w:firstLine="708"/>
      </w:pPr>
      <w:r>
        <w:t>Номер индивидуального задания для выполнения указан в журнале сдачи лабораторных работ (столбец «№ инд. задания»).</w:t>
      </w:r>
    </w:p>
    <w:p w:rsidR="0082170F" w:rsidRDefault="0082170F" w:rsidP="0082170F"/>
    <w:p w:rsidR="0082170F" w:rsidRDefault="0082170F" w:rsidP="0082170F">
      <w:pPr>
        <w:pStyle w:val="3"/>
      </w:pPr>
      <w:bookmarkStart w:id="37" w:name="_Toc193729765"/>
      <w:r>
        <w:t>6.3. Варианты индивидуальных заданий</w:t>
      </w:r>
      <w:bookmarkEnd w:id="37"/>
    </w:p>
    <w:p w:rsidR="0082170F" w:rsidRDefault="0082170F" w:rsidP="0082170F">
      <w:pPr>
        <w:pStyle w:val="9"/>
        <w:jc w:val="right"/>
      </w:pPr>
      <w:r>
        <w:t xml:space="preserve">Таблица 6.3.1. Варианты заданий к лабораторной работе № </w:t>
      </w:r>
      <w:r w:rsidR="00BA2A54">
        <w:t>5</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01"/>
        <w:gridCol w:w="8469"/>
      </w:tblGrid>
      <w:tr w:rsidR="0082170F" w:rsidRPr="00B164E7" w:rsidTr="00B164E7">
        <w:tc>
          <w:tcPr>
            <w:tcW w:w="1101" w:type="dxa"/>
          </w:tcPr>
          <w:p w:rsidR="0082170F" w:rsidRPr="00B164E7" w:rsidRDefault="0082170F" w:rsidP="00B164E7">
            <w:pPr>
              <w:jc w:val="center"/>
              <w:rPr>
                <w:b/>
                <w:szCs w:val="28"/>
              </w:rPr>
            </w:pPr>
            <w:r w:rsidRPr="00B164E7">
              <w:rPr>
                <w:b/>
                <w:szCs w:val="28"/>
              </w:rPr>
              <w:lastRenderedPageBreak/>
              <w:t>№</w:t>
            </w:r>
          </w:p>
        </w:tc>
        <w:tc>
          <w:tcPr>
            <w:tcW w:w="8469" w:type="dxa"/>
          </w:tcPr>
          <w:p w:rsidR="0082170F" w:rsidRPr="00B164E7" w:rsidRDefault="0082170F" w:rsidP="00B164E7">
            <w:pPr>
              <w:jc w:val="center"/>
              <w:rPr>
                <w:b/>
                <w:szCs w:val="28"/>
              </w:rPr>
            </w:pPr>
            <w:r w:rsidRPr="00B164E7">
              <w:rPr>
                <w:b/>
                <w:szCs w:val="28"/>
              </w:rPr>
              <w:t>Задание</w:t>
            </w:r>
          </w:p>
        </w:tc>
      </w:tr>
      <w:tr w:rsidR="0082170F" w:rsidRPr="00B164E7" w:rsidTr="00B164E7">
        <w:tc>
          <w:tcPr>
            <w:tcW w:w="1101" w:type="dxa"/>
          </w:tcPr>
          <w:p w:rsidR="0082170F" w:rsidRPr="00B164E7" w:rsidRDefault="0082170F" w:rsidP="00B164E7">
            <w:pPr>
              <w:jc w:val="right"/>
              <w:rPr>
                <w:szCs w:val="28"/>
              </w:rPr>
            </w:pPr>
            <w:r w:rsidRPr="00B164E7">
              <w:rPr>
                <w:szCs w:val="28"/>
              </w:rPr>
              <w:t>1</w:t>
            </w:r>
          </w:p>
        </w:tc>
        <w:tc>
          <w:tcPr>
            <w:tcW w:w="8469" w:type="dxa"/>
          </w:tcPr>
          <w:p w:rsidR="00E04B35" w:rsidRPr="00B164E7" w:rsidRDefault="00E04B35" w:rsidP="00B164E7">
            <w:pPr>
              <w:jc w:val="both"/>
              <w:rPr>
                <w:szCs w:val="28"/>
              </w:rPr>
            </w:pPr>
            <w:r w:rsidRPr="00B164E7">
              <w:rPr>
                <w:szCs w:val="28"/>
              </w:rPr>
              <w:t xml:space="preserve">Предприятие осуществляет сбыт продукции в </w:t>
            </w:r>
            <w:r w:rsidRPr="00B164E7">
              <w:rPr>
                <w:szCs w:val="28"/>
                <w:lang w:val="en-US"/>
              </w:rPr>
              <w:t>n</w:t>
            </w:r>
            <w:r w:rsidRPr="00B164E7">
              <w:rPr>
                <w:szCs w:val="28"/>
              </w:rPr>
              <w:t xml:space="preserve">-1 торговых пунктах. Известны транспортные затраты </w:t>
            </w:r>
            <w:proofErr w:type="gramStart"/>
            <w:r w:rsidRPr="00B164E7">
              <w:rPr>
                <w:szCs w:val="28"/>
              </w:rPr>
              <w:t>С</w:t>
            </w:r>
            <w:proofErr w:type="gramEnd"/>
            <w:r w:rsidRPr="00B164E7">
              <w:rPr>
                <w:szCs w:val="28"/>
                <w:vertAlign w:val="subscript"/>
                <w:lang w:val="en-US"/>
              </w:rPr>
              <w:t>ij</w:t>
            </w:r>
            <w:r w:rsidRPr="00B164E7">
              <w:rPr>
                <w:szCs w:val="28"/>
              </w:rPr>
              <w:t>, i=1..n, j=1..n на перемещение из каждого пункта в каждый, включая пункт производства. Сбыт продукции осуществляется не более, чем</w:t>
            </w:r>
            <w:proofErr w:type="gramStart"/>
            <w:r w:rsidRPr="00B164E7">
              <w:rPr>
                <w:szCs w:val="28"/>
              </w:rPr>
              <w:t xml:space="preserve"> К</w:t>
            </w:r>
            <w:proofErr w:type="gramEnd"/>
            <w:r w:rsidRPr="00B164E7">
              <w:rPr>
                <w:szCs w:val="28"/>
              </w:rPr>
              <w:t xml:space="preserve"> машинами. Каждая машина выезжает из пункта производства, посещает часть пунктов сбыта и возвращается в исходный пункт. Транспортные затраты на маршрут каждой машины не могут превышать величины </w:t>
            </w:r>
            <w:r w:rsidRPr="00B164E7">
              <w:rPr>
                <w:szCs w:val="28"/>
                <w:lang w:val="en-US"/>
              </w:rPr>
              <w:t>b</w:t>
            </w:r>
            <w:r w:rsidRPr="00B164E7">
              <w:rPr>
                <w:szCs w:val="28"/>
              </w:rPr>
              <w:t>.</w:t>
            </w:r>
          </w:p>
          <w:p w:rsidR="0082170F" w:rsidRPr="00B164E7" w:rsidRDefault="00E04B35" w:rsidP="00B164E7">
            <w:pPr>
              <w:jc w:val="both"/>
              <w:rPr>
                <w:szCs w:val="28"/>
              </w:rPr>
            </w:pPr>
            <w:r w:rsidRPr="00B164E7">
              <w:rPr>
                <w:szCs w:val="28"/>
              </w:rPr>
              <w:t>Определить требуемое количество машин и маршрут каждой машины так, чтобы каждый пункт сбыта посещался по одному разу, а суммарные транспортные затраты были минимальными</w:t>
            </w:r>
          </w:p>
        </w:tc>
      </w:tr>
      <w:tr w:rsidR="0082170F" w:rsidRPr="00B164E7" w:rsidTr="00B164E7">
        <w:tc>
          <w:tcPr>
            <w:tcW w:w="1101" w:type="dxa"/>
          </w:tcPr>
          <w:p w:rsidR="0082170F" w:rsidRPr="00B164E7" w:rsidRDefault="0082170F" w:rsidP="00B164E7">
            <w:pPr>
              <w:jc w:val="right"/>
              <w:rPr>
                <w:szCs w:val="28"/>
              </w:rPr>
            </w:pPr>
            <w:r w:rsidRPr="00B164E7">
              <w:rPr>
                <w:szCs w:val="28"/>
              </w:rPr>
              <w:t>2</w:t>
            </w:r>
          </w:p>
        </w:tc>
        <w:tc>
          <w:tcPr>
            <w:tcW w:w="8469" w:type="dxa"/>
          </w:tcPr>
          <w:p w:rsidR="0082170F" w:rsidRPr="00B164E7" w:rsidRDefault="00E04B35" w:rsidP="00B164E7">
            <w:pPr>
              <w:jc w:val="both"/>
              <w:rPr>
                <w:szCs w:val="28"/>
              </w:rPr>
            </w:pPr>
            <w:r w:rsidRPr="00B164E7">
              <w:rPr>
                <w:szCs w:val="28"/>
              </w:rPr>
              <w:t xml:space="preserve">Каждая из </w:t>
            </w:r>
            <w:r w:rsidRPr="00B164E7">
              <w:rPr>
                <w:szCs w:val="28"/>
                <w:lang w:val="en-US"/>
              </w:rPr>
              <w:t>n</w:t>
            </w:r>
            <w:r w:rsidRPr="00B164E7">
              <w:rPr>
                <w:szCs w:val="28"/>
              </w:rPr>
              <w:t xml:space="preserve"> деталей может быть обработана на каждом из </w:t>
            </w:r>
            <w:r w:rsidRPr="00B164E7">
              <w:rPr>
                <w:szCs w:val="28"/>
                <w:lang w:val="en-US"/>
              </w:rPr>
              <w:t>m</w:t>
            </w:r>
            <w:r w:rsidRPr="00B164E7">
              <w:rPr>
                <w:szCs w:val="28"/>
              </w:rPr>
              <w:t xml:space="preserve"> станков. Время обработки деталей на станках задано величинами t</w:t>
            </w:r>
            <w:r w:rsidRPr="00B164E7">
              <w:rPr>
                <w:szCs w:val="28"/>
                <w:vertAlign w:val="subscript"/>
                <w:lang w:val="en-US"/>
              </w:rPr>
              <w:t>ij</w:t>
            </w:r>
            <w:r w:rsidRPr="00B164E7">
              <w:rPr>
                <w:szCs w:val="28"/>
              </w:rPr>
              <w:t xml:space="preserve">, </w:t>
            </w:r>
            <w:r w:rsidRPr="00B164E7">
              <w:rPr>
                <w:szCs w:val="28"/>
                <w:lang w:val="en-US"/>
              </w:rPr>
              <w:t>i</w:t>
            </w:r>
            <w:r w:rsidRPr="00B164E7">
              <w:rPr>
                <w:szCs w:val="28"/>
              </w:rPr>
              <w:t>=1..m, j=1..</w:t>
            </w:r>
            <w:r w:rsidRPr="00B164E7">
              <w:rPr>
                <w:szCs w:val="28"/>
                <w:lang w:val="en-US"/>
              </w:rPr>
              <w:t>n</w:t>
            </w:r>
            <w:r w:rsidRPr="00B164E7">
              <w:rPr>
                <w:szCs w:val="28"/>
              </w:rPr>
              <w:t>. Распределить детали между станками так, чтобы, начав работу всех станков одновременно, завершить обработку всех деталей за наименьшее время от момента, начала обработки. Станок может обрабатывать несколько деталей только последовательно</w:t>
            </w:r>
          </w:p>
        </w:tc>
      </w:tr>
      <w:tr w:rsidR="0082170F" w:rsidRPr="00B164E7" w:rsidTr="00B164E7">
        <w:tc>
          <w:tcPr>
            <w:tcW w:w="1101" w:type="dxa"/>
          </w:tcPr>
          <w:p w:rsidR="0082170F" w:rsidRPr="00B164E7" w:rsidRDefault="0082170F" w:rsidP="00B164E7">
            <w:pPr>
              <w:jc w:val="right"/>
              <w:rPr>
                <w:szCs w:val="28"/>
              </w:rPr>
            </w:pPr>
            <w:r w:rsidRPr="00B164E7">
              <w:rPr>
                <w:szCs w:val="28"/>
              </w:rPr>
              <w:t>3</w:t>
            </w:r>
          </w:p>
        </w:tc>
        <w:tc>
          <w:tcPr>
            <w:tcW w:w="8469" w:type="dxa"/>
          </w:tcPr>
          <w:p w:rsidR="00E04B35" w:rsidRPr="00B164E7" w:rsidRDefault="00E04B35" w:rsidP="00B164E7">
            <w:pPr>
              <w:jc w:val="both"/>
              <w:rPr>
                <w:szCs w:val="28"/>
              </w:rPr>
            </w:pPr>
            <w:proofErr w:type="gramStart"/>
            <w:r w:rsidRPr="00B164E7">
              <w:rPr>
                <w:szCs w:val="28"/>
                <w:lang w:val="en-US"/>
              </w:rPr>
              <w:t>m</w:t>
            </w:r>
            <w:proofErr w:type="gramEnd"/>
            <w:r w:rsidRPr="00B164E7">
              <w:rPr>
                <w:szCs w:val="28"/>
              </w:rPr>
              <w:t xml:space="preserve"> предприятий, выпускающих однородную продукцию, можно разместить в </w:t>
            </w:r>
            <w:r w:rsidRPr="00B164E7">
              <w:rPr>
                <w:szCs w:val="28"/>
                <w:lang w:val="en-US"/>
              </w:rPr>
              <w:t>n</w:t>
            </w:r>
            <w:r w:rsidRPr="00B164E7">
              <w:rPr>
                <w:szCs w:val="28"/>
              </w:rPr>
              <w:t xml:space="preserve"> городах (не более одного предприятия в городе). Известны мощности предприятий </w:t>
            </w:r>
            <w:r w:rsidRPr="00B164E7">
              <w:rPr>
                <w:szCs w:val="28"/>
                <w:lang w:val="en-US"/>
              </w:rPr>
              <w:t>a</w:t>
            </w:r>
            <w:r w:rsidRPr="00B164E7">
              <w:rPr>
                <w:szCs w:val="28"/>
                <w:vertAlign w:val="subscript"/>
                <w:lang w:val="en-US"/>
              </w:rPr>
              <w:t>i</w:t>
            </w:r>
            <w:r w:rsidRPr="00B164E7">
              <w:rPr>
                <w:szCs w:val="28"/>
              </w:rPr>
              <w:t xml:space="preserve">, i=1..m и потребности </w:t>
            </w:r>
            <w:r w:rsidRPr="00B164E7">
              <w:rPr>
                <w:szCs w:val="28"/>
                <w:lang w:val="en-US"/>
              </w:rPr>
              <w:t>b</w:t>
            </w:r>
            <w:r w:rsidRPr="00B164E7">
              <w:rPr>
                <w:szCs w:val="28"/>
                <w:vertAlign w:val="subscript"/>
                <w:lang w:val="en-US"/>
              </w:rPr>
              <w:t>j</w:t>
            </w:r>
            <w:r w:rsidRPr="00B164E7">
              <w:rPr>
                <w:szCs w:val="28"/>
              </w:rPr>
              <w:t xml:space="preserve">, j=1..n каждого города в продукции предприятий, а также расстояния </w:t>
            </w:r>
            <w:r w:rsidRPr="00B164E7">
              <w:rPr>
                <w:szCs w:val="28"/>
                <w:lang w:val="en-US"/>
              </w:rPr>
              <w:t>C</w:t>
            </w:r>
            <w:r w:rsidRPr="00B164E7">
              <w:rPr>
                <w:szCs w:val="28"/>
                <w:vertAlign w:val="subscript"/>
                <w:lang w:val="en-US"/>
              </w:rPr>
              <w:t>ij</w:t>
            </w:r>
            <w:r w:rsidRPr="00B164E7">
              <w:rPr>
                <w:szCs w:val="28"/>
              </w:rPr>
              <w:t xml:space="preserve">, </w:t>
            </w:r>
            <w:r w:rsidRPr="00B164E7">
              <w:rPr>
                <w:szCs w:val="28"/>
                <w:lang w:val="en-US"/>
              </w:rPr>
              <w:t>i</w:t>
            </w:r>
            <w:r w:rsidRPr="00B164E7">
              <w:rPr>
                <w:szCs w:val="28"/>
              </w:rPr>
              <w:t>=1..</w:t>
            </w:r>
            <w:r w:rsidRPr="00B164E7">
              <w:rPr>
                <w:szCs w:val="28"/>
                <w:lang w:val="en-US"/>
              </w:rPr>
              <w:t>m</w:t>
            </w:r>
            <w:r w:rsidRPr="00B164E7">
              <w:rPr>
                <w:szCs w:val="28"/>
              </w:rPr>
              <w:t>, j=1..</w:t>
            </w:r>
            <w:r w:rsidRPr="00B164E7">
              <w:rPr>
                <w:szCs w:val="28"/>
                <w:lang w:val="en-US"/>
              </w:rPr>
              <w:t>n</w:t>
            </w:r>
            <w:r w:rsidRPr="00B164E7">
              <w:rPr>
                <w:szCs w:val="28"/>
              </w:rPr>
              <w:t xml:space="preserve"> между городами.</w:t>
            </w:r>
          </w:p>
          <w:p w:rsidR="0082170F" w:rsidRPr="00B164E7" w:rsidRDefault="00E04B35" w:rsidP="00B164E7">
            <w:pPr>
              <w:jc w:val="both"/>
              <w:rPr>
                <w:szCs w:val="28"/>
              </w:rPr>
            </w:pPr>
            <w:proofErr w:type="gramStart"/>
            <w:r w:rsidRPr="00B164E7">
              <w:rPr>
                <w:szCs w:val="28"/>
              </w:rPr>
              <w:t>Разместить предприятия</w:t>
            </w:r>
            <w:proofErr w:type="gramEnd"/>
            <w:r w:rsidRPr="00B164E7">
              <w:rPr>
                <w:szCs w:val="28"/>
              </w:rPr>
              <w:t xml:space="preserve"> в конкретных городах и закрепить объемы сбыта каждого предприятия в каждом городе так, чтобы суммарные затраты на транспортировку были минимальными. Транспортные затраты пропорциональны расстоянию между городами и объемам перевозок</w:t>
            </w:r>
          </w:p>
        </w:tc>
      </w:tr>
      <w:tr w:rsidR="0082170F" w:rsidRPr="00B164E7" w:rsidTr="00B164E7">
        <w:tc>
          <w:tcPr>
            <w:tcW w:w="1101" w:type="dxa"/>
          </w:tcPr>
          <w:p w:rsidR="0082170F" w:rsidRPr="00B164E7" w:rsidRDefault="0082170F" w:rsidP="00B164E7">
            <w:pPr>
              <w:jc w:val="right"/>
              <w:rPr>
                <w:szCs w:val="28"/>
              </w:rPr>
            </w:pPr>
            <w:r w:rsidRPr="00B164E7">
              <w:rPr>
                <w:szCs w:val="28"/>
              </w:rPr>
              <w:t>4</w:t>
            </w:r>
          </w:p>
        </w:tc>
        <w:tc>
          <w:tcPr>
            <w:tcW w:w="8469" w:type="dxa"/>
          </w:tcPr>
          <w:p w:rsidR="00E04B35" w:rsidRPr="00B164E7" w:rsidRDefault="00E04B35" w:rsidP="00B164E7">
            <w:pPr>
              <w:jc w:val="both"/>
              <w:rPr>
                <w:szCs w:val="28"/>
              </w:rPr>
            </w:pPr>
            <w:r w:rsidRPr="00B164E7">
              <w:rPr>
                <w:szCs w:val="28"/>
              </w:rPr>
              <w:t xml:space="preserve">Имеются проекты строительства </w:t>
            </w:r>
            <w:r w:rsidRPr="00B164E7">
              <w:rPr>
                <w:szCs w:val="28"/>
                <w:lang w:val="en-US"/>
              </w:rPr>
              <w:t>n</w:t>
            </w:r>
            <w:r w:rsidRPr="00B164E7">
              <w:rPr>
                <w:szCs w:val="28"/>
              </w:rPr>
              <w:t xml:space="preserve"> предприятий. Проекты  могут быть реализованы двумя строительно-монтажными управлениями </w:t>
            </w:r>
            <w:r w:rsidRPr="00B164E7">
              <w:rPr>
                <w:szCs w:val="28"/>
              </w:rPr>
              <w:lastRenderedPageBreak/>
              <w:t xml:space="preserve">(СМУ). Затраты на строительство каждого предприятия первым СМУ составляют </w:t>
            </w:r>
            <w:r w:rsidRPr="00B164E7">
              <w:rPr>
                <w:szCs w:val="28"/>
                <w:lang w:val="en-US"/>
              </w:rPr>
              <w:t>a</w:t>
            </w:r>
            <w:r w:rsidRPr="00B164E7">
              <w:rPr>
                <w:szCs w:val="28"/>
                <w:vertAlign w:val="subscript"/>
                <w:lang w:val="en-US"/>
              </w:rPr>
              <w:t>j</w:t>
            </w:r>
            <w:r w:rsidRPr="00B164E7">
              <w:rPr>
                <w:szCs w:val="28"/>
              </w:rPr>
              <w:t xml:space="preserve">, </w:t>
            </w:r>
            <w:r w:rsidRPr="00B164E7">
              <w:rPr>
                <w:szCs w:val="28"/>
                <w:lang w:val="en-US"/>
              </w:rPr>
              <w:t>j</w:t>
            </w:r>
            <w:r w:rsidRPr="00B164E7">
              <w:rPr>
                <w:szCs w:val="28"/>
              </w:rPr>
              <w:t xml:space="preserve">=1..n, вторым СМУ - </w:t>
            </w:r>
            <w:r w:rsidRPr="00B164E7">
              <w:rPr>
                <w:szCs w:val="28"/>
                <w:lang w:val="en-US"/>
              </w:rPr>
              <w:t>b</w:t>
            </w:r>
            <w:r w:rsidRPr="00B164E7">
              <w:rPr>
                <w:szCs w:val="28"/>
                <w:vertAlign w:val="subscript"/>
                <w:lang w:val="en-US"/>
              </w:rPr>
              <w:t>j</w:t>
            </w:r>
            <w:r w:rsidRPr="00B164E7">
              <w:rPr>
                <w:szCs w:val="28"/>
              </w:rPr>
              <w:t xml:space="preserve">, j=1..n млрд. руб. Ожидаемый годовой экономический эффект от введенного в действие предприятия составляет </w:t>
            </w:r>
            <w:r w:rsidRPr="00B164E7">
              <w:rPr>
                <w:szCs w:val="28"/>
                <w:lang w:val="en-US"/>
              </w:rPr>
              <w:t>C</w:t>
            </w:r>
            <w:r w:rsidRPr="00B164E7">
              <w:rPr>
                <w:szCs w:val="28"/>
                <w:vertAlign w:val="subscript"/>
                <w:lang w:val="en-US"/>
              </w:rPr>
              <w:t>j</w:t>
            </w:r>
            <w:r w:rsidRPr="00B164E7">
              <w:rPr>
                <w:szCs w:val="28"/>
              </w:rPr>
              <w:t xml:space="preserve">, </w:t>
            </w:r>
            <w:r w:rsidRPr="00B164E7">
              <w:rPr>
                <w:szCs w:val="28"/>
                <w:lang w:val="en-US"/>
              </w:rPr>
              <w:t>j</w:t>
            </w:r>
            <w:r w:rsidRPr="00B164E7">
              <w:rPr>
                <w:szCs w:val="28"/>
              </w:rPr>
              <w:t>=1..</w:t>
            </w:r>
            <w:r w:rsidRPr="00B164E7">
              <w:rPr>
                <w:szCs w:val="28"/>
                <w:lang w:val="en-US"/>
              </w:rPr>
              <w:t>n</w:t>
            </w:r>
            <w:r w:rsidRPr="00B164E7">
              <w:rPr>
                <w:szCs w:val="28"/>
              </w:rPr>
              <w:t xml:space="preserve">. Мощности СМУ-1 позволяют освоить работ на сумму не более </w:t>
            </w:r>
            <w:r w:rsidRPr="00B164E7">
              <w:rPr>
                <w:szCs w:val="28"/>
                <w:lang w:val="en-US"/>
              </w:rPr>
              <w:t>d</w:t>
            </w:r>
            <w:r w:rsidRPr="00B164E7">
              <w:rPr>
                <w:szCs w:val="28"/>
                <w:vertAlign w:val="subscript"/>
              </w:rPr>
              <w:t>1</w:t>
            </w:r>
            <w:r w:rsidRPr="00B164E7">
              <w:rPr>
                <w:szCs w:val="28"/>
              </w:rPr>
              <w:t xml:space="preserve"> млрд. руб., СМУ-2 - на сумму не более </w:t>
            </w:r>
            <w:r w:rsidRPr="00B164E7">
              <w:rPr>
                <w:szCs w:val="28"/>
                <w:lang w:val="en-US"/>
              </w:rPr>
              <w:t>d</w:t>
            </w:r>
            <w:r w:rsidRPr="00B164E7">
              <w:rPr>
                <w:szCs w:val="28"/>
                <w:vertAlign w:val="subscript"/>
              </w:rPr>
              <w:t>2</w:t>
            </w:r>
            <w:r w:rsidRPr="00B164E7">
              <w:rPr>
                <w:szCs w:val="28"/>
              </w:rPr>
              <w:t xml:space="preserve"> млрд. руб.</w:t>
            </w:r>
          </w:p>
          <w:p w:rsidR="0082170F" w:rsidRPr="00B164E7" w:rsidRDefault="00E04B35" w:rsidP="00B164E7">
            <w:pPr>
              <w:jc w:val="both"/>
              <w:rPr>
                <w:szCs w:val="28"/>
              </w:rPr>
            </w:pPr>
            <w:r w:rsidRPr="00B164E7">
              <w:rPr>
                <w:szCs w:val="28"/>
              </w:rPr>
              <w:t>Отобрать для реализации проекты, приносящие максимальный суммарный годовой экономический эффект. Если проект реализуется, указать каким СМУ</w:t>
            </w:r>
          </w:p>
        </w:tc>
      </w:tr>
      <w:tr w:rsidR="0082170F" w:rsidRPr="00B164E7" w:rsidTr="00B164E7">
        <w:tc>
          <w:tcPr>
            <w:tcW w:w="1101" w:type="dxa"/>
          </w:tcPr>
          <w:p w:rsidR="0082170F" w:rsidRPr="00B164E7" w:rsidRDefault="0082170F" w:rsidP="00B164E7">
            <w:pPr>
              <w:jc w:val="right"/>
              <w:rPr>
                <w:szCs w:val="28"/>
              </w:rPr>
            </w:pPr>
            <w:r w:rsidRPr="00B164E7">
              <w:rPr>
                <w:szCs w:val="28"/>
              </w:rPr>
              <w:lastRenderedPageBreak/>
              <w:t>5</w:t>
            </w:r>
          </w:p>
        </w:tc>
        <w:tc>
          <w:tcPr>
            <w:tcW w:w="8469" w:type="dxa"/>
          </w:tcPr>
          <w:p w:rsidR="0082170F" w:rsidRPr="00B164E7" w:rsidRDefault="00E04B35" w:rsidP="00B164E7">
            <w:pPr>
              <w:jc w:val="both"/>
              <w:rPr>
                <w:szCs w:val="28"/>
              </w:rPr>
            </w:pPr>
            <w:r w:rsidRPr="00B164E7">
              <w:rPr>
                <w:szCs w:val="28"/>
              </w:rPr>
              <w:t xml:space="preserve">Из заготовки длиной </w:t>
            </w:r>
            <w:r w:rsidRPr="00B164E7">
              <w:rPr>
                <w:szCs w:val="28"/>
                <w:lang w:val="en-US"/>
              </w:rPr>
              <w:t>L</w:t>
            </w:r>
            <w:r w:rsidRPr="00B164E7">
              <w:rPr>
                <w:szCs w:val="28"/>
              </w:rPr>
              <w:t xml:space="preserve"> можно изготовить детали  (ювелирные изделия) длины </w:t>
            </w:r>
            <w:r w:rsidRPr="00B164E7">
              <w:rPr>
                <w:szCs w:val="28"/>
                <w:lang w:val="en-US"/>
              </w:rPr>
              <w:t>l</w:t>
            </w:r>
            <w:r w:rsidRPr="00B164E7">
              <w:rPr>
                <w:szCs w:val="28"/>
                <w:vertAlign w:val="subscript"/>
              </w:rPr>
              <w:t>1</w:t>
            </w:r>
            <w:r w:rsidRPr="00B164E7">
              <w:rPr>
                <w:szCs w:val="28"/>
              </w:rPr>
              <w:t xml:space="preserve">, </w:t>
            </w:r>
            <w:r w:rsidRPr="00B164E7">
              <w:rPr>
                <w:szCs w:val="28"/>
                <w:lang w:val="en-US"/>
              </w:rPr>
              <w:t>l</w:t>
            </w:r>
            <w:r w:rsidRPr="00B164E7">
              <w:rPr>
                <w:szCs w:val="28"/>
                <w:vertAlign w:val="subscript"/>
              </w:rPr>
              <w:t>2</w:t>
            </w:r>
            <w:r w:rsidRPr="00B164E7">
              <w:rPr>
                <w:szCs w:val="28"/>
              </w:rPr>
              <w:t xml:space="preserve">,..., </w:t>
            </w:r>
            <w:r w:rsidRPr="00B164E7">
              <w:rPr>
                <w:szCs w:val="28"/>
                <w:lang w:val="en-US"/>
              </w:rPr>
              <w:t>l</w:t>
            </w:r>
            <w:r w:rsidRPr="00B164E7">
              <w:rPr>
                <w:szCs w:val="28"/>
                <w:vertAlign w:val="subscript"/>
                <w:lang w:val="en-US"/>
              </w:rPr>
              <w:t>n</w:t>
            </w:r>
            <w:r w:rsidRPr="00B164E7">
              <w:rPr>
                <w:szCs w:val="28"/>
              </w:rPr>
              <w:t xml:space="preserve"> ценности С</w:t>
            </w:r>
            <w:proofErr w:type="gramStart"/>
            <w:r w:rsidRPr="00B164E7">
              <w:rPr>
                <w:szCs w:val="28"/>
                <w:vertAlign w:val="subscript"/>
              </w:rPr>
              <w:t>1</w:t>
            </w:r>
            <w:proofErr w:type="gramEnd"/>
            <w:r w:rsidRPr="00B164E7">
              <w:rPr>
                <w:szCs w:val="28"/>
              </w:rPr>
              <w:t>, С</w:t>
            </w:r>
            <w:r w:rsidRPr="00B164E7">
              <w:rPr>
                <w:szCs w:val="28"/>
                <w:vertAlign w:val="subscript"/>
              </w:rPr>
              <w:t>2</w:t>
            </w:r>
            <w:r w:rsidRPr="00B164E7">
              <w:rPr>
                <w:szCs w:val="28"/>
              </w:rPr>
              <w:t>,…, С</w:t>
            </w:r>
            <w:r w:rsidRPr="00B164E7">
              <w:rPr>
                <w:szCs w:val="28"/>
                <w:vertAlign w:val="subscript"/>
                <w:lang w:val="en-US"/>
              </w:rPr>
              <w:t>n</w:t>
            </w:r>
            <w:r w:rsidRPr="00B164E7">
              <w:rPr>
                <w:szCs w:val="28"/>
              </w:rPr>
              <w:t>. Определить план распила заготовки, обеспечивающий максимальную суммарную ценность изготовленных деталей</w:t>
            </w:r>
          </w:p>
        </w:tc>
      </w:tr>
      <w:tr w:rsidR="0082170F" w:rsidRPr="00B164E7" w:rsidTr="00B164E7">
        <w:tc>
          <w:tcPr>
            <w:tcW w:w="1101" w:type="dxa"/>
          </w:tcPr>
          <w:p w:rsidR="0082170F" w:rsidRPr="00B164E7" w:rsidRDefault="0082170F" w:rsidP="00B164E7">
            <w:pPr>
              <w:jc w:val="right"/>
              <w:rPr>
                <w:szCs w:val="28"/>
              </w:rPr>
            </w:pPr>
            <w:r w:rsidRPr="00B164E7">
              <w:rPr>
                <w:szCs w:val="28"/>
              </w:rPr>
              <w:t>6</w:t>
            </w:r>
          </w:p>
        </w:tc>
        <w:tc>
          <w:tcPr>
            <w:tcW w:w="8469" w:type="dxa"/>
          </w:tcPr>
          <w:p w:rsidR="0082170F" w:rsidRPr="00B164E7" w:rsidRDefault="00E04B35" w:rsidP="00B164E7">
            <w:pPr>
              <w:jc w:val="both"/>
              <w:rPr>
                <w:szCs w:val="28"/>
              </w:rPr>
            </w:pPr>
            <w:proofErr w:type="gramStart"/>
            <w:r w:rsidRPr="00B164E7">
              <w:rPr>
                <w:szCs w:val="28"/>
                <w:lang w:val="en-US"/>
              </w:rPr>
              <w:t>n</w:t>
            </w:r>
            <w:proofErr w:type="gramEnd"/>
            <w:r w:rsidRPr="00B164E7">
              <w:rPr>
                <w:szCs w:val="28"/>
              </w:rPr>
              <w:t xml:space="preserve"> работ могут исполняться </w:t>
            </w:r>
            <w:r w:rsidRPr="00B164E7">
              <w:rPr>
                <w:szCs w:val="28"/>
                <w:lang w:val="en-US"/>
              </w:rPr>
              <w:t>n</w:t>
            </w:r>
            <w:r w:rsidRPr="00B164E7">
              <w:rPr>
                <w:szCs w:val="28"/>
              </w:rPr>
              <w:t xml:space="preserve"> исполнителями. Известно время исполнения каждой работы каждым исполнителем </w:t>
            </w:r>
            <w:r w:rsidRPr="00B164E7">
              <w:rPr>
                <w:szCs w:val="28"/>
                <w:lang w:val="en-US"/>
              </w:rPr>
              <w:t>t</w:t>
            </w:r>
            <w:r w:rsidRPr="00B164E7">
              <w:rPr>
                <w:szCs w:val="28"/>
                <w:vertAlign w:val="subscript"/>
                <w:lang w:val="en-US"/>
              </w:rPr>
              <w:t>ij</w:t>
            </w:r>
            <w:r w:rsidRPr="00B164E7">
              <w:rPr>
                <w:szCs w:val="28"/>
              </w:rPr>
              <w:t xml:space="preserve">, </w:t>
            </w:r>
            <w:r w:rsidRPr="00B164E7">
              <w:rPr>
                <w:szCs w:val="28"/>
                <w:lang w:val="en-US"/>
              </w:rPr>
              <w:t>i</w:t>
            </w:r>
            <w:r w:rsidRPr="00B164E7">
              <w:rPr>
                <w:szCs w:val="28"/>
              </w:rPr>
              <w:t>=1..</w:t>
            </w:r>
            <w:r w:rsidRPr="00B164E7">
              <w:rPr>
                <w:szCs w:val="28"/>
                <w:lang w:val="en-US"/>
              </w:rPr>
              <w:t>n</w:t>
            </w:r>
            <w:r w:rsidRPr="00B164E7">
              <w:rPr>
                <w:szCs w:val="28"/>
              </w:rPr>
              <w:t xml:space="preserve">, </w:t>
            </w:r>
            <w:r w:rsidRPr="00B164E7">
              <w:rPr>
                <w:szCs w:val="28"/>
                <w:lang w:val="en-US"/>
              </w:rPr>
              <w:t>j</w:t>
            </w:r>
            <w:r w:rsidRPr="00B164E7">
              <w:rPr>
                <w:szCs w:val="28"/>
              </w:rPr>
              <w:t>=1..</w:t>
            </w:r>
            <w:r w:rsidRPr="00B164E7">
              <w:rPr>
                <w:szCs w:val="28"/>
                <w:lang w:val="en-US"/>
              </w:rPr>
              <w:t>n</w:t>
            </w:r>
            <w:r w:rsidRPr="00B164E7">
              <w:rPr>
                <w:szCs w:val="28"/>
              </w:rPr>
              <w:t>. Распределить работы между исполнителями так, чтобы каждая работа выполнялась одним исполнителем, каждый исполнитель выполнял одну работу, а суммарное время выполнения всех работ было минимальным</w:t>
            </w:r>
          </w:p>
        </w:tc>
      </w:tr>
      <w:tr w:rsidR="0082170F" w:rsidRPr="00B164E7" w:rsidTr="00B164E7">
        <w:tc>
          <w:tcPr>
            <w:tcW w:w="1101" w:type="dxa"/>
          </w:tcPr>
          <w:p w:rsidR="0082170F" w:rsidRPr="00B164E7" w:rsidRDefault="0082170F" w:rsidP="00B164E7">
            <w:pPr>
              <w:jc w:val="right"/>
              <w:rPr>
                <w:szCs w:val="28"/>
              </w:rPr>
            </w:pPr>
            <w:r w:rsidRPr="00B164E7">
              <w:rPr>
                <w:szCs w:val="28"/>
              </w:rPr>
              <w:t>7</w:t>
            </w:r>
          </w:p>
        </w:tc>
        <w:tc>
          <w:tcPr>
            <w:tcW w:w="8469" w:type="dxa"/>
          </w:tcPr>
          <w:p w:rsidR="00E04B35" w:rsidRPr="00B164E7" w:rsidRDefault="00E04B35" w:rsidP="00B164E7">
            <w:pPr>
              <w:autoSpaceDE w:val="0"/>
              <w:autoSpaceDN w:val="0"/>
              <w:adjustRightInd w:val="0"/>
              <w:jc w:val="both"/>
              <w:rPr>
                <w:szCs w:val="28"/>
              </w:rPr>
            </w:pPr>
            <w:r w:rsidRPr="00B164E7">
              <w:rPr>
                <w:szCs w:val="28"/>
              </w:rPr>
              <w:t xml:space="preserve">В течение смены гибкое автоматизированное производство (ГАП) обрабатывает </w:t>
            </w:r>
            <w:r w:rsidRPr="00B164E7">
              <w:rPr>
                <w:szCs w:val="28"/>
                <w:lang w:val="en-US"/>
              </w:rPr>
              <w:t>n</w:t>
            </w:r>
            <w:r w:rsidRPr="00B164E7">
              <w:rPr>
                <w:szCs w:val="28"/>
              </w:rPr>
              <w:t xml:space="preserve"> типов деталей. Известно время переналадки ГАП с одного типа деталей на другой t</w:t>
            </w:r>
            <w:r w:rsidRPr="00B164E7">
              <w:rPr>
                <w:szCs w:val="28"/>
                <w:vertAlign w:val="subscript"/>
                <w:lang w:val="en-US"/>
              </w:rPr>
              <w:t>ij</w:t>
            </w:r>
            <w:r w:rsidRPr="00B164E7">
              <w:rPr>
                <w:szCs w:val="28"/>
              </w:rPr>
              <w:t>, i=1..n, j=1..n.</w:t>
            </w:r>
          </w:p>
          <w:p w:rsidR="0082170F" w:rsidRPr="00B164E7" w:rsidRDefault="00E04B35" w:rsidP="00B164E7">
            <w:pPr>
              <w:jc w:val="both"/>
              <w:rPr>
                <w:szCs w:val="28"/>
              </w:rPr>
            </w:pPr>
            <w:r w:rsidRPr="00B164E7">
              <w:rPr>
                <w:szCs w:val="28"/>
              </w:rPr>
              <w:t>Определить такой порядок переналадки, при котором время простоя оборудования минимально. После завершения обработки всех деталей производство следует настроить на детали исходного типа для подготовки следующего цикла производства</w:t>
            </w:r>
          </w:p>
        </w:tc>
      </w:tr>
      <w:tr w:rsidR="0082170F" w:rsidRPr="00B164E7" w:rsidTr="00B164E7">
        <w:tc>
          <w:tcPr>
            <w:tcW w:w="1101" w:type="dxa"/>
          </w:tcPr>
          <w:p w:rsidR="0082170F" w:rsidRPr="00B164E7" w:rsidRDefault="0082170F" w:rsidP="00B164E7">
            <w:pPr>
              <w:jc w:val="right"/>
              <w:rPr>
                <w:szCs w:val="28"/>
              </w:rPr>
            </w:pPr>
            <w:r w:rsidRPr="00B164E7">
              <w:rPr>
                <w:szCs w:val="28"/>
              </w:rPr>
              <w:t>8</w:t>
            </w:r>
          </w:p>
        </w:tc>
        <w:tc>
          <w:tcPr>
            <w:tcW w:w="8469" w:type="dxa"/>
          </w:tcPr>
          <w:p w:rsidR="0077763D" w:rsidRPr="00B164E7" w:rsidRDefault="0077763D" w:rsidP="00B164E7">
            <w:pPr>
              <w:autoSpaceDE w:val="0"/>
              <w:autoSpaceDN w:val="0"/>
              <w:adjustRightInd w:val="0"/>
              <w:jc w:val="both"/>
              <w:rPr>
                <w:szCs w:val="28"/>
              </w:rPr>
            </w:pPr>
            <w:r w:rsidRPr="00B164E7">
              <w:rPr>
                <w:szCs w:val="28"/>
              </w:rPr>
              <w:t>Турист, собираясь в поход, закупает продукты в неделимых упаковках известного веса С</w:t>
            </w:r>
            <w:proofErr w:type="gramStart"/>
            <w:r w:rsidRPr="00B164E7">
              <w:rPr>
                <w:szCs w:val="28"/>
                <w:vertAlign w:val="subscript"/>
                <w:lang w:val="en-US"/>
              </w:rPr>
              <w:t>j</w:t>
            </w:r>
            <w:proofErr w:type="gramEnd"/>
            <w:r w:rsidRPr="00B164E7">
              <w:rPr>
                <w:szCs w:val="28"/>
              </w:rPr>
              <w:t xml:space="preserve"> и калорийности a</w:t>
            </w:r>
            <w:r w:rsidRPr="00B164E7">
              <w:rPr>
                <w:szCs w:val="28"/>
                <w:vertAlign w:val="subscript"/>
                <w:lang w:val="en-US"/>
              </w:rPr>
              <w:t>j</w:t>
            </w:r>
            <w:r w:rsidRPr="00B164E7">
              <w:rPr>
                <w:szCs w:val="28"/>
              </w:rPr>
              <w:t xml:space="preserve">, j=1..n. Количество продуктов каждого вида можно купить не более </w:t>
            </w:r>
            <w:r w:rsidRPr="00B164E7">
              <w:rPr>
                <w:szCs w:val="28"/>
                <w:lang w:val="en-US"/>
              </w:rPr>
              <w:t>d</w:t>
            </w:r>
            <w:r w:rsidRPr="00B164E7">
              <w:rPr>
                <w:szCs w:val="28"/>
                <w:vertAlign w:val="subscript"/>
                <w:lang w:val="en-US"/>
              </w:rPr>
              <w:t>j</w:t>
            </w:r>
            <w:r w:rsidRPr="00B164E7">
              <w:rPr>
                <w:szCs w:val="28"/>
              </w:rPr>
              <w:t xml:space="preserve"> упаковок, </w:t>
            </w:r>
            <w:r w:rsidRPr="00B164E7">
              <w:rPr>
                <w:szCs w:val="28"/>
                <w:lang w:val="en-US"/>
              </w:rPr>
              <w:t>j</w:t>
            </w:r>
            <w:r w:rsidRPr="00B164E7">
              <w:rPr>
                <w:szCs w:val="28"/>
              </w:rPr>
              <w:t>=1..</w:t>
            </w:r>
            <w:r w:rsidRPr="00B164E7">
              <w:rPr>
                <w:szCs w:val="28"/>
                <w:lang w:val="en-US"/>
              </w:rPr>
              <w:t>n</w:t>
            </w:r>
            <w:r w:rsidRPr="00B164E7">
              <w:rPr>
                <w:szCs w:val="28"/>
              </w:rPr>
              <w:t>.</w:t>
            </w:r>
          </w:p>
          <w:p w:rsidR="0082170F" w:rsidRPr="00B164E7" w:rsidRDefault="0077763D" w:rsidP="00B164E7">
            <w:pPr>
              <w:jc w:val="both"/>
              <w:rPr>
                <w:szCs w:val="28"/>
              </w:rPr>
            </w:pPr>
            <w:r w:rsidRPr="00B164E7">
              <w:rPr>
                <w:szCs w:val="28"/>
              </w:rPr>
              <w:lastRenderedPageBreak/>
              <w:t>Определить план закупки продуктов, чтобы их суммарная калорийность была не ниже</w:t>
            </w:r>
            <w:proofErr w:type="gramStart"/>
            <w:r w:rsidRPr="00B164E7">
              <w:rPr>
                <w:szCs w:val="28"/>
              </w:rPr>
              <w:t xml:space="preserve"> К</w:t>
            </w:r>
            <w:proofErr w:type="gramEnd"/>
            <w:r w:rsidRPr="00B164E7">
              <w:rPr>
                <w:szCs w:val="28"/>
              </w:rPr>
              <w:t xml:space="preserve"> килокалорий, а общий вес был минимальным</w:t>
            </w:r>
          </w:p>
        </w:tc>
      </w:tr>
      <w:tr w:rsidR="0082170F" w:rsidRPr="00B164E7" w:rsidTr="00B164E7">
        <w:tc>
          <w:tcPr>
            <w:tcW w:w="1101" w:type="dxa"/>
          </w:tcPr>
          <w:p w:rsidR="0082170F" w:rsidRPr="00B164E7" w:rsidRDefault="0082170F" w:rsidP="00B164E7">
            <w:pPr>
              <w:jc w:val="right"/>
              <w:rPr>
                <w:szCs w:val="28"/>
              </w:rPr>
            </w:pPr>
            <w:r w:rsidRPr="00B164E7">
              <w:rPr>
                <w:szCs w:val="28"/>
              </w:rPr>
              <w:lastRenderedPageBreak/>
              <w:t>9</w:t>
            </w:r>
          </w:p>
        </w:tc>
        <w:tc>
          <w:tcPr>
            <w:tcW w:w="8469" w:type="dxa"/>
          </w:tcPr>
          <w:p w:rsidR="0082170F" w:rsidRPr="00B164E7" w:rsidRDefault="0077763D" w:rsidP="00B164E7">
            <w:pPr>
              <w:jc w:val="both"/>
              <w:rPr>
                <w:szCs w:val="28"/>
              </w:rPr>
            </w:pPr>
            <w:r w:rsidRPr="00B164E7">
              <w:rPr>
                <w:szCs w:val="28"/>
              </w:rPr>
              <w:t xml:space="preserve">В каждом из </w:t>
            </w:r>
            <w:r w:rsidRPr="00B164E7">
              <w:rPr>
                <w:szCs w:val="28"/>
                <w:lang w:val="en-US"/>
              </w:rPr>
              <w:t>n</w:t>
            </w:r>
            <w:r w:rsidRPr="00B164E7">
              <w:rPr>
                <w:szCs w:val="28"/>
              </w:rPr>
              <w:t xml:space="preserve"> населенных пунктах известно число детей школьного возраста а</w:t>
            </w:r>
            <w:proofErr w:type="gramStart"/>
            <w:r w:rsidRPr="00B164E7">
              <w:rPr>
                <w:szCs w:val="28"/>
                <w:vertAlign w:val="subscript"/>
                <w:lang w:val="en-US"/>
              </w:rPr>
              <w:t>j</w:t>
            </w:r>
            <w:proofErr w:type="gramEnd"/>
            <w:r w:rsidRPr="00B164E7">
              <w:rPr>
                <w:szCs w:val="28"/>
              </w:rPr>
              <w:t xml:space="preserve">, </w:t>
            </w:r>
            <w:r w:rsidRPr="00B164E7">
              <w:rPr>
                <w:szCs w:val="28"/>
                <w:lang w:val="en-US"/>
              </w:rPr>
              <w:t>j</w:t>
            </w:r>
            <w:r w:rsidRPr="00B164E7">
              <w:rPr>
                <w:szCs w:val="28"/>
              </w:rPr>
              <w:t>=1..</w:t>
            </w:r>
            <w:r w:rsidRPr="00B164E7">
              <w:rPr>
                <w:szCs w:val="28"/>
                <w:lang w:val="en-US"/>
              </w:rPr>
              <w:t>n</w:t>
            </w:r>
            <w:r w:rsidRPr="00B164E7">
              <w:rPr>
                <w:szCs w:val="28"/>
              </w:rPr>
              <w:t xml:space="preserve">. Известны расстояния между каждой парой пунктов </w:t>
            </w:r>
            <w:r w:rsidRPr="00B164E7">
              <w:rPr>
                <w:szCs w:val="28"/>
                <w:lang w:val="en-US"/>
              </w:rPr>
              <w:t>C</w:t>
            </w:r>
            <w:r w:rsidRPr="00B164E7">
              <w:rPr>
                <w:szCs w:val="28"/>
                <w:vertAlign w:val="subscript"/>
                <w:lang w:val="en-US"/>
              </w:rPr>
              <w:t>ij</w:t>
            </w:r>
            <w:r w:rsidRPr="00B164E7">
              <w:rPr>
                <w:szCs w:val="28"/>
              </w:rPr>
              <w:t xml:space="preserve">, </w:t>
            </w:r>
            <w:r w:rsidRPr="00B164E7">
              <w:rPr>
                <w:szCs w:val="28"/>
                <w:lang w:val="en-US"/>
              </w:rPr>
              <w:t>i</w:t>
            </w:r>
            <w:r w:rsidRPr="00B164E7">
              <w:rPr>
                <w:szCs w:val="28"/>
              </w:rPr>
              <w:t>=1..</w:t>
            </w:r>
            <w:r w:rsidRPr="00B164E7">
              <w:rPr>
                <w:szCs w:val="28"/>
                <w:lang w:val="en-US"/>
              </w:rPr>
              <w:t>n</w:t>
            </w:r>
            <w:r w:rsidRPr="00B164E7">
              <w:rPr>
                <w:szCs w:val="28"/>
              </w:rPr>
              <w:t xml:space="preserve">, </w:t>
            </w:r>
            <w:r w:rsidRPr="00B164E7">
              <w:rPr>
                <w:szCs w:val="28"/>
                <w:lang w:val="en-US"/>
              </w:rPr>
              <w:t>j</w:t>
            </w:r>
            <w:r w:rsidRPr="00B164E7">
              <w:rPr>
                <w:szCs w:val="28"/>
              </w:rPr>
              <w:t>=1..</w:t>
            </w:r>
            <w:r w:rsidRPr="00B164E7">
              <w:rPr>
                <w:szCs w:val="28"/>
                <w:lang w:val="en-US"/>
              </w:rPr>
              <w:t>n</w:t>
            </w:r>
            <w:r w:rsidRPr="00B164E7">
              <w:rPr>
                <w:szCs w:val="28"/>
              </w:rPr>
              <w:t>. Требуется разместить в этих пунктах m школ (</w:t>
            </w:r>
            <w:r w:rsidRPr="00B164E7">
              <w:rPr>
                <w:szCs w:val="28"/>
                <w:lang w:val="en-US"/>
              </w:rPr>
              <w:t>m</w:t>
            </w:r>
            <w:r w:rsidRPr="00B164E7">
              <w:rPr>
                <w:szCs w:val="28"/>
              </w:rPr>
              <w:t>&lt;</w:t>
            </w:r>
            <w:r w:rsidRPr="00B164E7">
              <w:rPr>
                <w:szCs w:val="28"/>
                <w:lang w:val="en-US"/>
              </w:rPr>
              <w:t>n</w:t>
            </w:r>
            <w:r w:rsidRPr="00B164E7">
              <w:rPr>
                <w:szCs w:val="28"/>
              </w:rPr>
              <w:t xml:space="preserve">) так, чтобы' суммарное расстояние, пройденное всеми учениками (из тех пунктов, где нет школ) было наименьшим. Для каждой школы определить количество мест, на которое она должна быть рассчитана, и список прикрепленных к ней населенных пунктов. Расстояние от школы до прикрепленного к ней пункта - должно быть не более </w:t>
            </w:r>
            <w:proofErr w:type="gramStart"/>
            <w:r w:rsidRPr="00B164E7">
              <w:rPr>
                <w:szCs w:val="28"/>
              </w:rPr>
              <w:t>р</w:t>
            </w:r>
            <w:proofErr w:type="gramEnd"/>
          </w:p>
        </w:tc>
      </w:tr>
      <w:tr w:rsidR="0082170F" w:rsidRPr="00B164E7" w:rsidTr="00B164E7">
        <w:tc>
          <w:tcPr>
            <w:tcW w:w="1101" w:type="dxa"/>
          </w:tcPr>
          <w:p w:rsidR="0082170F" w:rsidRPr="00B164E7" w:rsidRDefault="0082170F" w:rsidP="00B164E7">
            <w:pPr>
              <w:jc w:val="right"/>
              <w:rPr>
                <w:szCs w:val="28"/>
              </w:rPr>
            </w:pPr>
            <w:r w:rsidRPr="00B164E7">
              <w:rPr>
                <w:szCs w:val="28"/>
              </w:rPr>
              <w:t>10</w:t>
            </w:r>
          </w:p>
        </w:tc>
        <w:tc>
          <w:tcPr>
            <w:tcW w:w="8469" w:type="dxa"/>
          </w:tcPr>
          <w:p w:rsidR="0077763D" w:rsidRPr="00B164E7" w:rsidRDefault="0077763D" w:rsidP="00B164E7">
            <w:pPr>
              <w:tabs>
                <w:tab w:val="left" w:pos="930"/>
              </w:tabs>
              <w:jc w:val="both"/>
              <w:rPr>
                <w:szCs w:val="28"/>
              </w:rPr>
            </w:pPr>
            <w:proofErr w:type="gramStart"/>
            <w:r w:rsidRPr="00B164E7">
              <w:rPr>
                <w:szCs w:val="28"/>
                <w:lang w:val="en-US"/>
              </w:rPr>
              <w:t>m</w:t>
            </w:r>
            <w:proofErr w:type="gramEnd"/>
            <w:r w:rsidRPr="00B164E7">
              <w:rPr>
                <w:szCs w:val="28"/>
              </w:rPr>
              <w:t xml:space="preserve"> сельскохозяйственных культур могут быть посеяны на </w:t>
            </w:r>
            <w:r w:rsidRPr="00B164E7">
              <w:rPr>
                <w:szCs w:val="28"/>
                <w:lang w:val="en-US"/>
              </w:rPr>
              <w:t>n</w:t>
            </w:r>
            <w:r w:rsidRPr="00B164E7">
              <w:rPr>
                <w:szCs w:val="28"/>
              </w:rPr>
              <w:t xml:space="preserve"> участках различного плодородия. Известны запасы семян </w:t>
            </w:r>
            <w:r w:rsidRPr="00B164E7">
              <w:rPr>
                <w:szCs w:val="28"/>
                <w:lang w:val="en-US"/>
              </w:rPr>
              <w:t>a</w:t>
            </w:r>
            <w:r w:rsidRPr="00B164E7">
              <w:rPr>
                <w:szCs w:val="28"/>
                <w:vertAlign w:val="subscript"/>
                <w:lang w:val="en-US"/>
              </w:rPr>
              <w:t>i</w:t>
            </w:r>
            <w:r w:rsidRPr="00B164E7">
              <w:rPr>
                <w:szCs w:val="28"/>
              </w:rPr>
              <w:t xml:space="preserve">, </w:t>
            </w:r>
            <w:r w:rsidRPr="00B164E7">
              <w:rPr>
                <w:szCs w:val="28"/>
                <w:lang w:val="en-US"/>
              </w:rPr>
              <w:t>i</w:t>
            </w:r>
            <w:r w:rsidRPr="00B164E7">
              <w:rPr>
                <w:szCs w:val="28"/>
              </w:rPr>
              <w:t>=1..</w:t>
            </w:r>
            <w:r w:rsidRPr="00B164E7">
              <w:rPr>
                <w:szCs w:val="28"/>
                <w:lang w:val="en-US"/>
              </w:rPr>
              <w:t>m</w:t>
            </w:r>
            <w:r w:rsidRPr="00B164E7">
              <w:rPr>
                <w:szCs w:val="28"/>
              </w:rPr>
              <w:t xml:space="preserve"> каждой культуры в центнерах, площади участков </w:t>
            </w:r>
            <w:r w:rsidRPr="00B164E7">
              <w:rPr>
                <w:szCs w:val="28"/>
                <w:lang w:val="en-US"/>
              </w:rPr>
              <w:t>b</w:t>
            </w:r>
            <w:r w:rsidRPr="00B164E7">
              <w:rPr>
                <w:szCs w:val="28"/>
                <w:vertAlign w:val="subscript"/>
                <w:lang w:val="en-US"/>
              </w:rPr>
              <w:t>j</w:t>
            </w:r>
            <w:r w:rsidRPr="00B164E7">
              <w:rPr>
                <w:szCs w:val="28"/>
                <w:vertAlign w:val="subscript"/>
              </w:rPr>
              <w:t xml:space="preserve"> </w:t>
            </w:r>
            <w:r w:rsidRPr="00B164E7">
              <w:rPr>
                <w:szCs w:val="28"/>
              </w:rPr>
              <w:t xml:space="preserve">, </w:t>
            </w:r>
            <w:r w:rsidRPr="00B164E7">
              <w:rPr>
                <w:szCs w:val="28"/>
                <w:lang w:val="en-US"/>
              </w:rPr>
              <w:t>j</w:t>
            </w:r>
            <w:r w:rsidRPr="00B164E7">
              <w:rPr>
                <w:szCs w:val="28"/>
              </w:rPr>
              <w:t>=1..</w:t>
            </w:r>
            <w:r w:rsidRPr="00B164E7">
              <w:rPr>
                <w:szCs w:val="28"/>
                <w:lang w:val="en-US"/>
              </w:rPr>
              <w:t>n</w:t>
            </w:r>
            <w:r w:rsidRPr="00B164E7">
              <w:rPr>
                <w:szCs w:val="28"/>
              </w:rPr>
              <w:t xml:space="preserve"> в гектарах, урожайность каждой культуры на каждом участке </w:t>
            </w:r>
            <w:r w:rsidRPr="00B164E7">
              <w:rPr>
                <w:szCs w:val="28"/>
                <w:lang w:val="en-US"/>
              </w:rPr>
              <w:t>U</w:t>
            </w:r>
            <w:r w:rsidRPr="00B164E7">
              <w:rPr>
                <w:szCs w:val="28"/>
                <w:vertAlign w:val="subscript"/>
                <w:lang w:val="en-US"/>
              </w:rPr>
              <w:t>ij</w:t>
            </w:r>
            <w:r w:rsidRPr="00B164E7">
              <w:rPr>
                <w:szCs w:val="28"/>
              </w:rPr>
              <w:t xml:space="preserve">, </w:t>
            </w:r>
            <w:r w:rsidRPr="00B164E7">
              <w:rPr>
                <w:szCs w:val="28"/>
                <w:lang w:val="en-US"/>
              </w:rPr>
              <w:t>i</w:t>
            </w:r>
            <w:r w:rsidRPr="00B164E7">
              <w:rPr>
                <w:szCs w:val="28"/>
              </w:rPr>
              <w:t>=1..</w:t>
            </w:r>
            <w:r w:rsidRPr="00B164E7">
              <w:rPr>
                <w:szCs w:val="28"/>
                <w:lang w:val="en-US"/>
              </w:rPr>
              <w:t>m</w:t>
            </w:r>
            <w:r w:rsidRPr="00B164E7">
              <w:rPr>
                <w:szCs w:val="28"/>
              </w:rPr>
              <w:t xml:space="preserve">, </w:t>
            </w:r>
            <w:r w:rsidRPr="00B164E7">
              <w:rPr>
                <w:szCs w:val="28"/>
                <w:lang w:val="en-US"/>
              </w:rPr>
              <w:t>j</w:t>
            </w:r>
            <w:r w:rsidRPr="00B164E7">
              <w:rPr>
                <w:szCs w:val="28"/>
              </w:rPr>
              <w:t>=1..</w:t>
            </w:r>
            <w:r w:rsidRPr="00B164E7">
              <w:rPr>
                <w:szCs w:val="28"/>
                <w:lang w:val="en-US"/>
              </w:rPr>
              <w:t>n</w:t>
            </w:r>
            <w:r w:rsidRPr="00B164E7">
              <w:rPr>
                <w:szCs w:val="28"/>
              </w:rPr>
              <w:t xml:space="preserve"> ц/га. Собранная продукция реализуется по закупочным ценам </w:t>
            </w:r>
            <w:r w:rsidRPr="00B164E7">
              <w:rPr>
                <w:szCs w:val="28"/>
                <w:lang w:val="en-US"/>
              </w:rPr>
              <w:t>C</w:t>
            </w:r>
            <w:r w:rsidRPr="00B164E7">
              <w:rPr>
                <w:szCs w:val="28"/>
                <w:vertAlign w:val="subscript"/>
                <w:lang w:val="en-US"/>
              </w:rPr>
              <w:t>i</w:t>
            </w:r>
            <w:r w:rsidRPr="00B164E7">
              <w:rPr>
                <w:szCs w:val="28"/>
              </w:rPr>
              <w:t xml:space="preserve">, </w:t>
            </w:r>
            <w:r w:rsidRPr="00B164E7">
              <w:rPr>
                <w:szCs w:val="28"/>
                <w:lang w:val="en-US"/>
              </w:rPr>
              <w:t>i</w:t>
            </w:r>
            <w:r w:rsidRPr="00B164E7">
              <w:rPr>
                <w:szCs w:val="28"/>
              </w:rPr>
              <w:t>=1..</w:t>
            </w:r>
            <w:r w:rsidRPr="00B164E7">
              <w:rPr>
                <w:szCs w:val="28"/>
                <w:lang w:val="en-US"/>
              </w:rPr>
              <w:t>m</w:t>
            </w:r>
            <w:r w:rsidRPr="00B164E7">
              <w:rPr>
                <w:szCs w:val="28"/>
              </w:rPr>
              <w:t xml:space="preserve"> тыс</w:t>
            </w:r>
            <w:proofErr w:type="gramStart"/>
            <w:r w:rsidRPr="00B164E7">
              <w:rPr>
                <w:szCs w:val="28"/>
              </w:rPr>
              <w:t>.р</w:t>
            </w:r>
            <w:proofErr w:type="gramEnd"/>
            <w:r w:rsidRPr="00B164E7">
              <w:rPr>
                <w:szCs w:val="28"/>
              </w:rPr>
              <w:t>уб/ц.</w:t>
            </w:r>
          </w:p>
          <w:p w:rsidR="0082170F" w:rsidRPr="00B164E7" w:rsidRDefault="0077763D" w:rsidP="00B164E7">
            <w:pPr>
              <w:jc w:val="both"/>
              <w:rPr>
                <w:szCs w:val="28"/>
              </w:rPr>
            </w:pPr>
            <w:r w:rsidRPr="00B164E7">
              <w:rPr>
                <w:szCs w:val="28"/>
              </w:rPr>
              <w:t>Определить план засева участков сельскохозяйственными культурами (площадь посева каждой культуры на каждом участке), при котором валовой сбор зерна в денежном выражении максимален. Расход семян каждой культуры на гектар площади равен одному центнеру</w:t>
            </w:r>
          </w:p>
        </w:tc>
      </w:tr>
      <w:tr w:rsidR="0082170F" w:rsidRPr="00B164E7" w:rsidTr="00B164E7">
        <w:tc>
          <w:tcPr>
            <w:tcW w:w="1101" w:type="dxa"/>
          </w:tcPr>
          <w:p w:rsidR="0082170F" w:rsidRPr="00B164E7" w:rsidRDefault="0082170F" w:rsidP="00B164E7">
            <w:pPr>
              <w:jc w:val="right"/>
              <w:rPr>
                <w:szCs w:val="28"/>
              </w:rPr>
            </w:pPr>
            <w:r w:rsidRPr="00B164E7">
              <w:rPr>
                <w:szCs w:val="28"/>
              </w:rPr>
              <w:t>11</w:t>
            </w:r>
          </w:p>
        </w:tc>
        <w:tc>
          <w:tcPr>
            <w:tcW w:w="8469" w:type="dxa"/>
          </w:tcPr>
          <w:p w:rsidR="0082170F" w:rsidRPr="00B164E7" w:rsidRDefault="0077763D" w:rsidP="00B164E7">
            <w:pPr>
              <w:jc w:val="both"/>
              <w:rPr>
                <w:szCs w:val="28"/>
              </w:rPr>
            </w:pPr>
            <w:r w:rsidRPr="00B164E7">
              <w:rPr>
                <w:szCs w:val="28"/>
                <w:lang w:val="en-US"/>
              </w:rPr>
              <w:t>n</w:t>
            </w:r>
            <w:r w:rsidRPr="00B164E7">
              <w:rPr>
                <w:szCs w:val="28"/>
              </w:rPr>
              <w:t xml:space="preserve"> грузов различной массы </w:t>
            </w:r>
            <w:r w:rsidRPr="00B164E7">
              <w:rPr>
                <w:szCs w:val="28"/>
                <w:lang w:val="en-US"/>
              </w:rPr>
              <w:t>m</w:t>
            </w:r>
            <w:r w:rsidRPr="00B164E7">
              <w:rPr>
                <w:szCs w:val="28"/>
                <w:vertAlign w:val="subscript"/>
                <w:lang w:val="en-US"/>
              </w:rPr>
              <w:t>j</w:t>
            </w:r>
            <w:r w:rsidRPr="00B164E7">
              <w:rPr>
                <w:szCs w:val="28"/>
              </w:rPr>
              <w:t xml:space="preserve">, </w:t>
            </w:r>
            <w:r w:rsidRPr="00B164E7">
              <w:rPr>
                <w:szCs w:val="28"/>
                <w:lang w:val="en-US"/>
              </w:rPr>
              <w:t>j</w:t>
            </w:r>
            <w:r w:rsidRPr="00B164E7">
              <w:rPr>
                <w:szCs w:val="28"/>
              </w:rPr>
              <w:t>=1..</w:t>
            </w:r>
            <w:r w:rsidRPr="00B164E7">
              <w:rPr>
                <w:szCs w:val="28"/>
                <w:lang w:val="en-US"/>
              </w:rPr>
              <w:t>n</w:t>
            </w:r>
            <w:r w:rsidRPr="00B164E7">
              <w:rPr>
                <w:szCs w:val="28"/>
              </w:rPr>
              <w:t xml:space="preserve"> разместить в минимальном числе контейнеров одинаковой вместимости </w:t>
            </w:r>
            <w:r w:rsidRPr="00B164E7">
              <w:rPr>
                <w:szCs w:val="28"/>
                <w:lang w:val="en-US"/>
              </w:rPr>
              <w:t>b</w:t>
            </w:r>
          </w:p>
        </w:tc>
      </w:tr>
      <w:tr w:rsidR="0082170F" w:rsidRPr="00B164E7" w:rsidTr="00B164E7">
        <w:tc>
          <w:tcPr>
            <w:tcW w:w="1101" w:type="dxa"/>
          </w:tcPr>
          <w:p w:rsidR="0082170F" w:rsidRPr="00B164E7" w:rsidRDefault="0082170F" w:rsidP="00B164E7">
            <w:pPr>
              <w:jc w:val="right"/>
              <w:rPr>
                <w:szCs w:val="28"/>
              </w:rPr>
            </w:pPr>
            <w:r w:rsidRPr="00B164E7">
              <w:rPr>
                <w:szCs w:val="28"/>
              </w:rPr>
              <w:t>12</w:t>
            </w:r>
          </w:p>
        </w:tc>
        <w:tc>
          <w:tcPr>
            <w:tcW w:w="8469" w:type="dxa"/>
          </w:tcPr>
          <w:p w:rsidR="0082170F" w:rsidRPr="00B164E7" w:rsidRDefault="0077763D" w:rsidP="00B164E7">
            <w:pPr>
              <w:jc w:val="both"/>
              <w:rPr>
                <w:szCs w:val="28"/>
              </w:rPr>
            </w:pPr>
            <w:r w:rsidRPr="00B164E7">
              <w:rPr>
                <w:szCs w:val="28"/>
              </w:rPr>
              <w:t xml:space="preserve">На </w:t>
            </w:r>
            <w:r w:rsidRPr="00B164E7">
              <w:rPr>
                <w:szCs w:val="28"/>
                <w:lang w:val="en-US"/>
              </w:rPr>
              <w:t>m</w:t>
            </w:r>
            <w:r w:rsidRPr="00B164E7">
              <w:rPr>
                <w:szCs w:val="28"/>
              </w:rPr>
              <w:t xml:space="preserve"> одинаковых станках требуется обработать </w:t>
            </w:r>
            <w:r w:rsidRPr="00B164E7">
              <w:rPr>
                <w:szCs w:val="28"/>
                <w:lang w:val="en-US"/>
              </w:rPr>
              <w:t>n</w:t>
            </w:r>
            <w:r w:rsidRPr="00B164E7">
              <w:rPr>
                <w:szCs w:val="28"/>
              </w:rPr>
              <w:t xml:space="preserve"> деталей. Время обработки детали </w:t>
            </w:r>
            <w:r w:rsidRPr="00B164E7">
              <w:rPr>
                <w:szCs w:val="28"/>
                <w:lang w:val="en-US"/>
              </w:rPr>
              <w:t>j</w:t>
            </w:r>
            <w:r w:rsidRPr="00B164E7">
              <w:rPr>
                <w:szCs w:val="28"/>
              </w:rPr>
              <w:t xml:space="preserve"> на любом из станков равно </w:t>
            </w:r>
            <w:r w:rsidRPr="00B164E7">
              <w:rPr>
                <w:szCs w:val="28"/>
                <w:lang w:val="en-US"/>
              </w:rPr>
              <w:t>t</w:t>
            </w:r>
            <w:r w:rsidRPr="00B164E7">
              <w:rPr>
                <w:szCs w:val="28"/>
                <w:vertAlign w:val="subscript"/>
                <w:lang w:val="en-US"/>
              </w:rPr>
              <w:t>j</w:t>
            </w:r>
            <w:r w:rsidRPr="00B164E7">
              <w:rPr>
                <w:szCs w:val="28"/>
              </w:rPr>
              <w:t xml:space="preserve"> , </w:t>
            </w:r>
            <w:r w:rsidRPr="00B164E7">
              <w:rPr>
                <w:szCs w:val="28"/>
                <w:lang w:val="en-US"/>
              </w:rPr>
              <w:t>j</w:t>
            </w:r>
            <w:r w:rsidRPr="00B164E7">
              <w:rPr>
                <w:szCs w:val="28"/>
              </w:rPr>
              <w:t>=1..</w:t>
            </w:r>
            <w:r w:rsidRPr="00B164E7">
              <w:rPr>
                <w:szCs w:val="28"/>
                <w:lang w:val="en-US"/>
              </w:rPr>
              <w:t>n</w:t>
            </w:r>
            <w:r w:rsidRPr="00B164E7">
              <w:rPr>
                <w:szCs w:val="28"/>
              </w:rPr>
              <w:t xml:space="preserve">. Разбить детали на </w:t>
            </w:r>
            <w:r w:rsidRPr="00B164E7">
              <w:rPr>
                <w:szCs w:val="28"/>
                <w:lang w:val="en-US"/>
              </w:rPr>
              <w:t>m</w:t>
            </w:r>
            <w:r w:rsidRPr="00B164E7">
              <w:rPr>
                <w:szCs w:val="28"/>
              </w:rPr>
              <w:t xml:space="preserve"> групп для обработки на </w:t>
            </w:r>
            <w:r w:rsidRPr="00B164E7">
              <w:rPr>
                <w:szCs w:val="28"/>
                <w:lang w:val="en-US"/>
              </w:rPr>
              <w:t>m</w:t>
            </w:r>
            <w:r w:rsidRPr="00B164E7">
              <w:rPr>
                <w:szCs w:val="28"/>
              </w:rPr>
              <w:t xml:space="preserve"> станках так, чтобы время завершения обработки всех деталей было минимально</w:t>
            </w:r>
          </w:p>
        </w:tc>
      </w:tr>
      <w:tr w:rsidR="0082170F" w:rsidRPr="00B164E7" w:rsidTr="00B164E7">
        <w:tc>
          <w:tcPr>
            <w:tcW w:w="1101" w:type="dxa"/>
          </w:tcPr>
          <w:p w:rsidR="0082170F" w:rsidRPr="00B164E7" w:rsidRDefault="0082170F" w:rsidP="00B164E7">
            <w:pPr>
              <w:jc w:val="right"/>
              <w:rPr>
                <w:szCs w:val="28"/>
              </w:rPr>
            </w:pPr>
            <w:r w:rsidRPr="00B164E7">
              <w:rPr>
                <w:szCs w:val="28"/>
              </w:rPr>
              <w:lastRenderedPageBreak/>
              <w:t>13</w:t>
            </w:r>
          </w:p>
        </w:tc>
        <w:tc>
          <w:tcPr>
            <w:tcW w:w="8469" w:type="dxa"/>
          </w:tcPr>
          <w:p w:rsidR="0082170F" w:rsidRPr="00B164E7" w:rsidRDefault="0077763D" w:rsidP="00B164E7">
            <w:pPr>
              <w:jc w:val="both"/>
              <w:rPr>
                <w:szCs w:val="28"/>
              </w:rPr>
            </w:pPr>
            <w:r w:rsidRPr="00B164E7">
              <w:rPr>
                <w:szCs w:val="28"/>
              </w:rPr>
              <w:t xml:space="preserve">Радиотехническое устройство состоит из </w:t>
            </w:r>
            <w:r w:rsidRPr="00B164E7">
              <w:rPr>
                <w:szCs w:val="28"/>
                <w:lang w:val="en-US"/>
              </w:rPr>
              <w:t>m</w:t>
            </w:r>
            <w:r w:rsidRPr="00B164E7">
              <w:rPr>
                <w:szCs w:val="28"/>
              </w:rPr>
              <w:t xml:space="preserve"> блоков. Надежность устройства (время наработки на отказ) определяется наименее надежным блоком. Блоки можно заказать на любом из </w:t>
            </w:r>
            <w:r w:rsidRPr="00B164E7">
              <w:rPr>
                <w:szCs w:val="28"/>
                <w:lang w:val="en-US"/>
              </w:rPr>
              <w:t>n</w:t>
            </w:r>
            <w:r w:rsidRPr="00B164E7">
              <w:rPr>
                <w:szCs w:val="28"/>
              </w:rPr>
              <w:t xml:space="preserve"> предприятий. При этом известна надежность каждого блока, изготовленного на каждом предприятии </w:t>
            </w:r>
            <w:r w:rsidRPr="00B164E7">
              <w:rPr>
                <w:szCs w:val="28"/>
                <w:lang w:val="en-US"/>
              </w:rPr>
              <w:t>C</w:t>
            </w:r>
            <w:r w:rsidRPr="00B164E7">
              <w:rPr>
                <w:szCs w:val="28"/>
                <w:vertAlign w:val="subscript"/>
                <w:lang w:val="en-US"/>
              </w:rPr>
              <w:t>ij</w:t>
            </w:r>
            <w:r w:rsidRPr="00B164E7">
              <w:rPr>
                <w:szCs w:val="28"/>
              </w:rPr>
              <w:t xml:space="preserve">, </w:t>
            </w:r>
            <w:r w:rsidRPr="00B164E7">
              <w:rPr>
                <w:szCs w:val="28"/>
                <w:lang w:val="en-US"/>
              </w:rPr>
              <w:t>i</w:t>
            </w:r>
            <w:r w:rsidRPr="00B164E7">
              <w:rPr>
                <w:szCs w:val="28"/>
              </w:rPr>
              <w:t>=1..</w:t>
            </w:r>
            <w:r w:rsidRPr="00B164E7">
              <w:rPr>
                <w:szCs w:val="28"/>
                <w:lang w:val="en-US"/>
              </w:rPr>
              <w:t>m</w:t>
            </w:r>
            <w:r w:rsidRPr="00B164E7">
              <w:rPr>
                <w:szCs w:val="28"/>
              </w:rPr>
              <w:t xml:space="preserve">, </w:t>
            </w:r>
            <w:r w:rsidRPr="00B164E7">
              <w:rPr>
                <w:szCs w:val="28"/>
                <w:lang w:val="en-US"/>
              </w:rPr>
              <w:t>j</w:t>
            </w:r>
            <w:r w:rsidRPr="00B164E7">
              <w:rPr>
                <w:szCs w:val="28"/>
              </w:rPr>
              <w:t>=1..</w:t>
            </w:r>
            <w:r w:rsidRPr="00B164E7">
              <w:rPr>
                <w:szCs w:val="28"/>
                <w:lang w:val="en-US"/>
              </w:rPr>
              <w:t>n</w:t>
            </w:r>
            <w:r w:rsidRPr="00B164E7">
              <w:rPr>
                <w:szCs w:val="28"/>
              </w:rPr>
              <w:t>. Каждое предприятие может специализироваться на производстве блоков только одного типа. Распределить заказы между предприятиями так, чтобы надежность собираемых из них устройств была наибольшей</w:t>
            </w:r>
          </w:p>
        </w:tc>
      </w:tr>
      <w:tr w:rsidR="0082170F" w:rsidRPr="00B164E7" w:rsidTr="00B164E7">
        <w:tc>
          <w:tcPr>
            <w:tcW w:w="1101" w:type="dxa"/>
          </w:tcPr>
          <w:p w:rsidR="0082170F" w:rsidRPr="00B164E7" w:rsidRDefault="0082170F" w:rsidP="00B164E7">
            <w:pPr>
              <w:jc w:val="right"/>
              <w:rPr>
                <w:szCs w:val="28"/>
              </w:rPr>
            </w:pPr>
            <w:r w:rsidRPr="00B164E7">
              <w:rPr>
                <w:szCs w:val="28"/>
              </w:rPr>
              <w:t>14</w:t>
            </w:r>
          </w:p>
        </w:tc>
        <w:tc>
          <w:tcPr>
            <w:tcW w:w="8469" w:type="dxa"/>
          </w:tcPr>
          <w:p w:rsidR="0077763D" w:rsidRPr="00B164E7" w:rsidRDefault="0077763D" w:rsidP="00B164E7">
            <w:pPr>
              <w:tabs>
                <w:tab w:val="left" w:pos="930"/>
              </w:tabs>
              <w:jc w:val="both"/>
              <w:rPr>
                <w:szCs w:val="28"/>
              </w:rPr>
            </w:pPr>
            <w:r w:rsidRPr="00B164E7">
              <w:rPr>
                <w:szCs w:val="28"/>
              </w:rPr>
              <w:t xml:space="preserve">Однородная продукция производится  на </w:t>
            </w:r>
            <w:r w:rsidRPr="00B164E7">
              <w:rPr>
                <w:szCs w:val="28"/>
                <w:lang w:val="en-US"/>
              </w:rPr>
              <w:t>m</w:t>
            </w:r>
            <w:r w:rsidRPr="00B164E7">
              <w:rPr>
                <w:szCs w:val="28"/>
              </w:rPr>
              <w:t xml:space="preserve"> предприятиях в количествах </w:t>
            </w:r>
            <w:r w:rsidRPr="00B164E7">
              <w:rPr>
                <w:szCs w:val="28"/>
                <w:lang w:val="en-US"/>
              </w:rPr>
              <w:t>a</w:t>
            </w:r>
            <w:r w:rsidRPr="00B164E7">
              <w:rPr>
                <w:szCs w:val="28"/>
                <w:vertAlign w:val="subscript"/>
                <w:lang w:val="en-US"/>
              </w:rPr>
              <w:t>i</w:t>
            </w:r>
            <w:r w:rsidRPr="00B164E7">
              <w:rPr>
                <w:szCs w:val="28"/>
              </w:rPr>
              <w:t xml:space="preserve">, </w:t>
            </w:r>
            <w:r w:rsidRPr="00B164E7">
              <w:rPr>
                <w:szCs w:val="28"/>
                <w:lang w:val="en-US"/>
              </w:rPr>
              <w:t>i</w:t>
            </w:r>
            <w:r w:rsidRPr="00B164E7">
              <w:rPr>
                <w:szCs w:val="28"/>
              </w:rPr>
              <w:t>=1..</w:t>
            </w:r>
            <w:r w:rsidRPr="00B164E7">
              <w:rPr>
                <w:szCs w:val="28"/>
                <w:lang w:val="en-US"/>
              </w:rPr>
              <w:t>m</w:t>
            </w:r>
            <w:r w:rsidRPr="00B164E7">
              <w:rPr>
                <w:szCs w:val="28"/>
              </w:rPr>
              <w:t xml:space="preserve">. Потребности в этой продукции в </w:t>
            </w:r>
            <w:r w:rsidRPr="00B164E7">
              <w:rPr>
                <w:szCs w:val="28"/>
                <w:lang w:val="en-US"/>
              </w:rPr>
              <w:t>n</w:t>
            </w:r>
            <w:r w:rsidRPr="00B164E7">
              <w:rPr>
                <w:szCs w:val="28"/>
              </w:rPr>
              <w:t xml:space="preserve"> пунктах потребления составляют </w:t>
            </w:r>
            <w:r w:rsidRPr="00B164E7">
              <w:rPr>
                <w:szCs w:val="28"/>
                <w:lang w:val="en-US"/>
              </w:rPr>
              <w:t>b</w:t>
            </w:r>
            <w:r w:rsidRPr="00B164E7">
              <w:rPr>
                <w:szCs w:val="28"/>
                <w:vertAlign w:val="subscript"/>
                <w:lang w:val="en-US"/>
              </w:rPr>
              <w:t>j</w:t>
            </w:r>
            <w:r w:rsidRPr="00B164E7">
              <w:rPr>
                <w:szCs w:val="28"/>
              </w:rPr>
              <w:t xml:space="preserve">, </w:t>
            </w:r>
            <w:r w:rsidRPr="00B164E7">
              <w:rPr>
                <w:szCs w:val="28"/>
                <w:lang w:val="en-US"/>
              </w:rPr>
              <w:t>j</w:t>
            </w:r>
            <w:r w:rsidRPr="00B164E7">
              <w:rPr>
                <w:szCs w:val="28"/>
              </w:rPr>
              <w:t>=1..</w:t>
            </w:r>
            <w:r w:rsidRPr="00B164E7">
              <w:rPr>
                <w:szCs w:val="28"/>
                <w:lang w:val="en-US"/>
              </w:rPr>
              <w:t>n</w:t>
            </w:r>
            <w:r w:rsidRPr="00B164E7">
              <w:rPr>
                <w:szCs w:val="28"/>
              </w:rPr>
              <w:t xml:space="preserve">. Известны затраты на перевозку единицы продукции из каждого пункта производства </w:t>
            </w:r>
            <w:r w:rsidRPr="00B164E7">
              <w:rPr>
                <w:szCs w:val="28"/>
                <w:lang w:val="en-US"/>
              </w:rPr>
              <w:t>i</w:t>
            </w:r>
            <w:r w:rsidRPr="00B164E7">
              <w:rPr>
                <w:szCs w:val="28"/>
              </w:rPr>
              <w:t xml:space="preserve"> в каждый пункт потребления </w:t>
            </w:r>
            <w:r w:rsidRPr="00B164E7">
              <w:rPr>
                <w:szCs w:val="28"/>
                <w:lang w:val="en-US"/>
              </w:rPr>
              <w:t>j</w:t>
            </w:r>
            <w:r w:rsidRPr="00B164E7">
              <w:rPr>
                <w:szCs w:val="28"/>
              </w:rPr>
              <w:t xml:space="preserve"> </w:t>
            </w:r>
            <w:r w:rsidRPr="00B164E7">
              <w:rPr>
                <w:szCs w:val="28"/>
                <w:lang w:val="en-US"/>
              </w:rPr>
              <w:t>C</w:t>
            </w:r>
            <w:r w:rsidRPr="00B164E7">
              <w:rPr>
                <w:szCs w:val="28"/>
                <w:vertAlign w:val="subscript"/>
                <w:lang w:val="en-US"/>
              </w:rPr>
              <w:t>ij</w:t>
            </w:r>
            <w:r w:rsidRPr="00B164E7">
              <w:rPr>
                <w:szCs w:val="28"/>
              </w:rPr>
              <w:t xml:space="preserve"> ,</w:t>
            </w:r>
            <w:r w:rsidRPr="00B164E7">
              <w:rPr>
                <w:szCs w:val="28"/>
                <w:lang w:val="en-US"/>
              </w:rPr>
              <w:t>i</w:t>
            </w:r>
            <w:r w:rsidRPr="00B164E7">
              <w:rPr>
                <w:szCs w:val="28"/>
              </w:rPr>
              <w:t>=1..</w:t>
            </w:r>
            <w:r w:rsidRPr="00B164E7">
              <w:rPr>
                <w:szCs w:val="28"/>
                <w:lang w:val="en-US"/>
              </w:rPr>
              <w:t>m</w:t>
            </w:r>
            <w:r w:rsidRPr="00B164E7">
              <w:rPr>
                <w:szCs w:val="28"/>
              </w:rPr>
              <w:t xml:space="preserve">, </w:t>
            </w:r>
            <w:r w:rsidRPr="00B164E7">
              <w:rPr>
                <w:szCs w:val="28"/>
                <w:lang w:val="en-US"/>
              </w:rPr>
              <w:t>j</w:t>
            </w:r>
            <w:r w:rsidRPr="00B164E7">
              <w:rPr>
                <w:szCs w:val="28"/>
              </w:rPr>
              <w:t>=1..</w:t>
            </w:r>
            <w:r w:rsidRPr="00B164E7">
              <w:rPr>
                <w:szCs w:val="28"/>
                <w:lang w:val="en-US"/>
              </w:rPr>
              <w:t>n</w:t>
            </w:r>
            <w:r w:rsidRPr="00B164E7">
              <w:rPr>
                <w:szCs w:val="28"/>
              </w:rPr>
              <w:t>.</w:t>
            </w:r>
          </w:p>
          <w:p w:rsidR="0082170F" w:rsidRPr="00B164E7" w:rsidRDefault="0077763D" w:rsidP="00B164E7">
            <w:pPr>
              <w:jc w:val="both"/>
              <w:rPr>
                <w:szCs w:val="28"/>
              </w:rPr>
            </w:pPr>
            <w:r w:rsidRPr="00B164E7">
              <w:rPr>
                <w:szCs w:val="28"/>
              </w:rPr>
              <w:t>Определить план перевозки продукции из пунктов производства к пунктам потребления так, чтобы суммарные транспортные затраты были минимальны</w:t>
            </w:r>
          </w:p>
        </w:tc>
      </w:tr>
      <w:tr w:rsidR="0082170F" w:rsidRPr="00B164E7" w:rsidTr="00B164E7">
        <w:tc>
          <w:tcPr>
            <w:tcW w:w="1101" w:type="dxa"/>
          </w:tcPr>
          <w:p w:rsidR="0082170F" w:rsidRPr="00B164E7" w:rsidRDefault="0082170F" w:rsidP="00B164E7">
            <w:pPr>
              <w:jc w:val="right"/>
              <w:rPr>
                <w:szCs w:val="28"/>
              </w:rPr>
            </w:pPr>
            <w:r w:rsidRPr="00B164E7">
              <w:rPr>
                <w:szCs w:val="28"/>
              </w:rPr>
              <w:t>15</w:t>
            </w:r>
          </w:p>
        </w:tc>
        <w:tc>
          <w:tcPr>
            <w:tcW w:w="8469" w:type="dxa"/>
          </w:tcPr>
          <w:p w:rsidR="00E6328A" w:rsidRPr="00B164E7" w:rsidRDefault="00E6328A" w:rsidP="00B164E7">
            <w:pPr>
              <w:tabs>
                <w:tab w:val="left" w:pos="930"/>
              </w:tabs>
              <w:jc w:val="both"/>
              <w:rPr>
                <w:szCs w:val="28"/>
              </w:rPr>
            </w:pPr>
            <w:r w:rsidRPr="00B164E7">
              <w:rPr>
                <w:szCs w:val="28"/>
              </w:rPr>
              <w:t xml:space="preserve">Каждый из </w:t>
            </w:r>
            <w:r w:rsidRPr="00B164E7">
              <w:rPr>
                <w:szCs w:val="28"/>
                <w:lang w:val="en-US"/>
              </w:rPr>
              <w:t>m</w:t>
            </w:r>
            <w:r w:rsidRPr="00B164E7">
              <w:rPr>
                <w:szCs w:val="28"/>
              </w:rPr>
              <w:t xml:space="preserve"> станков может обрабатывать </w:t>
            </w:r>
            <w:r w:rsidRPr="00B164E7">
              <w:rPr>
                <w:szCs w:val="28"/>
                <w:lang w:val="en-US"/>
              </w:rPr>
              <w:t>n</w:t>
            </w:r>
            <w:r w:rsidRPr="00B164E7">
              <w:rPr>
                <w:szCs w:val="28"/>
              </w:rPr>
              <w:t xml:space="preserve"> типов деталей. Известны резервы времени работы станков </w:t>
            </w:r>
            <w:r w:rsidRPr="00B164E7">
              <w:rPr>
                <w:szCs w:val="28"/>
                <w:lang w:val="en-US"/>
              </w:rPr>
              <w:t>a</w:t>
            </w:r>
            <w:r w:rsidRPr="00B164E7">
              <w:rPr>
                <w:szCs w:val="28"/>
                <w:vertAlign w:val="subscript"/>
                <w:lang w:val="en-US"/>
              </w:rPr>
              <w:t>i</w:t>
            </w:r>
            <w:r w:rsidRPr="00B164E7">
              <w:rPr>
                <w:szCs w:val="28"/>
              </w:rPr>
              <w:t xml:space="preserve">, </w:t>
            </w:r>
            <w:r w:rsidRPr="00B164E7">
              <w:rPr>
                <w:szCs w:val="28"/>
                <w:lang w:val="en-US"/>
              </w:rPr>
              <w:t>i</w:t>
            </w:r>
            <w:r w:rsidRPr="00B164E7">
              <w:rPr>
                <w:szCs w:val="28"/>
              </w:rPr>
              <w:t>=1..</w:t>
            </w:r>
            <w:r w:rsidRPr="00B164E7">
              <w:rPr>
                <w:szCs w:val="28"/>
                <w:lang w:val="en-US"/>
              </w:rPr>
              <w:t>m</w:t>
            </w:r>
            <w:r w:rsidRPr="00B164E7">
              <w:rPr>
                <w:szCs w:val="28"/>
              </w:rPr>
              <w:t xml:space="preserve">, и число деталей каждого вида </w:t>
            </w:r>
            <w:r w:rsidRPr="00B164E7">
              <w:rPr>
                <w:szCs w:val="28"/>
                <w:lang w:val="en-US"/>
              </w:rPr>
              <w:t>b</w:t>
            </w:r>
            <w:r w:rsidRPr="00B164E7">
              <w:rPr>
                <w:szCs w:val="28"/>
                <w:vertAlign w:val="subscript"/>
                <w:lang w:val="en-US"/>
              </w:rPr>
              <w:t>j</w:t>
            </w:r>
            <w:r w:rsidRPr="00B164E7">
              <w:rPr>
                <w:szCs w:val="28"/>
              </w:rPr>
              <w:t xml:space="preserve">, </w:t>
            </w:r>
            <w:r w:rsidRPr="00B164E7">
              <w:rPr>
                <w:szCs w:val="28"/>
                <w:lang w:val="en-US"/>
              </w:rPr>
              <w:t>j</w:t>
            </w:r>
            <w:r w:rsidRPr="00B164E7">
              <w:rPr>
                <w:szCs w:val="28"/>
              </w:rPr>
              <w:t>=1..</w:t>
            </w:r>
            <w:r w:rsidRPr="00B164E7">
              <w:rPr>
                <w:szCs w:val="28"/>
                <w:lang w:val="en-US"/>
              </w:rPr>
              <w:t>n</w:t>
            </w:r>
            <w:r w:rsidRPr="00B164E7">
              <w:rPr>
                <w:szCs w:val="28"/>
              </w:rPr>
              <w:t xml:space="preserve">. Известно время обработки каждой детали  на каждом станке </w:t>
            </w:r>
            <w:r w:rsidRPr="00B164E7">
              <w:rPr>
                <w:szCs w:val="28"/>
                <w:lang w:val="en-US"/>
              </w:rPr>
              <w:t>t</w:t>
            </w:r>
            <w:r w:rsidRPr="00B164E7">
              <w:rPr>
                <w:szCs w:val="28"/>
                <w:vertAlign w:val="subscript"/>
                <w:lang w:val="en-US"/>
              </w:rPr>
              <w:t>ij</w:t>
            </w:r>
            <w:r w:rsidRPr="00B164E7">
              <w:rPr>
                <w:szCs w:val="28"/>
              </w:rPr>
              <w:t xml:space="preserve">, </w:t>
            </w:r>
            <w:r w:rsidRPr="00B164E7">
              <w:rPr>
                <w:szCs w:val="28"/>
                <w:lang w:val="en-US"/>
              </w:rPr>
              <w:t>i</w:t>
            </w:r>
            <w:r w:rsidRPr="00B164E7">
              <w:rPr>
                <w:szCs w:val="28"/>
              </w:rPr>
              <w:t>=1..</w:t>
            </w:r>
            <w:r w:rsidRPr="00B164E7">
              <w:rPr>
                <w:szCs w:val="28"/>
                <w:lang w:val="en-US"/>
              </w:rPr>
              <w:t>m</w:t>
            </w:r>
            <w:r w:rsidRPr="00B164E7">
              <w:rPr>
                <w:szCs w:val="28"/>
              </w:rPr>
              <w:t xml:space="preserve">, </w:t>
            </w:r>
            <w:r w:rsidRPr="00B164E7">
              <w:rPr>
                <w:szCs w:val="28"/>
                <w:lang w:val="en-US"/>
              </w:rPr>
              <w:t>j</w:t>
            </w:r>
            <w:r w:rsidRPr="00B164E7">
              <w:rPr>
                <w:szCs w:val="28"/>
              </w:rPr>
              <w:t>=1..</w:t>
            </w:r>
            <w:r w:rsidRPr="00B164E7">
              <w:rPr>
                <w:szCs w:val="28"/>
                <w:lang w:val="en-US"/>
              </w:rPr>
              <w:t>n</w:t>
            </w:r>
            <w:r w:rsidRPr="00B164E7">
              <w:rPr>
                <w:szCs w:val="28"/>
              </w:rPr>
              <w:t>.</w:t>
            </w:r>
          </w:p>
          <w:p w:rsidR="0082170F" w:rsidRPr="00B164E7" w:rsidRDefault="00E6328A" w:rsidP="00B164E7">
            <w:pPr>
              <w:jc w:val="both"/>
              <w:rPr>
                <w:szCs w:val="28"/>
              </w:rPr>
            </w:pPr>
            <w:r w:rsidRPr="00B164E7">
              <w:rPr>
                <w:szCs w:val="28"/>
              </w:rPr>
              <w:t>Определить план загрузки станков, обеспечивающий минимальное суммарное время работы оборудования</w:t>
            </w:r>
          </w:p>
        </w:tc>
      </w:tr>
      <w:tr w:rsidR="0082170F" w:rsidRPr="00B164E7" w:rsidTr="00B164E7">
        <w:tc>
          <w:tcPr>
            <w:tcW w:w="1101" w:type="dxa"/>
          </w:tcPr>
          <w:p w:rsidR="0082170F" w:rsidRPr="00B164E7" w:rsidRDefault="0082170F" w:rsidP="00B164E7">
            <w:pPr>
              <w:jc w:val="right"/>
              <w:rPr>
                <w:szCs w:val="28"/>
              </w:rPr>
            </w:pPr>
            <w:r w:rsidRPr="00B164E7">
              <w:rPr>
                <w:szCs w:val="28"/>
              </w:rPr>
              <w:t>16</w:t>
            </w:r>
          </w:p>
        </w:tc>
        <w:tc>
          <w:tcPr>
            <w:tcW w:w="8469" w:type="dxa"/>
          </w:tcPr>
          <w:p w:rsidR="00E6328A" w:rsidRPr="00B164E7" w:rsidRDefault="00E6328A" w:rsidP="00B164E7">
            <w:pPr>
              <w:tabs>
                <w:tab w:val="left" w:pos="930"/>
              </w:tabs>
              <w:jc w:val="both"/>
              <w:rPr>
                <w:szCs w:val="28"/>
              </w:rPr>
            </w:pPr>
            <w:r w:rsidRPr="00B164E7">
              <w:rPr>
                <w:szCs w:val="28"/>
              </w:rPr>
              <w:t xml:space="preserve">Авиаотряд получил </w:t>
            </w:r>
            <w:r w:rsidRPr="00B164E7">
              <w:rPr>
                <w:szCs w:val="28"/>
                <w:lang w:val="en-US"/>
              </w:rPr>
              <w:t>n</w:t>
            </w:r>
            <w:r w:rsidRPr="00B164E7">
              <w:rPr>
                <w:szCs w:val="28"/>
              </w:rPr>
              <w:t xml:space="preserve"> новых самолетов и должен сформировать </w:t>
            </w:r>
            <w:r w:rsidRPr="00B164E7">
              <w:rPr>
                <w:szCs w:val="28"/>
                <w:lang w:val="en-US"/>
              </w:rPr>
              <w:t>n</w:t>
            </w:r>
            <w:r w:rsidRPr="00B164E7">
              <w:rPr>
                <w:szCs w:val="28"/>
              </w:rPr>
              <w:t xml:space="preserve"> экипажей, каждый из которых состоит из командира, бортинженера и стюардессы. На конкурсный отбор подано m заявлений на должности командиров, p заявлений на должности бортинженеров и </w:t>
            </w:r>
            <w:r w:rsidRPr="00B164E7">
              <w:rPr>
                <w:szCs w:val="28"/>
                <w:lang w:val="en-US"/>
              </w:rPr>
              <w:t>q</w:t>
            </w:r>
            <w:r w:rsidRPr="00B164E7">
              <w:rPr>
                <w:szCs w:val="28"/>
              </w:rPr>
              <w:t xml:space="preserve"> заявлений на должности стюардесс. В результате тестирования получена матрица психологической совместимости </w:t>
            </w:r>
            <w:r w:rsidRPr="00B164E7">
              <w:rPr>
                <w:szCs w:val="28"/>
                <w:lang w:val="en-US"/>
              </w:rPr>
              <w:t>C</w:t>
            </w:r>
            <w:r w:rsidRPr="00B164E7">
              <w:rPr>
                <w:szCs w:val="28"/>
                <w:vertAlign w:val="subscript"/>
                <w:lang w:val="en-US"/>
              </w:rPr>
              <w:t>ijk</w:t>
            </w:r>
            <w:r w:rsidRPr="00B164E7">
              <w:rPr>
                <w:szCs w:val="28"/>
              </w:rPr>
              <w:t xml:space="preserve">, </w:t>
            </w:r>
            <w:r w:rsidRPr="00B164E7">
              <w:rPr>
                <w:szCs w:val="28"/>
                <w:lang w:val="en-US"/>
              </w:rPr>
              <w:t>i</w:t>
            </w:r>
            <w:r w:rsidRPr="00B164E7">
              <w:rPr>
                <w:szCs w:val="28"/>
              </w:rPr>
              <w:t xml:space="preserve">=1..m, </w:t>
            </w:r>
            <w:r w:rsidRPr="00B164E7">
              <w:rPr>
                <w:szCs w:val="28"/>
                <w:lang w:val="en-US"/>
              </w:rPr>
              <w:t>j</w:t>
            </w:r>
            <w:r w:rsidRPr="00B164E7">
              <w:rPr>
                <w:szCs w:val="28"/>
              </w:rPr>
              <w:t>=1..</w:t>
            </w:r>
            <w:r w:rsidRPr="00B164E7">
              <w:rPr>
                <w:szCs w:val="28"/>
                <w:lang w:val="en-US"/>
              </w:rPr>
              <w:t>p</w:t>
            </w:r>
            <w:r w:rsidRPr="00B164E7">
              <w:rPr>
                <w:szCs w:val="28"/>
              </w:rPr>
              <w:t xml:space="preserve">, </w:t>
            </w:r>
            <w:r w:rsidRPr="00B164E7">
              <w:rPr>
                <w:szCs w:val="28"/>
                <w:lang w:val="en-US"/>
              </w:rPr>
              <w:t>k</w:t>
            </w:r>
            <w:r w:rsidRPr="00B164E7">
              <w:rPr>
                <w:szCs w:val="28"/>
              </w:rPr>
              <w:t>=1..</w:t>
            </w:r>
            <w:r w:rsidRPr="00B164E7">
              <w:rPr>
                <w:szCs w:val="28"/>
                <w:lang w:val="en-US"/>
              </w:rPr>
              <w:t>q</w:t>
            </w:r>
            <w:r w:rsidRPr="00B164E7">
              <w:rPr>
                <w:szCs w:val="28"/>
              </w:rPr>
              <w:t xml:space="preserve"> каждой тройки претендентов.</w:t>
            </w:r>
          </w:p>
          <w:p w:rsidR="0082170F" w:rsidRPr="00B164E7" w:rsidRDefault="00E6328A" w:rsidP="00B164E7">
            <w:pPr>
              <w:jc w:val="both"/>
              <w:rPr>
                <w:szCs w:val="28"/>
              </w:rPr>
            </w:pPr>
            <w:r w:rsidRPr="00B164E7">
              <w:rPr>
                <w:szCs w:val="28"/>
              </w:rPr>
              <w:lastRenderedPageBreak/>
              <w:t xml:space="preserve">Сформировать </w:t>
            </w:r>
            <w:r w:rsidRPr="00B164E7">
              <w:rPr>
                <w:szCs w:val="28"/>
                <w:lang w:val="en-US"/>
              </w:rPr>
              <w:t>n</w:t>
            </w:r>
            <w:r w:rsidRPr="00B164E7">
              <w:rPr>
                <w:szCs w:val="28"/>
              </w:rPr>
              <w:t xml:space="preserve">  экипажей  так, чтобы суммарная психологическая совместимость отряда была максимальна. Учесть, что психологическая совместимость каждого экипажа должна быть не менее </w:t>
            </w:r>
            <w:r w:rsidRPr="00B164E7">
              <w:rPr>
                <w:szCs w:val="28"/>
                <w:lang w:val="en-US"/>
              </w:rPr>
              <w:t>S</w:t>
            </w:r>
          </w:p>
        </w:tc>
      </w:tr>
      <w:tr w:rsidR="0082170F" w:rsidRPr="00B164E7" w:rsidTr="00B164E7">
        <w:tc>
          <w:tcPr>
            <w:tcW w:w="1101" w:type="dxa"/>
          </w:tcPr>
          <w:p w:rsidR="0082170F" w:rsidRPr="00B164E7" w:rsidRDefault="0082170F" w:rsidP="00B164E7">
            <w:pPr>
              <w:jc w:val="right"/>
              <w:rPr>
                <w:szCs w:val="28"/>
              </w:rPr>
            </w:pPr>
            <w:r w:rsidRPr="00B164E7">
              <w:rPr>
                <w:szCs w:val="28"/>
              </w:rPr>
              <w:lastRenderedPageBreak/>
              <w:t>17</w:t>
            </w:r>
          </w:p>
        </w:tc>
        <w:tc>
          <w:tcPr>
            <w:tcW w:w="8469" w:type="dxa"/>
          </w:tcPr>
          <w:p w:rsidR="00EA38ED" w:rsidRPr="00B164E7" w:rsidRDefault="00EA38ED" w:rsidP="00B164E7">
            <w:pPr>
              <w:tabs>
                <w:tab w:val="left" w:pos="930"/>
              </w:tabs>
              <w:jc w:val="both"/>
              <w:rPr>
                <w:szCs w:val="28"/>
              </w:rPr>
            </w:pPr>
            <w:r w:rsidRPr="00B164E7">
              <w:rPr>
                <w:szCs w:val="28"/>
              </w:rPr>
              <w:t xml:space="preserve">Коммивояжер должен обойти </w:t>
            </w:r>
            <w:r w:rsidRPr="00B164E7">
              <w:rPr>
                <w:szCs w:val="28"/>
                <w:lang w:val="en-US"/>
              </w:rPr>
              <w:t>n</w:t>
            </w:r>
            <w:r w:rsidRPr="00B164E7">
              <w:rPr>
                <w:szCs w:val="28"/>
              </w:rPr>
              <w:t xml:space="preserve"> городов и вернуться в исходный город, побывав в каждом городе по одному разу. Известны затраты </w:t>
            </w:r>
            <w:proofErr w:type="gramStart"/>
            <w:r w:rsidRPr="00B164E7">
              <w:rPr>
                <w:szCs w:val="28"/>
              </w:rPr>
              <w:t>а</w:t>
            </w:r>
            <w:proofErr w:type="gramEnd"/>
            <w:r w:rsidRPr="00B164E7">
              <w:rPr>
                <w:szCs w:val="28"/>
                <w:vertAlign w:val="subscript"/>
                <w:lang w:val="en-US"/>
              </w:rPr>
              <w:t>ij</w:t>
            </w:r>
            <w:r w:rsidRPr="00B164E7">
              <w:rPr>
                <w:szCs w:val="28"/>
                <w:vertAlign w:val="subscript"/>
              </w:rPr>
              <w:t xml:space="preserve"> </w:t>
            </w:r>
            <w:r w:rsidRPr="00B164E7">
              <w:rPr>
                <w:szCs w:val="28"/>
              </w:rPr>
              <w:t xml:space="preserve"> на переход из </w:t>
            </w:r>
            <w:r w:rsidRPr="00B164E7">
              <w:rPr>
                <w:szCs w:val="28"/>
                <w:lang w:val="en-US"/>
              </w:rPr>
              <w:t>i</w:t>
            </w:r>
            <w:r w:rsidRPr="00B164E7">
              <w:rPr>
                <w:szCs w:val="28"/>
              </w:rPr>
              <w:t xml:space="preserve"> –го в </w:t>
            </w:r>
            <w:r w:rsidRPr="00B164E7">
              <w:rPr>
                <w:szCs w:val="28"/>
                <w:lang w:val="en-US"/>
              </w:rPr>
              <w:t>j</w:t>
            </w:r>
            <w:r w:rsidRPr="00B164E7">
              <w:rPr>
                <w:szCs w:val="28"/>
              </w:rPr>
              <w:t xml:space="preserve">- ый город, </w:t>
            </w:r>
            <w:r w:rsidRPr="00B164E7">
              <w:rPr>
                <w:szCs w:val="28"/>
                <w:lang w:val="en-US"/>
              </w:rPr>
              <w:t>i</w:t>
            </w:r>
            <w:r w:rsidRPr="00B164E7">
              <w:rPr>
                <w:szCs w:val="28"/>
              </w:rPr>
              <w:t>=1..</w:t>
            </w:r>
            <w:r w:rsidRPr="00B164E7">
              <w:rPr>
                <w:szCs w:val="28"/>
                <w:lang w:val="en-US"/>
              </w:rPr>
              <w:t>n</w:t>
            </w:r>
            <w:r w:rsidRPr="00B164E7">
              <w:rPr>
                <w:szCs w:val="28"/>
              </w:rPr>
              <w:t xml:space="preserve">, </w:t>
            </w:r>
            <w:r w:rsidRPr="00B164E7">
              <w:rPr>
                <w:szCs w:val="28"/>
                <w:lang w:val="en-US"/>
              </w:rPr>
              <w:t>j</w:t>
            </w:r>
            <w:r w:rsidRPr="00B164E7">
              <w:rPr>
                <w:szCs w:val="28"/>
              </w:rPr>
              <w:t>=1..</w:t>
            </w:r>
            <w:r w:rsidRPr="00B164E7">
              <w:rPr>
                <w:szCs w:val="28"/>
                <w:lang w:val="en-US"/>
              </w:rPr>
              <w:t>n</w:t>
            </w:r>
            <w:r w:rsidRPr="00B164E7">
              <w:rPr>
                <w:szCs w:val="28"/>
              </w:rPr>
              <w:t xml:space="preserve">. </w:t>
            </w:r>
          </w:p>
          <w:p w:rsidR="0082170F" w:rsidRPr="00B164E7" w:rsidRDefault="00EA38ED" w:rsidP="00B164E7">
            <w:pPr>
              <w:jc w:val="both"/>
              <w:rPr>
                <w:szCs w:val="28"/>
              </w:rPr>
            </w:pPr>
            <w:r w:rsidRPr="00B164E7">
              <w:rPr>
                <w:szCs w:val="28"/>
              </w:rPr>
              <w:t xml:space="preserve">         Найти маршрут коммивояжера, требующий минимальных суммарных затрат</w:t>
            </w:r>
          </w:p>
        </w:tc>
      </w:tr>
      <w:tr w:rsidR="0082170F" w:rsidRPr="00B164E7" w:rsidTr="00B164E7">
        <w:tc>
          <w:tcPr>
            <w:tcW w:w="1101" w:type="dxa"/>
          </w:tcPr>
          <w:p w:rsidR="0082170F" w:rsidRPr="00B164E7" w:rsidRDefault="0082170F" w:rsidP="00B164E7">
            <w:pPr>
              <w:jc w:val="right"/>
              <w:rPr>
                <w:szCs w:val="28"/>
              </w:rPr>
            </w:pPr>
            <w:r w:rsidRPr="00B164E7">
              <w:rPr>
                <w:szCs w:val="28"/>
              </w:rPr>
              <w:t>18</w:t>
            </w:r>
          </w:p>
        </w:tc>
        <w:tc>
          <w:tcPr>
            <w:tcW w:w="8469" w:type="dxa"/>
          </w:tcPr>
          <w:p w:rsidR="0082170F" w:rsidRPr="00B164E7" w:rsidRDefault="00EA38ED" w:rsidP="00B164E7">
            <w:pPr>
              <w:jc w:val="both"/>
              <w:rPr>
                <w:szCs w:val="28"/>
              </w:rPr>
            </w:pPr>
            <w:r w:rsidRPr="00B164E7">
              <w:rPr>
                <w:szCs w:val="28"/>
              </w:rPr>
              <w:t xml:space="preserve">В начале смены мастер обнаружил </w:t>
            </w:r>
            <w:r w:rsidRPr="00B164E7">
              <w:rPr>
                <w:szCs w:val="28"/>
                <w:lang w:val="en-US"/>
              </w:rPr>
              <w:t>n</w:t>
            </w:r>
            <w:r w:rsidRPr="00B164E7">
              <w:rPr>
                <w:szCs w:val="28"/>
              </w:rPr>
              <w:t xml:space="preserve"> неисправных станков. Предварительный их осмотр позволил оценить время ремонта каждого станка </w:t>
            </w:r>
            <w:r w:rsidRPr="00B164E7">
              <w:rPr>
                <w:szCs w:val="28"/>
                <w:lang w:val="en-US"/>
              </w:rPr>
              <w:t>t</w:t>
            </w:r>
            <w:r w:rsidRPr="00B164E7">
              <w:rPr>
                <w:szCs w:val="28"/>
                <w:vertAlign w:val="subscript"/>
                <w:lang w:val="en-US"/>
              </w:rPr>
              <w:t>i</w:t>
            </w:r>
            <w:r w:rsidRPr="00B164E7">
              <w:rPr>
                <w:szCs w:val="28"/>
              </w:rPr>
              <w:t xml:space="preserve"> час, </w:t>
            </w:r>
            <w:r w:rsidRPr="00B164E7">
              <w:rPr>
                <w:szCs w:val="28"/>
                <w:lang w:val="en-US"/>
              </w:rPr>
              <w:t>i</w:t>
            </w:r>
            <w:r w:rsidRPr="00B164E7">
              <w:rPr>
                <w:szCs w:val="28"/>
              </w:rPr>
              <w:t>=1..</w:t>
            </w:r>
            <w:r w:rsidRPr="00B164E7">
              <w:rPr>
                <w:szCs w:val="28"/>
                <w:lang w:val="en-US"/>
              </w:rPr>
              <w:t>n</w:t>
            </w:r>
            <w:r w:rsidRPr="00B164E7">
              <w:rPr>
                <w:szCs w:val="28"/>
              </w:rPr>
              <w:t xml:space="preserve">. </w:t>
            </w:r>
            <w:proofErr w:type="gramStart"/>
            <w:r w:rsidRPr="00B164E7">
              <w:rPr>
                <w:szCs w:val="28"/>
              </w:rPr>
              <w:t xml:space="preserve">Известна производительность каждого станка </w:t>
            </w:r>
            <w:r w:rsidRPr="00B164E7">
              <w:rPr>
                <w:szCs w:val="28"/>
                <w:lang w:val="en-US"/>
              </w:rPr>
              <w:t>C</w:t>
            </w:r>
            <w:r w:rsidRPr="00B164E7">
              <w:rPr>
                <w:szCs w:val="28"/>
                <w:vertAlign w:val="subscript"/>
                <w:lang w:val="en-US"/>
              </w:rPr>
              <w:t>i</w:t>
            </w:r>
            <w:r w:rsidRPr="00B164E7">
              <w:rPr>
                <w:szCs w:val="28"/>
              </w:rPr>
              <w:t xml:space="preserve"> дет</w:t>
            </w:r>
            <w:proofErr w:type="gramEnd"/>
            <w:r w:rsidRPr="00B164E7">
              <w:rPr>
                <w:szCs w:val="28"/>
              </w:rPr>
              <w:t xml:space="preserve">/час, </w:t>
            </w:r>
            <w:r w:rsidRPr="00B164E7">
              <w:rPr>
                <w:szCs w:val="28"/>
                <w:lang w:val="en-US"/>
              </w:rPr>
              <w:t>i</w:t>
            </w:r>
            <w:r w:rsidRPr="00B164E7">
              <w:rPr>
                <w:szCs w:val="28"/>
              </w:rPr>
              <w:t>=1..</w:t>
            </w:r>
            <w:r w:rsidRPr="00B164E7">
              <w:rPr>
                <w:szCs w:val="28"/>
                <w:lang w:val="en-US"/>
              </w:rPr>
              <w:t>n</w:t>
            </w:r>
            <w:r w:rsidRPr="00B164E7">
              <w:rPr>
                <w:szCs w:val="28"/>
              </w:rPr>
              <w:t>. Определить порядок ремонта станков так, чтобы потери от их простоя были минимальными. Станки ремонтируются одной бригадой последовательно</w:t>
            </w:r>
          </w:p>
        </w:tc>
      </w:tr>
      <w:tr w:rsidR="0082170F" w:rsidRPr="00B164E7" w:rsidTr="00B164E7">
        <w:tc>
          <w:tcPr>
            <w:tcW w:w="1101" w:type="dxa"/>
          </w:tcPr>
          <w:p w:rsidR="0082170F" w:rsidRPr="00B164E7" w:rsidRDefault="0082170F" w:rsidP="00B164E7">
            <w:pPr>
              <w:jc w:val="right"/>
              <w:rPr>
                <w:szCs w:val="28"/>
              </w:rPr>
            </w:pPr>
            <w:r w:rsidRPr="00B164E7">
              <w:rPr>
                <w:szCs w:val="28"/>
              </w:rPr>
              <w:t>19</w:t>
            </w:r>
          </w:p>
        </w:tc>
        <w:tc>
          <w:tcPr>
            <w:tcW w:w="8469" w:type="dxa"/>
          </w:tcPr>
          <w:p w:rsidR="0082170F" w:rsidRPr="00B164E7" w:rsidRDefault="00EA38ED" w:rsidP="00B164E7">
            <w:pPr>
              <w:jc w:val="both"/>
              <w:rPr>
                <w:szCs w:val="28"/>
              </w:rPr>
            </w:pPr>
            <w:proofErr w:type="gramStart"/>
            <w:r w:rsidRPr="00B164E7">
              <w:rPr>
                <w:szCs w:val="28"/>
                <w:lang w:val="en-US"/>
              </w:rPr>
              <w:t>n</w:t>
            </w:r>
            <w:proofErr w:type="gramEnd"/>
            <w:r w:rsidRPr="00B164E7">
              <w:rPr>
                <w:szCs w:val="28"/>
              </w:rPr>
              <w:t xml:space="preserve"> заготовок необходимо обработать на двух одинаковых станках. Известно время </w:t>
            </w:r>
            <w:r w:rsidRPr="00B164E7">
              <w:rPr>
                <w:szCs w:val="28"/>
                <w:lang w:val="en-US"/>
              </w:rPr>
              <w:t>C</w:t>
            </w:r>
            <w:r w:rsidRPr="00B164E7">
              <w:rPr>
                <w:szCs w:val="28"/>
                <w:vertAlign w:val="subscript"/>
                <w:lang w:val="en-US"/>
              </w:rPr>
              <w:t>j</w:t>
            </w:r>
            <w:r w:rsidRPr="00B164E7">
              <w:rPr>
                <w:szCs w:val="28"/>
              </w:rPr>
              <w:t xml:space="preserve">, </w:t>
            </w:r>
            <w:r w:rsidRPr="00B164E7">
              <w:rPr>
                <w:szCs w:val="28"/>
                <w:lang w:val="en-US"/>
              </w:rPr>
              <w:t>j</w:t>
            </w:r>
            <w:r w:rsidRPr="00B164E7">
              <w:rPr>
                <w:szCs w:val="28"/>
              </w:rPr>
              <w:t>=1..</w:t>
            </w:r>
            <w:r w:rsidRPr="00B164E7">
              <w:rPr>
                <w:szCs w:val="28"/>
                <w:lang w:val="en-US"/>
              </w:rPr>
              <w:t>n</w:t>
            </w:r>
            <w:r w:rsidRPr="00B164E7">
              <w:rPr>
                <w:szCs w:val="28"/>
              </w:rPr>
              <w:t xml:space="preserve">  обработки каждой заготовки на станке. Распределить заготовки между станками так, чтобы  начав обработку одновременно на двух станках, завершить обработку всех заготовок за минимальное время</w:t>
            </w:r>
          </w:p>
        </w:tc>
      </w:tr>
      <w:tr w:rsidR="0082170F" w:rsidRPr="00B164E7" w:rsidTr="00B164E7">
        <w:tc>
          <w:tcPr>
            <w:tcW w:w="1101" w:type="dxa"/>
          </w:tcPr>
          <w:p w:rsidR="0082170F" w:rsidRPr="00B164E7" w:rsidRDefault="0082170F" w:rsidP="00B164E7">
            <w:pPr>
              <w:jc w:val="right"/>
              <w:rPr>
                <w:szCs w:val="28"/>
              </w:rPr>
            </w:pPr>
            <w:r w:rsidRPr="00B164E7">
              <w:rPr>
                <w:szCs w:val="28"/>
              </w:rPr>
              <w:t>20</w:t>
            </w:r>
          </w:p>
        </w:tc>
        <w:tc>
          <w:tcPr>
            <w:tcW w:w="8469" w:type="dxa"/>
          </w:tcPr>
          <w:p w:rsidR="00EA38ED" w:rsidRPr="00B164E7" w:rsidRDefault="00EA38ED" w:rsidP="00B164E7">
            <w:pPr>
              <w:tabs>
                <w:tab w:val="left" w:pos="930"/>
              </w:tabs>
              <w:jc w:val="both"/>
              <w:rPr>
                <w:szCs w:val="28"/>
              </w:rPr>
            </w:pPr>
            <w:r w:rsidRPr="00B164E7">
              <w:rPr>
                <w:szCs w:val="28"/>
              </w:rPr>
              <w:t xml:space="preserve">Каждая из </w:t>
            </w:r>
            <w:r w:rsidRPr="00B164E7">
              <w:rPr>
                <w:szCs w:val="28"/>
                <w:lang w:val="en-US"/>
              </w:rPr>
              <w:t>n</w:t>
            </w:r>
            <w:r w:rsidRPr="00B164E7">
              <w:rPr>
                <w:szCs w:val="28"/>
              </w:rPr>
              <w:t xml:space="preserve">  деталей должна пройти обработку последовательно на каждом из </w:t>
            </w:r>
            <w:r w:rsidRPr="00B164E7">
              <w:rPr>
                <w:szCs w:val="28"/>
                <w:lang w:val="en-US"/>
              </w:rPr>
              <w:t>m</w:t>
            </w:r>
            <w:r w:rsidRPr="00B164E7">
              <w:rPr>
                <w:szCs w:val="28"/>
              </w:rPr>
              <w:t xml:space="preserve"> станков. Известно время </w:t>
            </w:r>
            <w:r w:rsidRPr="00B164E7">
              <w:rPr>
                <w:szCs w:val="28"/>
                <w:lang w:val="en-US"/>
              </w:rPr>
              <w:t>t</w:t>
            </w:r>
            <w:r w:rsidRPr="00B164E7">
              <w:rPr>
                <w:szCs w:val="28"/>
                <w:vertAlign w:val="subscript"/>
                <w:lang w:val="en-US"/>
              </w:rPr>
              <w:t>ij</w:t>
            </w:r>
            <w:r w:rsidRPr="00B164E7">
              <w:rPr>
                <w:szCs w:val="28"/>
              </w:rPr>
              <w:t xml:space="preserve">, </w:t>
            </w:r>
            <w:r w:rsidRPr="00B164E7">
              <w:rPr>
                <w:szCs w:val="28"/>
                <w:lang w:val="en-US"/>
              </w:rPr>
              <w:t>i</w:t>
            </w:r>
            <w:r w:rsidRPr="00B164E7">
              <w:rPr>
                <w:szCs w:val="28"/>
              </w:rPr>
              <w:t>=1..</w:t>
            </w:r>
            <w:r w:rsidRPr="00B164E7">
              <w:rPr>
                <w:szCs w:val="28"/>
                <w:lang w:val="en-US"/>
              </w:rPr>
              <w:t>m</w:t>
            </w:r>
            <w:r w:rsidRPr="00B164E7">
              <w:rPr>
                <w:szCs w:val="28"/>
              </w:rPr>
              <w:t xml:space="preserve">, </w:t>
            </w:r>
            <w:r w:rsidRPr="00B164E7">
              <w:rPr>
                <w:szCs w:val="28"/>
                <w:lang w:val="en-US"/>
              </w:rPr>
              <w:t>j</w:t>
            </w:r>
            <w:r w:rsidRPr="00B164E7">
              <w:rPr>
                <w:szCs w:val="28"/>
              </w:rPr>
              <w:t>=1..</w:t>
            </w:r>
            <w:r w:rsidRPr="00B164E7">
              <w:rPr>
                <w:szCs w:val="28"/>
                <w:lang w:val="en-US"/>
              </w:rPr>
              <w:t>n</w:t>
            </w:r>
            <w:r w:rsidRPr="00B164E7">
              <w:rPr>
                <w:szCs w:val="28"/>
              </w:rPr>
              <w:t>, необходимое для обработки каждой детали на каждом станке.</w:t>
            </w:r>
          </w:p>
          <w:p w:rsidR="0082170F" w:rsidRPr="00B164E7" w:rsidRDefault="00EA38ED" w:rsidP="00B164E7">
            <w:pPr>
              <w:jc w:val="both"/>
              <w:rPr>
                <w:szCs w:val="28"/>
              </w:rPr>
            </w:pPr>
            <w:r w:rsidRPr="00B164E7">
              <w:rPr>
                <w:szCs w:val="28"/>
              </w:rPr>
              <w:t>Определить порядок обработки деталей, при котором время завершения обработки всех деталей минимально. Указать время начала обработки каждой детали на каждом станке</w:t>
            </w:r>
          </w:p>
        </w:tc>
      </w:tr>
      <w:tr w:rsidR="0082170F" w:rsidRPr="00B164E7" w:rsidTr="00B164E7">
        <w:tc>
          <w:tcPr>
            <w:tcW w:w="1101" w:type="dxa"/>
          </w:tcPr>
          <w:p w:rsidR="0082170F" w:rsidRPr="00B164E7" w:rsidRDefault="0082170F" w:rsidP="00B164E7">
            <w:pPr>
              <w:jc w:val="right"/>
              <w:rPr>
                <w:szCs w:val="28"/>
              </w:rPr>
            </w:pPr>
            <w:r w:rsidRPr="00B164E7">
              <w:rPr>
                <w:szCs w:val="28"/>
              </w:rPr>
              <w:t>21</w:t>
            </w:r>
          </w:p>
        </w:tc>
        <w:tc>
          <w:tcPr>
            <w:tcW w:w="8469" w:type="dxa"/>
          </w:tcPr>
          <w:p w:rsidR="00EA38ED" w:rsidRPr="00B164E7" w:rsidRDefault="00EA38ED" w:rsidP="00B164E7">
            <w:pPr>
              <w:tabs>
                <w:tab w:val="left" w:pos="930"/>
              </w:tabs>
              <w:jc w:val="both"/>
              <w:rPr>
                <w:szCs w:val="28"/>
              </w:rPr>
            </w:pPr>
            <w:r w:rsidRPr="00B164E7">
              <w:rPr>
                <w:szCs w:val="28"/>
              </w:rPr>
              <w:t xml:space="preserve">Портфель заказов организации содержит </w:t>
            </w:r>
            <w:r w:rsidRPr="00B164E7">
              <w:rPr>
                <w:szCs w:val="28"/>
                <w:lang w:val="en-US"/>
              </w:rPr>
              <w:t>n</w:t>
            </w:r>
            <w:r w:rsidRPr="00B164E7">
              <w:rPr>
                <w:szCs w:val="28"/>
              </w:rPr>
              <w:t xml:space="preserve"> тем. Выполнение каждой темы требует m ресурсов. Известны потребности </w:t>
            </w:r>
            <w:r w:rsidRPr="00B164E7">
              <w:rPr>
                <w:szCs w:val="28"/>
                <w:lang w:val="en-US"/>
              </w:rPr>
              <w:t>a</w:t>
            </w:r>
            <w:r w:rsidRPr="00B164E7">
              <w:rPr>
                <w:szCs w:val="28"/>
                <w:vertAlign w:val="subscript"/>
                <w:lang w:val="en-US"/>
              </w:rPr>
              <w:t>ij</w:t>
            </w:r>
            <w:r w:rsidRPr="00B164E7">
              <w:rPr>
                <w:szCs w:val="28"/>
              </w:rPr>
              <w:t xml:space="preserve"> темы i в ресурсе </w:t>
            </w:r>
            <w:r w:rsidRPr="00B164E7">
              <w:rPr>
                <w:szCs w:val="28"/>
                <w:lang w:val="en-US"/>
              </w:rPr>
              <w:t>j</w:t>
            </w:r>
            <w:r w:rsidRPr="00B164E7">
              <w:rPr>
                <w:szCs w:val="28"/>
              </w:rPr>
              <w:t xml:space="preserve">, </w:t>
            </w:r>
            <w:r w:rsidRPr="00B164E7">
              <w:rPr>
                <w:szCs w:val="28"/>
                <w:lang w:val="en-US"/>
              </w:rPr>
              <w:t>i</w:t>
            </w:r>
            <w:r w:rsidRPr="00B164E7">
              <w:rPr>
                <w:szCs w:val="28"/>
              </w:rPr>
              <w:t>=1..</w:t>
            </w:r>
            <w:r w:rsidRPr="00B164E7">
              <w:rPr>
                <w:szCs w:val="28"/>
                <w:lang w:val="en-US"/>
              </w:rPr>
              <w:t>m</w:t>
            </w:r>
            <w:r w:rsidRPr="00B164E7">
              <w:rPr>
                <w:szCs w:val="28"/>
              </w:rPr>
              <w:t xml:space="preserve">, </w:t>
            </w:r>
            <w:r w:rsidRPr="00B164E7">
              <w:rPr>
                <w:szCs w:val="28"/>
                <w:lang w:val="en-US"/>
              </w:rPr>
              <w:t>j</w:t>
            </w:r>
            <w:r w:rsidRPr="00B164E7">
              <w:rPr>
                <w:szCs w:val="28"/>
              </w:rPr>
              <w:t>=1..</w:t>
            </w:r>
            <w:r w:rsidRPr="00B164E7">
              <w:rPr>
                <w:szCs w:val="28"/>
                <w:lang w:val="en-US"/>
              </w:rPr>
              <w:t>n</w:t>
            </w:r>
            <w:r w:rsidRPr="00B164E7">
              <w:rPr>
                <w:szCs w:val="28"/>
              </w:rPr>
              <w:t xml:space="preserve">. Запасы ресурсов ограничены величинами </w:t>
            </w:r>
            <w:r w:rsidRPr="00B164E7">
              <w:rPr>
                <w:szCs w:val="28"/>
                <w:lang w:val="en-US"/>
              </w:rPr>
              <w:t>b</w:t>
            </w:r>
            <w:r w:rsidRPr="00B164E7">
              <w:rPr>
                <w:szCs w:val="28"/>
                <w:vertAlign w:val="subscript"/>
                <w:lang w:val="en-US"/>
              </w:rPr>
              <w:t>i</w:t>
            </w:r>
            <w:r w:rsidRPr="00B164E7">
              <w:rPr>
                <w:szCs w:val="28"/>
              </w:rPr>
              <w:t xml:space="preserve"> , </w:t>
            </w:r>
            <w:r w:rsidRPr="00B164E7">
              <w:rPr>
                <w:szCs w:val="28"/>
                <w:lang w:val="en-US"/>
              </w:rPr>
              <w:t>i</w:t>
            </w:r>
            <w:r w:rsidRPr="00B164E7">
              <w:rPr>
                <w:szCs w:val="28"/>
              </w:rPr>
              <w:t>=1..</w:t>
            </w:r>
            <w:r w:rsidRPr="00B164E7">
              <w:rPr>
                <w:szCs w:val="28"/>
                <w:lang w:val="en-US"/>
              </w:rPr>
              <w:t>m</w:t>
            </w:r>
            <w:r w:rsidRPr="00B164E7">
              <w:rPr>
                <w:szCs w:val="28"/>
              </w:rPr>
              <w:t xml:space="preserve">. </w:t>
            </w:r>
            <w:r w:rsidRPr="00B164E7">
              <w:rPr>
                <w:szCs w:val="28"/>
              </w:rPr>
              <w:lastRenderedPageBreak/>
              <w:t xml:space="preserve">Экономический эффект от выполнения темы </w:t>
            </w:r>
            <w:r w:rsidRPr="00B164E7">
              <w:rPr>
                <w:szCs w:val="28"/>
                <w:lang w:val="en-US"/>
              </w:rPr>
              <w:t>j</w:t>
            </w:r>
            <w:r w:rsidRPr="00B164E7">
              <w:rPr>
                <w:szCs w:val="28"/>
              </w:rPr>
              <w:t xml:space="preserve"> составляет </w:t>
            </w:r>
            <w:r w:rsidRPr="00B164E7">
              <w:rPr>
                <w:szCs w:val="28"/>
                <w:lang w:val="en-US"/>
              </w:rPr>
              <w:t>C</w:t>
            </w:r>
            <w:r w:rsidRPr="00B164E7">
              <w:rPr>
                <w:szCs w:val="28"/>
                <w:vertAlign w:val="subscript"/>
                <w:lang w:val="en-US"/>
              </w:rPr>
              <w:t>j</w:t>
            </w:r>
            <w:r w:rsidRPr="00B164E7">
              <w:rPr>
                <w:szCs w:val="28"/>
              </w:rPr>
              <w:t xml:space="preserve">, </w:t>
            </w:r>
            <w:r w:rsidRPr="00B164E7">
              <w:rPr>
                <w:szCs w:val="28"/>
                <w:lang w:val="en-US"/>
              </w:rPr>
              <w:t>j</w:t>
            </w:r>
            <w:r w:rsidRPr="00B164E7">
              <w:rPr>
                <w:szCs w:val="28"/>
              </w:rPr>
              <w:t>=1..</w:t>
            </w:r>
            <w:r w:rsidRPr="00B164E7">
              <w:rPr>
                <w:szCs w:val="28"/>
                <w:lang w:val="en-US"/>
              </w:rPr>
              <w:t>n</w:t>
            </w:r>
            <w:r w:rsidRPr="00B164E7">
              <w:rPr>
                <w:szCs w:val="28"/>
              </w:rPr>
              <w:t>.</w:t>
            </w:r>
          </w:p>
          <w:p w:rsidR="0082170F" w:rsidRPr="00B164E7" w:rsidRDefault="00EA38ED" w:rsidP="00B164E7">
            <w:pPr>
              <w:jc w:val="both"/>
              <w:rPr>
                <w:szCs w:val="28"/>
              </w:rPr>
            </w:pPr>
            <w:r w:rsidRPr="00B164E7">
              <w:rPr>
                <w:szCs w:val="28"/>
              </w:rPr>
              <w:t>Отобрать для исполнения темы так, чтобы суммарный экономический эффект был наибольшим. Отобранная тема должна выполняться полностью</w:t>
            </w:r>
          </w:p>
        </w:tc>
      </w:tr>
      <w:tr w:rsidR="0082170F" w:rsidRPr="00B164E7" w:rsidTr="00B164E7">
        <w:tc>
          <w:tcPr>
            <w:tcW w:w="1101" w:type="dxa"/>
          </w:tcPr>
          <w:p w:rsidR="0082170F" w:rsidRPr="00B164E7" w:rsidRDefault="0082170F" w:rsidP="00B164E7">
            <w:pPr>
              <w:jc w:val="right"/>
              <w:rPr>
                <w:szCs w:val="28"/>
              </w:rPr>
            </w:pPr>
            <w:r w:rsidRPr="00B164E7">
              <w:rPr>
                <w:szCs w:val="28"/>
              </w:rPr>
              <w:lastRenderedPageBreak/>
              <w:t>22</w:t>
            </w:r>
          </w:p>
        </w:tc>
        <w:tc>
          <w:tcPr>
            <w:tcW w:w="8469" w:type="dxa"/>
          </w:tcPr>
          <w:p w:rsidR="00960510" w:rsidRPr="00B164E7" w:rsidRDefault="00960510" w:rsidP="00B164E7">
            <w:pPr>
              <w:tabs>
                <w:tab w:val="left" w:pos="930"/>
              </w:tabs>
              <w:jc w:val="both"/>
              <w:rPr>
                <w:szCs w:val="28"/>
              </w:rPr>
            </w:pPr>
            <w:r w:rsidRPr="00B164E7">
              <w:rPr>
                <w:szCs w:val="28"/>
              </w:rPr>
              <w:t xml:space="preserve">Ткани </w:t>
            </w:r>
            <w:r w:rsidRPr="00B164E7">
              <w:rPr>
                <w:szCs w:val="28"/>
                <w:lang w:val="en-US"/>
              </w:rPr>
              <w:t>n</w:t>
            </w:r>
            <w:r w:rsidRPr="00B164E7">
              <w:rPr>
                <w:szCs w:val="28"/>
              </w:rPr>
              <w:t xml:space="preserve"> артикулов могут вырабатываться на каждом из m станков. Известны фонды времени работы станков </w:t>
            </w:r>
            <w:r w:rsidRPr="00B164E7">
              <w:rPr>
                <w:szCs w:val="28"/>
                <w:lang w:val="en-US"/>
              </w:rPr>
              <w:t>a</w:t>
            </w:r>
            <w:r w:rsidRPr="00B164E7">
              <w:rPr>
                <w:szCs w:val="28"/>
                <w:vertAlign w:val="subscript"/>
                <w:lang w:val="en-US"/>
              </w:rPr>
              <w:t>i</w:t>
            </w:r>
            <w:r w:rsidRPr="00B164E7">
              <w:rPr>
                <w:szCs w:val="28"/>
              </w:rPr>
              <w:t xml:space="preserve">, </w:t>
            </w:r>
            <w:r w:rsidRPr="00B164E7">
              <w:rPr>
                <w:szCs w:val="28"/>
                <w:lang w:val="en-US"/>
              </w:rPr>
              <w:t>i</w:t>
            </w:r>
            <w:r w:rsidRPr="00B164E7">
              <w:rPr>
                <w:szCs w:val="28"/>
              </w:rPr>
              <w:t>=1..</w:t>
            </w:r>
            <w:r w:rsidRPr="00B164E7">
              <w:rPr>
                <w:szCs w:val="28"/>
                <w:lang w:val="en-US"/>
              </w:rPr>
              <w:t>m</w:t>
            </w:r>
            <w:r w:rsidRPr="00B164E7">
              <w:rPr>
                <w:szCs w:val="28"/>
              </w:rPr>
              <w:t>, план выпуска ткани каждого артикула b</w:t>
            </w:r>
            <w:r w:rsidRPr="00B164E7">
              <w:rPr>
                <w:szCs w:val="28"/>
                <w:vertAlign w:val="subscript"/>
              </w:rPr>
              <w:t>j</w:t>
            </w:r>
            <w:r w:rsidRPr="00B164E7">
              <w:rPr>
                <w:szCs w:val="28"/>
              </w:rPr>
              <w:t xml:space="preserve">, </w:t>
            </w:r>
            <w:r w:rsidRPr="00B164E7">
              <w:rPr>
                <w:szCs w:val="28"/>
                <w:lang w:val="en-US"/>
              </w:rPr>
              <w:t>j</w:t>
            </w:r>
            <w:r w:rsidRPr="00B164E7">
              <w:rPr>
                <w:szCs w:val="28"/>
              </w:rPr>
              <w:t xml:space="preserve">=1..n, производительности  </w:t>
            </w:r>
            <w:r w:rsidRPr="00B164E7">
              <w:rPr>
                <w:szCs w:val="28"/>
                <w:lang w:val="en-US"/>
              </w:rPr>
              <w:t>C</w:t>
            </w:r>
            <w:r w:rsidRPr="00B164E7">
              <w:rPr>
                <w:szCs w:val="28"/>
                <w:vertAlign w:val="subscript"/>
                <w:lang w:val="en-US"/>
              </w:rPr>
              <w:t>ij</w:t>
            </w:r>
            <w:r w:rsidRPr="00B164E7">
              <w:rPr>
                <w:szCs w:val="28"/>
              </w:rPr>
              <w:t xml:space="preserve"> станков по производству тканей и себестоимости </w:t>
            </w:r>
            <w:r w:rsidRPr="00B164E7">
              <w:rPr>
                <w:szCs w:val="28"/>
                <w:lang w:val="en-US"/>
              </w:rPr>
              <w:t>S</w:t>
            </w:r>
            <w:r w:rsidRPr="00B164E7">
              <w:rPr>
                <w:szCs w:val="28"/>
                <w:vertAlign w:val="subscript"/>
                <w:lang w:val="en-US"/>
              </w:rPr>
              <w:t>ij</w:t>
            </w:r>
            <w:r w:rsidRPr="00B164E7">
              <w:rPr>
                <w:szCs w:val="28"/>
              </w:rPr>
              <w:t xml:space="preserve"> тканей, выработанных на станках, i=1..m, j=1..n.</w:t>
            </w:r>
          </w:p>
          <w:p w:rsidR="0082170F" w:rsidRPr="00B164E7" w:rsidRDefault="00960510" w:rsidP="00B164E7">
            <w:pPr>
              <w:jc w:val="both"/>
              <w:rPr>
                <w:szCs w:val="28"/>
              </w:rPr>
            </w:pPr>
            <w:r w:rsidRPr="00B164E7">
              <w:rPr>
                <w:szCs w:val="28"/>
              </w:rPr>
              <w:t>Определить план загрузки станков, обеспечивающий минимальную суммарную себестоимость выпущенной продукции</w:t>
            </w:r>
          </w:p>
        </w:tc>
      </w:tr>
      <w:tr w:rsidR="0082170F" w:rsidRPr="00B164E7" w:rsidTr="00B164E7">
        <w:tc>
          <w:tcPr>
            <w:tcW w:w="1101" w:type="dxa"/>
          </w:tcPr>
          <w:p w:rsidR="0082170F" w:rsidRPr="00B164E7" w:rsidRDefault="0082170F" w:rsidP="00B164E7">
            <w:pPr>
              <w:jc w:val="right"/>
              <w:rPr>
                <w:szCs w:val="28"/>
              </w:rPr>
            </w:pPr>
            <w:r w:rsidRPr="00B164E7">
              <w:rPr>
                <w:szCs w:val="28"/>
              </w:rPr>
              <w:t>23</w:t>
            </w:r>
          </w:p>
        </w:tc>
        <w:tc>
          <w:tcPr>
            <w:tcW w:w="8469" w:type="dxa"/>
          </w:tcPr>
          <w:p w:rsidR="00960510" w:rsidRPr="00B164E7" w:rsidRDefault="00960510" w:rsidP="00B164E7">
            <w:pPr>
              <w:tabs>
                <w:tab w:val="left" w:pos="930"/>
              </w:tabs>
              <w:jc w:val="both"/>
              <w:rPr>
                <w:szCs w:val="28"/>
              </w:rPr>
            </w:pPr>
            <w:r w:rsidRPr="00B164E7">
              <w:rPr>
                <w:szCs w:val="28"/>
              </w:rPr>
              <w:t xml:space="preserve">Хозяин дома должен разместить за круглым столом </w:t>
            </w:r>
            <w:r w:rsidRPr="00B164E7">
              <w:rPr>
                <w:szCs w:val="28"/>
                <w:lang w:val="en-US"/>
              </w:rPr>
              <w:t>n</w:t>
            </w:r>
            <w:r w:rsidRPr="00B164E7">
              <w:rPr>
                <w:szCs w:val="28"/>
              </w:rPr>
              <w:t xml:space="preserve"> гостей так, чтобы суммарная психологическая совместимость сидящих рядом была максимальна. Психологическая совместимость каждого участника встречи с каждым оценивается экспертным путем в баллах (по 10-балльной шкале).</w:t>
            </w:r>
          </w:p>
          <w:p w:rsidR="0082170F" w:rsidRPr="00B164E7" w:rsidRDefault="00960510" w:rsidP="00B164E7">
            <w:pPr>
              <w:jc w:val="both"/>
              <w:rPr>
                <w:szCs w:val="28"/>
              </w:rPr>
            </w:pPr>
            <w:r w:rsidRPr="00B164E7">
              <w:rPr>
                <w:szCs w:val="28"/>
              </w:rPr>
              <w:t>Определить порядок размещения гостей за столом</w:t>
            </w:r>
          </w:p>
        </w:tc>
      </w:tr>
      <w:tr w:rsidR="0082170F" w:rsidRPr="00B164E7" w:rsidTr="00B164E7">
        <w:tc>
          <w:tcPr>
            <w:tcW w:w="1101" w:type="dxa"/>
          </w:tcPr>
          <w:p w:rsidR="0082170F" w:rsidRPr="00B164E7" w:rsidRDefault="0082170F" w:rsidP="00B164E7">
            <w:pPr>
              <w:jc w:val="right"/>
              <w:rPr>
                <w:szCs w:val="28"/>
              </w:rPr>
            </w:pPr>
            <w:r w:rsidRPr="00B164E7">
              <w:rPr>
                <w:szCs w:val="28"/>
              </w:rPr>
              <w:t>24</w:t>
            </w:r>
          </w:p>
        </w:tc>
        <w:tc>
          <w:tcPr>
            <w:tcW w:w="8469" w:type="dxa"/>
          </w:tcPr>
          <w:p w:rsidR="00960510" w:rsidRPr="00B164E7" w:rsidRDefault="00960510" w:rsidP="00B164E7">
            <w:pPr>
              <w:tabs>
                <w:tab w:val="left" w:pos="930"/>
              </w:tabs>
              <w:jc w:val="both"/>
              <w:rPr>
                <w:szCs w:val="28"/>
              </w:rPr>
            </w:pPr>
            <w:r w:rsidRPr="00B164E7">
              <w:rPr>
                <w:szCs w:val="28"/>
              </w:rPr>
              <w:t xml:space="preserve">Планируется совместный полет </w:t>
            </w:r>
            <w:r w:rsidRPr="00B164E7">
              <w:rPr>
                <w:szCs w:val="28"/>
                <w:lang w:val="en-US"/>
              </w:rPr>
              <w:t>n</w:t>
            </w:r>
            <w:r w:rsidRPr="00B164E7">
              <w:rPr>
                <w:szCs w:val="28"/>
              </w:rPr>
              <w:t xml:space="preserve">  космических кораблей. Экипаж каждого корабля состоит из командира и бортинженера. Имеется </w:t>
            </w:r>
            <w:r w:rsidRPr="00B164E7">
              <w:rPr>
                <w:szCs w:val="28"/>
                <w:lang w:val="en-US"/>
              </w:rPr>
              <w:t>m</w:t>
            </w:r>
            <w:r w:rsidRPr="00B164E7">
              <w:rPr>
                <w:szCs w:val="28"/>
              </w:rPr>
              <w:t xml:space="preserve"> претендентов на должности командиров и k претендентов на должности бортинженеров. Известна психологическая совместимость каждой возможной пары претендентов </w:t>
            </w:r>
            <w:r w:rsidRPr="00B164E7">
              <w:rPr>
                <w:szCs w:val="28"/>
                <w:lang w:val="en-US"/>
              </w:rPr>
              <w:t>C</w:t>
            </w:r>
            <w:r w:rsidRPr="00B164E7">
              <w:rPr>
                <w:szCs w:val="28"/>
                <w:vertAlign w:val="subscript"/>
                <w:lang w:val="en-US"/>
              </w:rPr>
              <w:t>ij</w:t>
            </w:r>
            <w:r w:rsidRPr="00B164E7">
              <w:rPr>
                <w:szCs w:val="28"/>
              </w:rPr>
              <w:t xml:space="preserve">, </w:t>
            </w:r>
            <w:r w:rsidRPr="00B164E7">
              <w:rPr>
                <w:szCs w:val="28"/>
                <w:lang w:val="en-US"/>
              </w:rPr>
              <w:t>i</w:t>
            </w:r>
            <w:r w:rsidRPr="00B164E7">
              <w:rPr>
                <w:szCs w:val="28"/>
              </w:rPr>
              <w:t>=1..</w:t>
            </w:r>
            <w:r w:rsidRPr="00B164E7">
              <w:rPr>
                <w:szCs w:val="28"/>
                <w:lang w:val="en-US"/>
              </w:rPr>
              <w:t>m</w:t>
            </w:r>
            <w:r w:rsidRPr="00B164E7">
              <w:rPr>
                <w:szCs w:val="28"/>
              </w:rPr>
              <w:t xml:space="preserve">, </w:t>
            </w:r>
            <w:r w:rsidRPr="00B164E7">
              <w:rPr>
                <w:szCs w:val="28"/>
                <w:lang w:val="en-US"/>
              </w:rPr>
              <w:t>j</w:t>
            </w:r>
            <w:r w:rsidRPr="00B164E7">
              <w:rPr>
                <w:szCs w:val="28"/>
              </w:rPr>
              <w:t>=1..</w:t>
            </w:r>
            <w:r w:rsidRPr="00B164E7">
              <w:rPr>
                <w:szCs w:val="28"/>
                <w:lang w:val="en-US"/>
              </w:rPr>
              <w:t>k</w:t>
            </w:r>
            <w:r w:rsidRPr="00B164E7">
              <w:rPr>
                <w:szCs w:val="28"/>
              </w:rPr>
              <w:t>.</w:t>
            </w:r>
          </w:p>
          <w:p w:rsidR="0082170F" w:rsidRPr="00B164E7" w:rsidRDefault="00960510" w:rsidP="00B164E7">
            <w:pPr>
              <w:jc w:val="both"/>
              <w:rPr>
                <w:szCs w:val="28"/>
              </w:rPr>
            </w:pPr>
            <w:r w:rsidRPr="00B164E7">
              <w:rPr>
                <w:szCs w:val="28"/>
              </w:rPr>
              <w:t xml:space="preserve">Сформировать </w:t>
            </w:r>
            <w:r w:rsidRPr="00B164E7">
              <w:rPr>
                <w:szCs w:val="28"/>
                <w:lang w:val="en-US"/>
              </w:rPr>
              <w:t>n</w:t>
            </w:r>
            <w:r w:rsidRPr="00B164E7">
              <w:rPr>
                <w:szCs w:val="28"/>
              </w:rPr>
              <w:t xml:space="preserve"> экипажей так, чтобы суммарная психологическая совместимость всего отряда была максимальной</w:t>
            </w:r>
          </w:p>
        </w:tc>
      </w:tr>
      <w:tr w:rsidR="0082170F" w:rsidRPr="00B164E7" w:rsidTr="00B164E7">
        <w:tc>
          <w:tcPr>
            <w:tcW w:w="1101" w:type="dxa"/>
          </w:tcPr>
          <w:p w:rsidR="0082170F" w:rsidRPr="00B164E7" w:rsidRDefault="0082170F" w:rsidP="00B164E7">
            <w:pPr>
              <w:jc w:val="right"/>
              <w:rPr>
                <w:szCs w:val="28"/>
              </w:rPr>
            </w:pPr>
            <w:r w:rsidRPr="00B164E7">
              <w:rPr>
                <w:szCs w:val="28"/>
              </w:rPr>
              <w:t>25</w:t>
            </w:r>
          </w:p>
        </w:tc>
        <w:tc>
          <w:tcPr>
            <w:tcW w:w="8469" w:type="dxa"/>
          </w:tcPr>
          <w:p w:rsidR="00960510" w:rsidRPr="00B164E7" w:rsidRDefault="00960510" w:rsidP="00B164E7">
            <w:pPr>
              <w:tabs>
                <w:tab w:val="left" w:pos="930"/>
              </w:tabs>
              <w:jc w:val="both"/>
              <w:rPr>
                <w:szCs w:val="28"/>
              </w:rPr>
            </w:pPr>
            <w:r w:rsidRPr="00B164E7">
              <w:rPr>
                <w:szCs w:val="28"/>
              </w:rPr>
              <w:t xml:space="preserve">Имеется </w:t>
            </w:r>
            <w:r w:rsidRPr="00B164E7">
              <w:rPr>
                <w:szCs w:val="28"/>
                <w:lang w:val="en-US"/>
              </w:rPr>
              <w:t>n</w:t>
            </w:r>
            <w:r w:rsidRPr="00B164E7">
              <w:rPr>
                <w:szCs w:val="28"/>
              </w:rPr>
              <w:t xml:space="preserve"> проектов строительства предприятий. По каждому проекту может быть построено не более </w:t>
            </w:r>
            <w:r w:rsidRPr="00B164E7">
              <w:rPr>
                <w:szCs w:val="28"/>
                <w:lang w:val="en-US"/>
              </w:rPr>
              <w:t>d</w:t>
            </w:r>
            <w:r w:rsidRPr="00B164E7">
              <w:rPr>
                <w:szCs w:val="28"/>
                <w:vertAlign w:val="subscript"/>
                <w:lang w:val="en-US"/>
              </w:rPr>
              <w:t>j</w:t>
            </w:r>
            <w:r w:rsidRPr="00B164E7">
              <w:rPr>
                <w:szCs w:val="28"/>
              </w:rPr>
              <w:t xml:space="preserve">, </w:t>
            </w:r>
            <w:r w:rsidRPr="00B164E7">
              <w:rPr>
                <w:szCs w:val="28"/>
                <w:lang w:val="en-US"/>
              </w:rPr>
              <w:t>j</w:t>
            </w:r>
            <w:r w:rsidRPr="00B164E7">
              <w:rPr>
                <w:szCs w:val="28"/>
              </w:rPr>
              <w:t>=1..</w:t>
            </w:r>
            <w:r w:rsidRPr="00B164E7">
              <w:rPr>
                <w:szCs w:val="28"/>
                <w:lang w:val="en-US"/>
              </w:rPr>
              <w:t>n</w:t>
            </w:r>
            <w:r w:rsidRPr="00B164E7">
              <w:rPr>
                <w:szCs w:val="28"/>
              </w:rPr>
              <w:t xml:space="preserve"> предприятий. Строительство предприятий требует </w:t>
            </w:r>
            <w:r w:rsidRPr="00B164E7">
              <w:rPr>
                <w:szCs w:val="28"/>
                <w:lang w:val="en-US"/>
              </w:rPr>
              <w:t>m</w:t>
            </w:r>
            <w:r w:rsidRPr="00B164E7">
              <w:rPr>
                <w:szCs w:val="28"/>
              </w:rPr>
              <w:t xml:space="preserve"> ресурсов (финансовых, трудовых, материальных…). Нормы расхода ресурсов на одно </w:t>
            </w:r>
            <w:r w:rsidRPr="00B164E7">
              <w:rPr>
                <w:szCs w:val="28"/>
              </w:rPr>
              <w:lastRenderedPageBreak/>
              <w:t xml:space="preserve">предприятие по каждому проекту задаются значениями </w:t>
            </w:r>
            <w:proofErr w:type="gramStart"/>
            <w:r w:rsidRPr="00B164E7">
              <w:rPr>
                <w:szCs w:val="28"/>
              </w:rPr>
              <w:t>а</w:t>
            </w:r>
            <w:proofErr w:type="gramEnd"/>
            <w:r w:rsidRPr="00B164E7">
              <w:rPr>
                <w:szCs w:val="28"/>
                <w:vertAlign w:val="subscript"/>
                <w:lang w:val="en-US"/>
              </w:rPr>
              <w:t>ij</w:t>
            </w:r>
            <w:r w:rsidRPr="00B164E7">
              <w:rPr>
                <w:szCs w:val="28"/>
              </w:rPr>
              <w:t xml:space="preserve">, </w:t>
            </w:r>
            <w:r w:rsidRPr="00B164E7">
              <w:rPr>
                <w:szCs w:val="28"/>
                <w:lang w:val="en-US"/>
              </w:rPr>
              <w:t>i</w:t>
            </w:r>
            <w:r w:rsidRPr="00B164E7">
              <w:rPr>
                <w:szCs w:val="28"/>
              </w:rPr>
              <w:t>=1..</w:t>
            </w:r>
            <w:r w:rsidRPr="00B164E7">
              <w:rPr>
                <w:szCs w:val="28"/>
                <w:lang w:val="en-US"/>
              </w:rPr>
              <w:t>m</w:t>
            </w:r>
            <w:r w:rsidRPr="00B164E7">
              <w:rPr>
                <w:szCs w:val="28"/>
              </w:rPr>
              <w:t xml:space="preserve">, </w:t>
            </w:r>
            <w:r w:rsidRPr="00B164E7">
              <w:rPr>
                <w:szCs w:val="28"/>
                <w:lang w:val="en-US"/>
              </w:rPr>
              <w:t>j</w:t>
            </w:r>
            <w:r w:rsidRPr="00B164E7">
              <w:rPr>
                <w:szCs w:val="28"/>
              </w:rPr>
              <w:t>=1..</w:t>
            </w:r>
            <w:r w:rsidRPr="00B164E7">
              <w:rPr>
                <w:szCs w:val="28"/>
                <w:lang w:val="en-US"/>
              </w:rPr>
              <w:t>n</w:t>
            </w:r>
            <w:r w:rsidRPr="00B164E7">
              <w:rPr>
                <w:szCs w:val="28"/>
              </w:rPr>
              <w:t xml:space="preserve">. Запасы ресурсов ограничены величинами </w:t>
            </w:r>
            <w:r w:rsidRPr="00B164E7">
              <w:rPr>
                <w:szCs w:val="28"/>
                <w:lang w:val="en-US"/>
              </w:rPr>
              <w:t>b</w:t>
            </w:r>
            <w:r w:rsidRPr="00B164E7">
              <w:rPr>
                <w:szCs w:val="28"/>
                <w:vertAlign w:val="subscript"/>
                <w:lang w:val="en-US"/>
              </w:rPr>
              <w:t>i</w:t>
            </w:r>
            <w:r w:rsidRPr="00B164E7">
              <w:rPr>
                <w:szCs w:val="28"/>
              </w:rPr>
              <w:t xml:space="preserve">, </w:t>
            </w:r>
            <w:r w:rsidRPr="00B164E7">
              <w:rPr>
                <w:szCs w:val="28"/>
                <w:lang w:val="en-US"/>
              </w:rPr>
              <w:t>i</w:t>
            </w:r>
            <w:r w:rsidRPr="00B164E7">
              <w:rPr>
                <w:szCs w:val="28"/>
              </w:rPr>
              <w:t>=1..</w:t>
            </w:r>
            <w:r w:rsidRPr="00B164E7">
              <w:rPr>
                <w:szCs w:val="28"/>
                <w:lang w:val="en-US"/>
              </w:rPr>
              <w:t>m</w:t>
            </w:r>
            <w:r w:rsidRPr="00B164E7">
              <w:rPr>
                <w:szCs w:val="28"/>
              </w:rPr>
              <w:t xml:space="preserve">. Известен ожидаемый экономический эффект от введения в строй каждого предприятия  </w:t>
            </w:r>
            <w:r w:rsidRPr="00B164E7">
              <w:rPr>
                <w:szCs w:val="28"/>
                <w:lang w:val="en-US"/>
              </w:rPr>
              <w:t>C</w:t>
            </w:r>
            <w:r w:rsidRPr="00B164E7">
              <w:rPr>
                <w:szCs w:val="28"/>
                <w:vertAlign w:val="subscript"/>
                <w:lang w:val="en-US"/>
              </w:rPr>
              <w:t>j</w:t>
            </w:r>
            <w:r w:rsidRPr="00B164E7">
              <w:rPr>
                <w:szCs w:val="28"/>
              </w:rPr>
              <w:t xml:space="preserve">, </w:t>
            </w:r>
            <w:r w:rsidRPr="00B164E7">
              <w:rPr>
                <w:szCs w:val="28"/>
                <w:lang w:val="en-US"/>
              </w:rPr>
              <w:t>j</w:t>
            </w:r>
            <w:r w:rsidRPr="00B164E7">
              <w:rPr>
                <w:szCs w:val="28"/>
              </w:rPr>
              <w:t>=1..</w:t>
            </w:r>
            <w:r w:rsidRPr="00B164E7">
              <w:rPr>
                <w:szCs w:val="28"/>
                <w:lang w:val="en-US"/>
              </w:rPr>
              <w:t>n</w:t>
            </w:r>
            <w:r w:rsidRPr="00B164E7">
              <w:rPr>
                <w:szCs w:val="28"/>
              </w:rPr>
              <w:t>.</w:t>
            </w:r>
          </w:p>
          <w:p w:rsidR="0082170F" w:rsidRPr="00B164E7" w:rsidRDefault="00960510" w:rsidP="00B164E7">
            <w:pPr>
              <w:jc w:val="both"/>
              <w:rPr>
                <w:szCs w:val="28"/>
              </w:rPr>
            </w:pPr>
            <w:r w:rsidRPr="00B164E7">
              <w:rPr>
                <w:szCs w:val="28"/>
              </w:rPr>
              <w:t>Определить, по каким проектам в каком количестве строить предприятия, чтобы суммарный экономический эффект был наибольшим</w:t>
            </w:r>
          </w:p>
        </w:tc>
      </w:tr>
      <w:tr w:rsidR="0082170F" w:rsidRPr="00B164E7" w:rsidTr="00B164E7">
        <w:tc>
          <w:tcPr>
            <w:tcW w:w="1101" w:type="dxa"/>
          </w:tcPr>
          <w:p w:rsidR="0082170F" w:rsidRPr="00B164E7" w:rsidRDefault="0082170F" w:rsidP="00B164E7">
            <w:pPr>
              <w:jc w:val="right"/>
              <w:rPr>
                <w:szCs w:val="28"/>
              </w:rPr>
            </w:pPr>
            <w:r w:rsidRPr="00B164E7">
              <w:rPr>
                <w:szCs w:val="28"/>
              </w:rPr>
              <w:lastRenderedPageBreak/>
              <w:t>26</w:t>
            </w:r>
          </w:p>
        </w:tc>
        <w:tc>
          <w:tcPr>
            <w:tcW w:w="8469" w:type="dxa"/>
          </w:tcPr>
          <w:p w:rsidR="0082170F" w:rsidRPr="00B164E7" w:rsidRDefault="00960510" w:rsidP="00B164E7">
            <w:pPr>
              <w:jc w:val="both"/>
              <w:rPr>
                <w:szCs w:val="28"/>
              </w:rPr>
            </w:pPr>
            <w:r w:rsidRPr="00B164E7">
              <w:rPr>
                <w:szCs w:val="28"/>
              </w:rPr>
              <w:t xml:space="preserve">Кафедра в течение года должна прочитать </w:t>
            </w:r>
            <w:r w:rsidRPr="00B164E7">
              <w:rPr>
                <w:szCs w:val="28"/>
                <w:lang w:val="en-US"/>
              </w:rPr>
              <w:t>n</w:t>
            </w:r>
            <w:r w:rsidRPr="00B164E7">
              <w:rPr>
                <w:szCs w:val="28"/>
              </w:rPr>
              <w:t xml:space="preserve"> дисциплин. На кафедре работает </w:t>
            </w:r>
            <w:r w:rsidRPr="00B164E7">
              <w:rPr>
                <w:szCs w:val="28"/>
                <w:lang w:val="en-US"/>
              </w:rPr>
              <w:t>m</w:t>
            </w:r>
            <w:r w:rsidRPr="00B164E7">
              <w:rPr>
                <w:szCs w:val="28"/>
              </w:rPr>
              <w:t xml:space="preserve">  преподавателей. Каждому преподавателю можно поручить чтение не более k дисциплин. Известен уровень знаний (по 10-балльной шкале), даваемых каждым преподавателем  по каждой дисциплине </w:t>
            </w:r>
            <w:r w:rsidRPr="00B164E7">
              <w:rPr>
                <w:szCs w:val="28"/>
                <w:lang w:val="en-US"/>
              </w:rPr>
              <w:t>C</w:t>
            </w:r>
            <w:r w:rsidRPr="00B164E7">
              <w:rPr>
                <w:szCs w:val="28"/>
                <w:vertAlign w:val="subscript"/>
                <w:lang w:val="en-US"/>
              </w:rPr>
              <w:t>ij</w:t>
            </w:r>
            <w:r w:rsidRPr="00B164E7">
              <w:rPr>
                <w:szCs w:val="28"/>
              </w:rPr>
              <w:t xml:space="preserve">, </w:t>
            </w:r>
            <w:r w:rsidRPr="00B164E7">
              <w:rPr>
                <w:szCs w:val="28"/>
                <w:lang w:val="en-US"/>
              </w:rPr>
              <w:t>i</w:t>
            </w:r>
            <w:r w:rsidRPr="00B164E7">
              <w:rPr>
                <w:szCs w:val="28"/>
              </w:rPr>
              <w:t>=1..</w:t>
            </w:r>
            <w:r w:rsidRPr="00B164E7">
              <w:rPr>
                <w:szCs w:val="28"/>
                <w:lang w:val="en-US"/>
              </w:rPr>
              <w:t>m</w:t>
            </w:r>
            <w:r w:rsidRPr="00B164E7">
              <w:rPr>
                <w:szCs w:val="28"/>
              </w:rPr>
              <w:t xml:space="preserve">, </w:t>
            </w:r>
            <w:r w:rsidRPr="00B164E7">
              <w:rPr>
                <w:szCs w:val="28"/>
                <w:lang w:val="en-US"/>
              </w:rPr>
              <w:t>j</w:t>
            </w:r>
            <w:r w:rsidRPr="00B164E7">
              <w:rPr>
                <w:szCs w:val="28"/>
              </w:rPr>
              <w:t>=1..</w:t>
            </w:r>
            <w:r w:rsidRPr="00B164E7">
              <w:rPr>
                <w:szCs w:val="28"/>
                <w:lang w:val="en-US"/>
              </w:rPr>
              <w:t>n</w:t>
            </w:r>
            <w:r w:rsidRPr="00B164E7">
              <w:rPr>
                <w:szCs w:val="28"/>
              </w:rPr>
              <w:t xml:space="preserve">. Уровень знаний студентов кафедры оценивается по </w:t>
            </w:r>
            <w:proofErr w:type="gramStart"/>
            <w:r w:rsidRPr="00B164E7">
              <w:rPr>
                <w:szCs w:val="28"/>
              </w:rPr>
              <w:t>минимальному</w:t>
            </w:r>
            <w:proofErr w:type="gramEnd"/>
            <w:r w:rsidRPr="00B164E7">
              <w:rPr>
                <w:szCs w:val="28"/>
              </w:rPr>
              <w:t xml:space="preserve"> из уровней знаний, полученных по всем предметам. Распределить дисциплины между преподавателями так, чтобы уровень знаний студентов кафедры был максимальным</w:t>
            </w:r>
          </w:p>
        </w:tc>
      </w:tr>
      <w:tr w:rsidR="0082170F" w:rsidRPr="00B164E7" w:rsidTr="00B164E7">
        <w:tc>
          <w:tcPr>
            <w:tcW w:w="1101" w:type="dxa"/>
          </w:tcPr>
          <w:p w:rsidR="0082170F" w:rsidRPr="00B164E7" w:rsidRDefault="0082170F" w:rsidP="00B164E7">
            <w:pPr>
              <w:jc w:val="right"/>
              <w:rPr>
                <w:szCs w:val="28"/>
              </w:rPr>
            </w:pPr>
            <w:r w:rsidRPr="00B164E7">
              <w:rPr>
                <w:szCs w:val="28"/>
              </w:rPr>
              <w:t>27</w:t>
            </w:r>
          </w:p>
        </w:tc>
        <w:tc>
          <w:tcPr>
            <w:tcW w:w="8469" w:type="dxa"/>
          </w:tcPr>
          <w:p w:rsidR="00960510" w:rsidRPr="00B164E7" w:rsidRDefault="00960510" w:rsidP="00B164E7">
            <w:pPr>
              <w:tabs>
                <w:tab w:val="left" w:pos="930"/>
              </w:tabs>
              <w:jc w:val="both"/>
              <w:rPr>
                <w:szCs w:val="28"/>
              </w:rPr>
            </w:pPr>
            <w:proofErr w:type="gramStart"/>
            <w:r w:rsidRPr="00B164E7">
              <w:rPr>
                <w:szCs w:val="28"/>
                <w:lang w:val="en-US"/>
              </w:rPr>
              <w:t>n</w:t>
            </w:r>
            <w:proofErr w:type="gramEnd"/>
            <w:r w:rsidRPr="00B164E7">
              <w:rPr>
                <w:szCs w:val="28"/>
              </w:rPr>
              <w:t xml:space="preserve"> деталей обрабатываются на </w:t>
            </w:r>
            <w:r w:rsidRPr="00B164E7">
              <w:rPr>
                <w:szCs w:val="28"/>
                <w:lang w:val="en-US"/>
              </w:rPr>
              <w:t>m</w:t>
            </w:r>
            <w:r w:rsidRPr="00B164E7">
              <w:rPr>
                <w:szCs w:val="28"/>
              </w:rPr>
              <w:t xml:space="preserve"> станках. Маршрут обработки каждой детали </w:t>
            </w:r>
            <w:r w:rsidRPr="00B164E7">
              <w:rPr>
                <w:szCs w:val="28"/>
                <w:lang w:val="en-US"/>
              </w:rPr>
              <w:t>j</w:t>
            </w:r>
            <w:r w:rsidRPr="00B164E7">
              <w:rPr>
                <w:szCs w:val="28"/>
              </w:rPr>
              <w:t xml:space="preserve"> задается последовательностью номеров станков, на которых эта деталь последовательно обрабатывается: </w:t>
            </w:r>
            <w:r w:rsidRPr="00B164E7">
              <w:rPr>
                <w:szCs w:val="28"/>
                <w:lang w:val="en-US"/>
              </w:rPr>
              <w:t>q</w:t>
            </w:r>
            <w:r w:rsidRPr="00B164E7">
              <w:rPr>
                <w:szCs w:val="28"/>
                <w:vertAlign w:val="subscript"/>
              </w:rPr>
              <w:t>1</w:t>
            </w:r>
            <w:r w:rsidRPr="00B164E7">
              <w:rPr>
                <w:szCs w:val="28"/>
                <w:vertAlign w:val="subscript"/>
                <w:lang w:val="en-US"/>
              </w:rPr>
              <w:t>j</w:t>
            </w:r>
            <w:r w:rsidRPr="00B164E7">
              <w:rPr>
                <w:szCs w:val="28"/>
              </w:rPr>
              <w:t xml:space="preserve">, </w:t>
            </w:r>
            <w:r w:rsidRPr="00B164E7">
              <w:rPr>
                <w:szCs w:val="28"/>
                <w:lang w:val="en-US"/>
              </w:rPr>
              <w:t>q</w:t>
            </w:r>
            <w:r w:rsidRPr="00B164E7">
              <w:rPr>
                <w:szCs w:val="28"/>
                <w:vertAlign w:val="subscript"/>
              </w:rPr>
              <w:t>2</w:t>
            </w:r>
            <w:r w:rsidRPr="00B164E7">
              <w:rPr>
                <w:szCs w:val="28"/>
                <w:vertAlign w:val="subscript"/>
                <w:lang w:val="en-US"/>
              </w:rPr>
              <w:t>j</w:t>
            </w:r>
            <w:r w:rsidRPr="00B164E7">
              <w:rPr>
                <w:szCs w:val="28"/>
              </w:rPr>
              <w:t xml:space="preserve">, …, </w:t>
            </w:r>
            <w:r w:rsidRPr="00B164E7">
              <w:rPr>
                <w:szCs w:val="28"/>
                <w:lang w:val="en-US"/>
              </w:rPr>
              <w:t>q</w:t>
            </w:r>
            <w:r w:rsidRPr="00B164E7">
              <w:rPr>
                <w:position w:val="-14"/>
                <w:szCs w:val="28"/>
                <w:vertAlign w:val="subscript"/>
                <w:lang w:val="en-US"/>
              </w:rPr>
              <w:object w:dxaOrig="400" w:dyaOrig="380">
                <v:shape id="_x0000_i1114" type="#_x0000_t75" style="width:20pt;height:19pt" o:ole="">
                  <v:imagedata r:id="rId185" o:title=""/>
                </v:shape>
                <o:OLEObject Type="Embed" ProgID="Equation.3" ShapeID="_x0000_i1114" DrawAspect="Content" ObjectID="_1536601449" r:id="rId186"/>
              </w:object>
            </w:r>
            <w:r w:rsidRPr="00B164E7">
              <w:rPr>
                <w:szCs w:val="28"/>
              </w:rPr>
              <w:t xml:space="preserve">, </w:t>
            </w:r>
            <w:r w:rsidRPr="00B164E7">
              <w:rPr>
                <w:szCs w:val="28"/>
                <w:lang w:val="en-US"/>
              </w:rPr>
              <w:t>j</w:t>
            </w:r>
            <w:r w:rsidRPr="00B164E7">
              <w:rPr>
                <w:szCs w:val="28"/>
              </w:rPr>
              <w:t>=1..</w:t>
            </w:r>
            <w:r w:rsidRPr="00B164E7">
              <w:rPr>
                <w:szCs w:val="28"/>
                <w:lang w:val="en-US"/>
              </w:rPr>
              <w:t>n</w:t>
            </w:r>
            <w:r w:rsidRPr="00B164E7">
              <w:rPr>
                <w:szCs w:val="28"/>
              </w:rPr>
              <w:t xml:space="preserve">, где </w:t>
            </w:r>
            <w:r w:rsidRPr="00B164E7">
              <w:rPr>
                <w:szCs w:val="28"/>
                <w:lang w:val="en-US"/>
              </w:rPr>
              <w:t>k</w:t>
            </w:r>
            <w:r w:rsidRPr="00B164E7">
              <w:rPr>
                <w:szCs w:val="28"/>
                <w:vertAlign w:val="subscript"/>
                <w:lang w:val="en-US"/>
              </w:rPr>
              <w:t>j</w:t>
            </w:r>
            <w:r w:rsidRPr="00B164E7">
              <w:rPr>
                <w:szCs w:val="28"/>
              </w:rPr>
              <w:t xml:space="preserve"> – количество станков, обработку на которых должна пройти деталь </w:t>
            </w:r>
            <w:r w:rsidRPr="00B164E7">
              <w:rPr>
                <w:szCs w:val="28"/>
                <w:lang w:val="en-US"/>
              </w:rPr>
              <w:t>j</w:t>
            </w:r>
            <w:r w:rsidRPr="00B164E7">
              <w:rPr>
                <w:szCs w:val="28"/>
              </w:rPr>
              <w:t xml:space="preserve">. Известно время обработки детали на каждом станке маршрута: </w:t>
            </w:r>
            <w:r w:rsidRPr="00B164E7">
              <w:rPr>
                <w:szCs w:val="28"/>
                <w:lang w:val="en-US"/>
              </w:rPr>
              <w:t>t</w:t>
            </w:r>
            <w:r w:rsidRPr="00B164E7">
              <w:rPr>
                <w:szCs w:val="28"/>
                <w:vertAlign w:val="subscript"/>
              </w:rPr>
              <w:t>1</w:t>
            </w:r>
            <w:r w:rsidRPr="00B164E7">
              <w:rPr>
                <w:szCs w:val="28"/>
                <w:vertAlign w:val="subscript"/>
                <w:lang w:val="en-US"/>
              </w:rPr>
              <w:t>j</w:t>
            </w:r>
            <w:r w:rsidRPr="00B164E7">
              <w:rPr>
                <w:szCs w:val="28"/>
              </w:rPr>
              <w:t xml:space="preserve">, </w:t>
            </w:r>
            <w:r w:rsidRPr="00B164E7">
              <w:rPr>
                <w:szCs w:val="28"/>
                <w:lang w:val="en-US"/>
              </w:rPr>
              <w:t>t</w:t>
            </w:r>
            <w:r w:rsidRPr="00B164E7">
              <w:rPr>
                <w:szCs w:val="28"/>
                <w:vertAlign w:val="subscript"/>
              </w:rPr>
              <w:t>2</w:t>
            </w:r>
            <w:r w:rsidRPr="00B164E7">
              <w:rPr>
                <w:szCs w:val="28"/>
                <w:vertAlign w:val="subscript"/>
                <w:lang w:val="en-US"/>
              </w:rPr>
              <w:t>j</w:t>
            </w:r>
            <w:r w:rsidRPr="00B164E7">
              <w:rPr>
                <w:szCs w:val="28"/>
              </w:rPr>
              <w:t>,……,</w:t>
            </w:r>
            <w:r w:rsidRPr="00B164E7">
              <w:rPr>
                <w:szCs w:val="28"/>
                <w:lang w:val="en-US"/>
              </w:rPr>
              <w:t>t</w:t>
            </w:r>
            <w:r w:rsidRPr="00B164E7">
              <w:rPr>
                <w:position w:val="-14"/>
                <w:szCs w:val="28"/>
                <w:vertAlign w:val="subscript"/>
                <w:lang w:val="en-US"/>
              </w:rPr>
              <w:object w:dxaOrig="400" w:dyaOrig="380">
                <v:shape id="_x0000_i1115" type="#_x0000_t75" style="width:20pt;height:19pt" o:ole="">
                  <v:imagedata r:id="rId187" o:title=""/>
                </v:shape>
                <o:OLEObject Type="Embed" ProgID="Equation.3" ShapeID="_x0000_i1115" DrawAspect="Content" ObjectID="_1536601450" r:id="rId188"/>
              </w:object>
            </w:r>
            <w:r w:rsidRPr="00B164E7">
              <w:rPr>
                <w:szCs w:val="28"/>
              </w:rPr>
              <w:t xml:space="preserve">,  </w:t>
            </w:r>
            <w:r w:rsidRPr="00B164E7">
              <w:rPr>
                <w:szCs w:val="28"/>
                <w:lang w:val="en-US"/>
              </w:rPr>
              <w:t>j</w:t>
            </w:r>
            <w:r w:rsidRPr="00B164E7">
              <w:rPr>
                <w:szCs w:val="28"/>
              </w:rPr>
              <w:t>=1..</w:t>
            </w:r>
            <w:r w:rsidRPr="00B164E7">
              <w:rPr>
                <w:szCs w:val="28"/>
                <w:lang w:val="en-US"/>
              </w:rPr>
              <w:t>n</w:t>
            </w:r>
            <w:r w:rsidRPr="00B164E7">
              <w:rPr>
                <w:szCs w:val="28"/>
              </w:rPr>
              <w:t>.</w:t>
            </w:r>
          </w:p>
          <w:p w:rsidR="0082170F" w:rsidRPr="00B164E7" w:rsidRDefault="00960510" w:rsidP="00B164E7">
            <w:pPr>
              <w:jc w:val="both"/>
              <w:rPr>
                <w:szCs w:val="28"/>
              </w:rPr>
            </w:pPr>
            <w:r w:rsidRPr="00B164E7">
              <w:rPr>
                <w:szCs w:val="28"/>
              </w:rPr>
              <w:t xml:space="preserve">Найти такой план обработки деталей на станках, при </w:t>
            </w:r>
            <w:proofErr w:type="gramStart"/>
            <w:r w:rsidRPr="00B164E7">
              <w:rPr>
                <w:szCs w:val="28"/>
              </w:rPr>
              <w:t>котором</w:t>
            </w:r>
            <w:proofErr w:type="gramEnd"/>
            <w:r w:rsidRPr="00B164E7">
              <w:rPr>
                <w:szCs w:val="28"/>
              </w:rPr>
              <w:t xml:space="preserve"> завершение обработки всех деталей минимально. Для каждой детали указать время начала ее обработки на каждом станке маршрута. Для каждого станка указать график загрузки его различными деталями</w:t>
            </w:r>
          </w:p>
        </w:tc>
      </w:tr>
      <w:tr w:rsidR="0082170F" w:rsidRPr="00B164E7" w:rsidTr="00B164E7">
        <w:tc>
          <w:tcPr>
            <w:tcW w:w="1101" w:type="dxa"/>
          </w:tcPr>
          <w:p w:rsidR="0082170F" w:rsidRPr="00B164E7" w:rsidRDefault="0082170F" w:rsidP="00B164E7">
            <w:pPr>
              <w:jc w:val="right"/>
              <w:rPr>
                <w:szCs w:val="28"/>
              </w:rPr>
            </w:pPr>
            <w:r w:rsidRPr="00B164E7">
              <w:rPr>
                <w:szCs w:val="28"/>
              </w:rPr>
              <w:t>28</w:t>
            </w:r>
          </w:p>
        </w:tc>
        <w:tc>
          <w:tcPr>
            <w:tcW w:w="8469" w:type="dxa"/>
          </w:tcPr>
          <w:p w:rsidR="0082170F" w:rsidRPr="00B164E7" w:rsidRDefault="00960510" w:rsidP="00B164E7">
            <w:pPr>
              <w:jc w:val="both"/>
              <w:rPr>
                <w:szCs w:val="28"/>
              </w:rPr>
            </w:pPr>
            <w:r w:rsidRPr="00B164E7">
              <w:rPr>
                <w:szCs w:val="28"/>
              </w:rPr>
              <w:t xml:space="preserve">Для производства </w:t>
            </w:r>
            <w:r w:rsidRPr="00B164E7">
              <w:rPr>
                <w:szCs w:val="28"/>
                <w:lang w:val="en-US"/>
              </w:rPr>
              <w:t>n</w:t>
            </w:r>
            <w:r w:rsidRPr="00B164E7">
              <w:rPr>
                <w:szCs w:val="28"/>
              </w:rPr>
              <w:t xml:space="preserve"> видов продукции используются </w:t>
            </w:r>
            <w:r w:rsidRPr="00B164E7">
              <w:rPr>
                <w:szCs w:val="28"/>
                <w:lang w:val="en-US"/>
              </w:rPr>
              <w:t>m</w:t>
            </w:r>
            <w:r w:rsidRPr="00B164E7">
              <w:rPr>
                <w:szCs w:val="28"/>
              </w:rPr>
              <w:t xml:space="preserve"> типов ресурсов. Известны нормы </w:t>
            </w:r>
            <w:proofErr w:type="gramStart"/>
            <w:r w:rsidRPr="00B164E7">
              <w:rPr>
                <w:szCs w:val="28"/>
              </w:rPr>
              <w:t>а</w:t>
            </w:r>
            <w:proofErr w:type="gramEnd"/>
            <w:r w:rsidRPr="00B164E7">
              <w:rPr>
                <w:szCs w:val="28"/>
                <w:vertAlign w:val="subscript"/>
                <w:lang w:val="en-US"/>
              </w:rPr>
              <w:t>ij</w:t>
            </w:r>
            <w:r w:rsidRPr="00B164E7">
              <w:rPr>
                <w:szCs w:val="28"/>
              </w:rPr>
              <w:t xml:space="preserve"> расхода </w:t>
            </w:r>
            <w:r w:rsidRPr="00B164E7">
              <w:rPr>
                <w:szCs w:val="28"/>
                <w:lang w:val="en-US"/>
              </w:rPr>
              <w:t>i</w:t>
            </w:r>
            <w:r w:rsidRPr="00B164E7">
              <w:rPr>
                <w:szCs w:val="28"/>
              </w:rPr>
              <w:t xml:space="preserve">-го ресурса на единицу </w:t>
            </w:r>
            <w:r w:rsidRPr="00B164E7">
              <w:rPr>
                <w:szCs w:val="28"/>
                <w:lang w:val="en-US"/>
              </w:rPr>
              <w:t>j</w:t>
            </w:r>
            <w:r w:rsidRPr="00B164E7">
              <w:rPr>
                <w:szCs w:val="28"/>
              </w:rPr>
              <w:t xml:space="preserve">-той </w:t>
            </w:r>
            <w:r w:rsidRPr="00B164E7">
              <w:rPr>
                <w:szCs w:val="28"/>
              </w:rPr>
              <w:lastRenderedPageBreak/>
              <w:t xml:space="preserve">продукции, </w:t>
            </w:r>
            <w:r w:rsidRPr="00B164E7">
              <w:rPr>
                <w:szCs w:val="28"/>
                <w:lang w:val="en-US"/>
              </w:rPr>
              <w:t>i</w:t>
            </w:r>
            <w:r w:rsidRPr="00B164E7">
              <w:rPr>
                <w:szCs w:val="28"/>
              </w:rPr>
              <w:t>=1..</w:t>
            </w:r>
            <w:r w:rsidRPr="00B164E7">
              <w:rPr>
                <w:szCs w:val="28"/>
                <w:lang w:val="en-US"/>
              </w:rPr>
              <w:t>m</w:t>
            </w:r>
            <w:r w:rsidRPr="00B164E7">
              <w:rPr>
                <w:szCs w:val="28"/>
              </w:rPr>
              <w:t xml:space="preserve">, </w:t>
            </w:r>
            <w:r w:rsidRPr="00B164E7">
              <w:rPr>
                <w:szCs w:val="28"/>
                <w:lang w:val="en-US"/>
              </w:rPr>
              <w:t>j</w:t>
            </w:r>
            <w:r w:rsidRPr="00B164E7">
              <w:rPr>
                <w:szCs w:val="28"/>
              </w:rPr>
              <w:t>=1..</w:t>
            </w:r>
            <w:r w:rsidRPr="00B164E7">
              <w:rPr>
                <w:szCs w:val="28"/>
                <w:lang w:val="en-US"/>
              </w:rPr>
              <w:t>n</w:t>
            </w:r>
            <w:r w:rsidRPr="00B164E7">
              <w:rPr>
                <w:szCs w:val="28"/>
              </w:rPr>
              <w:t xml:space="preserve">, запасы ресурсов </w:t>
            </w:r>
            <w:r w:rsidRPr="00B164E7">
              <w:rPr>
                <w:szCs w:val="28"/>
                <w:lang w:val="en-US"/>
              </w:rPr>
              <w:t>b</w:t>
            </w:r>
            <w:r w:rsidRPr="00B164E7">
              <w:rPr>
                <w:szCs w:val="28"/>
                <w:vertAlign w:val="subscript"/>
                <w:lang w:val="en-US"/>
              </w:rPr>
              <w:t>i</w:t>
            </w:r>
            <w:r w:rsidRPr="00B164E7">
              <w:rPr>
                <w:szCs w:val="28"/>
              </w:rPr>
              <w:t xml:space="preserve">, </w:t>
            </w:r>
            <w:r w:rsidRPr="00B164E7">
              <w:rPr>
                <w:szCs w:val="28"/>
                <w:lang w:val="en-US"/>
              </w:rPr>
              <w:t>i</w:t>
            </w:r>
            <w:r w:rsidRPr="00B164E7">
              <w:rPr>
                <w:szCs w:val="28"/>
              </w:rPr>
              <w:t>=1..</w:t>
            </w:r>
            <w:r w:rsidRPr="00B164E7">
              <w:rPr>
                <w:szCs w:val="28"/>
                <w:lang w:val="en-US"/>
              </w:rPr>
              <w:t>m</w:t>
            </w:r>
            <w:r w:rsidRPr="00B164E7">
              <w:rPr>
                <w:szCs w:val="28"/>
              </w:rPr>
              <w:t xml:space="preserve">, доход </w:t>
            </w:r>
            <w:r w:rsidRPr="00B164E7">
              <w:rPr>
                <w:szCs w:val="28"/>
                <w:lang w:val="en-US"/>
              </w:rPr>
              <w:t>C</w:t>
            </w:r>
            <w:r w:rsidRPr="00B164E7">
              <w:rPr>
                <w:szCs w:val="28"/>
                <w:vertAlign w:val="subscript"/>
                <w:lang w:val="en-US"/>
              </w:rPr>
              <w:t>j</w:t>
            </w:r>
            <w:r w:rsidRPr="00B164E7">
              <w:rPr>
                <w:szCs w:val="28"/>
              </w:rPr>
              <w:t xml:space="preserve">, </w:t>
            </w:r>
            <w:r w:rsidRPr="00B164E7">
              <w:rPr>
                <w:szCs w:val="28"/>
                <w:lang w:val="en-US"/>
              </w:rPr>
              <w:t>j</w:t>
            </w:r>
            <w:r w:rsidRPr="00B164E7">
              <w:rPr>
                <w:szCs w:val="28"/>
              </w:rPr>
              <w:t>=1..</w:t>
            </w:r>
            <w:r w:rsidRPr="00B164E7">
              <w:rPr>
                <w:szCs w:val="28"/>
                <w:lang w:val="en-US"/>
              </w:rPr>
              <w:t>n</w:t>
            </w:r>
            <w:r w:rsidRPr="00B164E7">
              <w:rPr>
                <w:szCs w:val="28"/>
              </w:rPr>
              <w:t xml:space="preserve"> от реализации единицы j-ой продукции. Определить такой план продукции, при котором суммарный доход достигает максимального значения</w:t>
            </w:r>
          </w:p>
        </w:tc>
      </w:tr>
      <w:tr w:rsidR="0082170F" w:rsidRPr="00B164E7" w:rsidTr="00B164E7">
        <w:tc>
          <w:tcPr>
            <w:tcW w:w="1101" w:type="dxa"/>
          </w:tcPr>
          <w:p w:rsidR="0082170F" w:rsidRPr="00B164E7" w:rsidRDefault="0082170F" w:rsidP="00B164E7">
            <w:pPr>
              <w:jc w:val="right"/>
              <w:rPr>
                <w:szCs w:val="28"/>
              </w:rPr>
            </w:pPr>
            <w:r w:rsidRPr="00B164E7">
              <w:rPr>
                <w:szCs w:val="28"/>
              </w:rPr>
              <w:lastRenderedPageBreak/>
              <w:t>29</w:t>
            </w:r>
          </w:p>
        </w:tc>
        <w:tc>
          <w:tcPr>
            <w:tcW w:w="8469" w:type="dxa"/>
          </w:tcPr>
          <w:p w:rsidR="00960510" w:rsidRPr="00B164E7" w:rsidRDefault="00960510" w:rsidP="00B164E7">
            <w:pPr>
              <w:tabs>
                <w:tab w:val="left" w:pos="930"/>
              </w:tabs>
              <w:jc w:val="both"/>
              <w:rPr>
                <w:szCs w:val="28"/>
              </w:rPr>
            </w:pPr>
            <w:r w:rsidRPr="00B164E7">
              <w:rPr>
                <w:szCs w:val="28"/>
              </w:rPr>
              <w:t xml:space="preserve">Имеется </w:t>
            </w:r>
            <w:r w:rsidRPr="00B164E7">
              <w:rPr>
                <w:szCs w:val="28"/>
                <w:lang w:val="en-US"/>
              </w:rPr>
              <w:t>n</w:t>
            </w:r>
            <w:r w:rsidRPr="00B164E7">
              <w:rPr>
                <w:szCs w:val="28"/>
              </w:rPr>
              <w:t xml:space="preserve"> проектов строительства предприятий. По каждому проекту известны затраты на строительство а</w:t>
            </w:r>
            <w:proofErr w:type="gramStart"/>
            <w:r w:rsidRPr="00B164E7">
              <w:rPr>
                <w:szCs w:val="28"/>
                <w:vertAlign w:val="subscript"/>
                <w:lang w:val="en-US"/>
              </w:rPr>
              <w:t>j</w:t>
            </w:r>
            <w:proofErr w:type="gramEnd"/>
            <w:r w:rsidRPr="00B164E7">
              <w:rPr>
                <w:szCs w:val="28"/>
              </w:rPr>
              <w:t xml:space="preserve"> и ожидаемый годовой экономический эффект С</w:t>
            </w:r>
            <w:r w:rsidRPr="00B164E7">
              <w:rPr>
                <w:szCs w:val="28"/>
                <w:vertAlign w:val="subscript"/>
                <w:lang w:val="en-US"/>
              </w:rPr>
              <w:t>j</w:t>
            </w:r>
            <w:r w:rsidRPr="00B164E7">
              <w:rPr>
                <w:szCs w:val="28"/>
              </w:rPr>
              <w:t xml:space="preserve"> от деятельности построенного предприятия, </w:t>
            </w:r>
            <w:r w:rsidRPr="00B164E7">
              <w:rPr>
                <w:szCs w:val="28"/>
                <w:lang w:val="en-US"/>
              </w:rPr>
              <w:t>j</w:t>
            </w:r>
            <w:r w:rsidRPr="00B164E7">
              <w:rPr>
                <w:szCs w:val="28"/>
              </w:rPr>
              <w:t>=1..</w:t>
            </w:r>
            <w:r w:rsidRPr="00B164E7">
              <w:rPr>
                <w:szCs w:val="28"/>
                <w:lang w:val="en-US"/>
              </w:rPr>
              <w:t>n</w:t>
            </w:r>
            <w:r w:rsidRPr="00B164E7">
              <w:rPr>
                <w:szCs w:val="28"/>
              </w:rPr>
              <w:t>. Общий объем финансирования строительства не превосходит величины S.</w:t>
            </w:r>
          </w:p>
          <w:p w:rsidR="0082170F" w:rsidRPr="00B164E7" w:rsidRDefault="00960510" w:rsidP="00B164E7">
            <w:pPr>
              <w:jc w:val="both"/>
              <w:rPr>
                <w:szCs w:val="28"/>
              </w:rPr>
            </w:pPr>
            <w:r w:rsidRPr="00B164E7">
              <w:rPr>
                <w:szCs w:val="28"/>
              </w:rPr>
              <w:t>Отобрать для реализации проекты так, чтобы суммарный экономический эффект от введенных в строй предприятий был максимален</w:t>
            </w:r>
          </w:p>
        </w:tc>
      </w:tr>
      <w:tr w:rsidR="0082170F" w:rsidRPr="00B164E7" w:rsidTr="00B164E7">
        <w:tc>
          <w:tcPr>
            <w:tcW w:w="1101" w:type="dxa"/>
          </w:tcPr>
          <w:p w:rsidR="0082170F" w:rsidRPr="00B164E7" w:rsidRDefault="0082170F" w:rsidP="00B164E7">
            <w:pPr>
              <w:jc w:val="right"/>
              <w:rPr>
                <w:szCs w:val="28"/>
              </w:rPr>
            </w:pPr>
            <w:r w:rsidRPr="00B164E7">
              <w:rPr>
                <w:szCs w:val="28"/>
              </w:rPr>
              <w:t>30</w:t>
            </w:r>
          </w:p>
        </w:tc>
        <w:tc>
          <w:tcPr>
            <w:tcW w:w="8469" w:type="dxa"/>
          </w:tcPr>
          <w:p w:rsidR="00960510" w:rsidRPr="00B164E7" w:rsidRDefault="00960510" w:rsidP="00B164E7">
            <w:pPr>
              <w:tabs>
                <w:tab w:val="left" w:pos="930"/>
              </w:tabs>
              <w:jc w:val="both"/>
              <w:rPr>
                <w:szCs w:val="28"/>
              </w:rPr>
            </w:pPr>
            <w:r w:rsidRPr="00B164E7">
              <w:rPr>
                <w:szCs w:val="28"/>
              </w:rPr>
              <w:t xml:space="preserve">Имеется </w:t>
            </w:r>
            <w:r w:rsidRPr="00B164E7">
              <w:rPr>
                <w:szCs w:val="28"/>
                <w:lang w:val="en-US"/>
              </w:rPr>
              <w:t>n</w:t>
            </w:r>
            <w:r w:rsidRPr="00B164E7">
              <w:rPr>
                <w:szCs w:val="28"/>
              </w:rPr>
              <w:t xml:space="preserve"> женихов и </w:t>
            </w:r>
            <w:r w:rsidRPr="00B164E7">
              <w:rPr>
                <w:szCs w:val="28"/>
                <w:lang w:val="en-US"/>
              </w:rPr>
              <w:t>n</w:t>
            </w:r>
            <w:r w:rsidRPr="00B164E7">
              <w:rPr>
                <w:szCs w:val="28"/>
              </w:rPr>
              <w:t xml:space="preserve"> невест. Каждая невеста </w:t>
            </w:r>
            <w:r w:rsidRPr="00B164E7">
              <w:rPr>
                <w:szCs w:val="28"/>
                <w:lang w:val="en-US"/>
              </w:rPr>
              <w:t>i</w:t>
            </w:r>
            <w:r w:rsidRPr="00B164E7">
              <w:rPr>
                <w:szCs w:val="28"/>
              </w:rPr>
              <w:t xml:space="preserve"> оценивает желаемое количество детей </w:t>
            </w:r>
            <w:proofErr w:type="gramStart"/>
            <w:r w:rsidRPr="00B164E7">
              <w:rPr>
                <w:szCs w:val="28"/>
              </w:rPr>
              <w:t>С</w:t>
            </w:r>
            <w:proofErr w:type="gramEnd"/>
            <w:r w:rsidRPr="00B164E7">
              <w:rPr>
                <w:szCs w:val="28"/>
                <w:vertAlign w:val="subscript"/>
                <w:lang w:val="en-US"/>
              </w:rPr>
              <w:t>ij</w:t>
            </w:r>
            <w:r w:rsidRPr="00B164E7">
              <w:rPr>
                <w:szCs w:val="28"/>
              </w:rPr>
              <w:t xml:space="preserve"> от брака с женихом j,  </w:t>
            </w:r>
            <w:r w:rsidRPr="00B164E7">
              <w:rPr>
                <w:szCs w:val="28"/>
                <w:lang w:val="en-US"/>
              </w:rPr>
              <w:t>i</w:t>
            </w:r>
            <w:r w:rsidRPr="00B164E7">
              <w:rPr>
                <w:szCs w:val="28"/>
              </w:rPr>
              <w:t>=1..</w:t>
            </w:r>
            <w:r w:rsidRPr="00B164E7">
              <w:rPr>
                <w:szCs w:val="28"/>
                <w:lang w:val="en-US"/>
              </w:rPr>
              <w:t>n</w:t>
            </w:r>
            <w:r w:rsidRPr="00B164E7">
              <w:rPr>
                <w:szCs w:val="28"/>
              </w:rPr>
              <w:t xml:space="preserve">, </w:t>
            </w:r>
            <w:r w:rsidRPr="00B164E7">
              <w:rPr>
                <w:szCs w:val="28"/>
                <w:lang w:val="en-US"/>
              </w:rPr>
              <w:t>j</w:t>
            </w:r>
            <w:r w:rsidRPr="00B164E7">
              <w:rPr>
                <w:szCs w:val="28"/>
              </w:rPr>
              <w:t>=1..</w:t>
            </w:r>
            <w:r w:rsidRPr="00B164E7">
              <w:rPr>
                <w:szCs w:val="28"/>
                <w:lang w:val="en-US"/>
              </w:rPr>
              <w:t>n</w:t>
            </w:r>
            <w:r w:rsidRPr="00B164E7">
              <w:rPr>
                <w:szCs w:val="28"/>
              </w:rPr>
              <w:t>.</w:t>
            </w:r>
          </w:p>
          <w:p w:rsidR="0082170F" w:rsidRPr="00B164E7" w:rsidRDefault="00960510" w:rsidP="00B164E7">
            <w:pPr>
              <w:jc w:val="both"/>
              <w:rPr>
                <w:szCs w:val="28"/>
              </w:rPr>
            </w:pPr>
            <w:r w:rsidRPr="00B164E7">
              <w:rPr>
                <w:szCs w:val="28"/>
              </w:rPr>
              <w:t xml:space="preserve">          Разбить женихов и невест в пары так, чтобы суммарное ожидаемое число детей было наибольшим</w:t>
            </w:r>
          </w:p>
        </w:tc>
      </w:tr>
      <w:tr w:rsidR="0082170F" w:rsidRPr="00B164E7" w:rsidTr="00B164E7">
        <w:tc>
          <w:tcPr>
            <w:tcW w:w="1101" w:type="dxa"/>
          </w:tcPr>
          <w:p w:rsidR="0082170F" w:rsidRPr="00B164E7" w:rsidRDefault="0082170F" w:rsidP="00B164E7">
            <w:pPr>
              <w:jc w:val="right"/>
              <w:rPr>
                <w:szCs w:val="28"/>
              </w:rPr>
            </w:pPr>
            <w:r w:rsidRPr="00B164E7">
              <w:rPr>
                <w:szCs w:val="28"/>
              </w:rPr>
              <w:t>31</w:t>
            </w:r>
          </w:p>
        </w:tc>
        <w:tc>
          <w:tcPr>
            <w:tcW w:w="8469" w:type="dxa"/>
          </w:tcPr>
          <w:p w:rsidR="0082170F" w:rsidRPr="00B164E7" w:rsidRDefault="00960510" w:rsidP="00B164E7">
            <w:pPr>
              <w:jc w:val="both"/>
              <w:rPr>
                <w:szCs w:val="28"/>
              </w:rPr>
            </w:pPr>
            <w:r w:rsidRPr="00B164E7">
              <w:rPr>
                <w:szCs w:val="28"/>
              </w:rPr>
              <w:t xml:space="preserve">Каждый из </w:t>
            </w:r>
            <w:r w:rsidRPr="00B164E7">
              <w:rPr>
                <w:szCs w:val="28"/>
                <w:lang w:val="en-US"/>
              </w:rPr>
              <w:t>m</w:t>
            </w:r>
            <w:r w:rsidRPr="00B164E7">
              <w:rPr>
                <w:szCs w:val="28"/>
              </w:rPr>
              <w:t xml:space="preserve"> узлов космического корабля может быть изготовлен на каждом из n предприятий. Известно время </w:t>
            </w:r>
            <w:r w:rsidRPr="00B164E7">
              <w:rPr>
                <w:szCs w:val="28"/>
                <w:lang w:val="en-US"/>
              </w:rPr>
              <w:t>t</w:t>
            </w:r>
            <w:r w:rsidRPr="00B164E7">
              <w:rPr>
                <w:szCs w:val="28"/>
                <w:vertAlign w:val="subscript"/>
                <w:lang w:val="en-US"/>
              </w:rPr>
              <w:t>ij</w:t>
            </w:r>
            <w:r w:rsidRPr="00B164E7">
              <w:rPr>
                <w:szCs w:val="28"/>
              </w:rPr>
              <w:t xml:space="preserve"> в  месяцах изготовления узла </w:t>
            </w:r>
            <w:r w:rsidRPr="00B164E7">
              <w:rPr>
                <w:szCs w:val="28"/>
                <w:lang w:val="en-US"/>
              </w:rPr>
              <w:t>i</w:t>
            </w:r>
            <w:r w:rsidRPr="00B164E7">
              <w:rPr>
                <w:szCs w:val="28"/>
              </w:rPr>
              <w:t xml:space="preserve"> на предприятии </w:t>
            </w:r>
            <w:r w:rsidRPr="00B164E7">
              <w:rPr>
                <w:szCs w:val="28"/>
                <w:lang w:val="en-US"/>
              </w:rPr>
              <w:t>j</w:t>
            </w:r>
            <w:r w:rsidRPr="00B164E7">
              <w:rPr>
                <w:szCs w:val="28"/>
              </w:rPr>
              <w:t xml:space="preserve">, </w:t>
            </w:r>
            <w:r w:rsidRPr="00B164E7">
              <w:rPr>
                <w:szCs w:val="28"/>
                <w:lang w:val="en-US"/>
              </w:rPr>
              <w:t>i</w:t>
            </w:r>
            <w:r w:rsidRPr="00B164E7">
              <w:rPr>
                <w:szCs w:val="28"/>
              </w:rPr>
              <w:t>=1..</w:t>
            </w:r>
            <w:r w:rsidRPr="00B164E7">
              <w:rPr>
                <w:szCs w:val="28"/>
                <w:lang w:val="en-US"/>
              </w:rPr>
              <w:t>m</w:t>
            </w:r>
            <w:r w:rsidRPr="00B164E7">
              <w:rPr>
                <w:szCs w:val="28"/>
              </w:rPr>
              <w:t xml:space="preserve">, </w:t>
            </w:r>
            <w:r w:rsidRPr="00B164E7">
              <w:rPr>
                <w:szCs w:val="28"/>
                <w:lang w:val="en-US"/>
              </w:rPr>
              <w:t>j</w:t>
            </w:r>
            <w:r w:rsidRPr="00B164E7">
              <w:rPr>
                <w:szCs w:val="28"/>
              </w:rPr>
              <w:t>=1..</w:t>
            </w:r>
            <w:r w:rsidRPr="00B164E7">
              <w:rPr>
                <w:szCs w:val="28"/>
                <w:lang w:val="en-US"/>
              </w:rPr>
              <w:t>n</w:t>
            </w:r>
            <w:r w:rsidRPr="00B164E7">
              <w:rPr>
                <w:szCs w:val="28"/>
              </w:rPr>
              <w:t xml:space="preserve">. Каждому предприятию может быть заказано не более одного узла. Производство узлов независимо друг от друга и быть начато одновременно на разных предприятиях. Сборка космического корабля </w:t>
            </w:r>
            <w:proofErr w:type="gramStart"/>
            <w:r w:rsidRPr="00B164E7">
              <w:rPr>
                <w:szCs w:val="28"/>
              </w:rPr>
              <w:t>начинается</w:t>
            </w:r>
            <w:proofErr w:type="gramEnd"/>
            <w:r w:rsidRPr="00B164E7">
              <w:rPr>
                <w:szCs w:val="28"/>
              </w:rPr>
              <w:t xml:space="preserve"> как только будут изготовлены все его узлы. Распределить узлы между предприятиями так, чтобы как можно раньше можно было начать сборку корабля</w:t>
            </w:r>
          </w:p>
        </w:tc>
      </w:tr>
      <w:tr w:rsidR="0082170F" w:rsidRPr="00B164E7" w:rsidTr="00B164E7">
        <w:tc>
          <w:tcPr>
            <w:tcW w:w="1101" w:type="dxa"/>
          </w:tcPr>
          <w:p w:rsidR="0082170F" w:rsidRPr="00B164E7" w:rsidRDefault="0082170F" w:rsidP="00B164E7">
            <w:pPr>
              <w:jc w:val="right"/>
              <w:rPr>
                <w:szCs w:val="28"/>
              </w:rPr>
            </w:pPr>
            <w:r w:rsidRPr="00B164E7">
              <w:rPr>
                <w:szCs w:val="28"/>
              </w:rPr>
              <w:t>32</w:t>
            </w:r>
          </w:p>
        </w:tc>
        <w:tc>
          <w:tcPr>
            <w:tcW w:w="8469" w:type="dxa"/>
          </w:tcPr>
          <w:p w:rsidR="0082170F" w:rsidRPr="00B164E7" w:rsidRDefault="00960510" w:rsidP="00B164E7">
            <w:pPr>
              <w:jc w:val="both"/>
              <w:rPr>
                <w:szCs w:val="28"/>
              </w:rPr>
            </w:pPr>
            <w:r w:rsidRPr="00B164E7">
              <w:rPr>
                <w:szCs w:val="28"/>
              </w:rPr>
              <w:t xml:space="preserve">Имеется  </w:t>
            </w:r>
            <w:r w:rsidRPr="00B164E7">
              <w:rPr>
                <w:szCs w:val="28"/>
                <w:lang w:val="en-US"/>
              </w:rPr>
              <w:t>m</w:t>
            </w:r>
            <w:r w:rsidRPr="00B164E7">
              <w:rPr>
                <w:szCs w:val="28"/>
              </w:rPr>
              <w:t xml:space="preserve"> процессоров и  </w:t>
            </w:r>
            <w:r w:rsidRPr="00B164E7">
              <w:rPr>
                <w:szCs w:val="28"/>
                <w:lang w:val="en-US"/>
              </w:rPr>
              <w:t>n</w:t>
            </w:r>
            <w:r w:rsidRPr="00B164E7">
              <w:rPr>
                <w:szCs w:val="28"/>
              </w:rPr>
              <w:t xml:space="preserve"> заданий, для каждого из которых известна длительность его выполнения  на каждом процессоре </w:t>
            </w:r>
            <w:r w:rsidRPr="00B164E7">
              <w:rPr>
                <w:szCs w:val="28"/>
                <w:lang w:val="en-US"/>
              </w:rPr>
              <w:t>t</w:t>
            </w:r>
            <w:r w:rsidRPr="00B164E7">
              <w:rPr>
                <w:szCs w:val="28"/>
                <w:vertAlign w:val="subscript"/>
                <w:lang w:val="en-US"/>
              </w:rPr>
              <w:t>ij</w:t>
            </w:r>
            <w:r w:rsidRPr="00B164E7">
              <w:rPr>
                <w:szCs w:val="28"/>
              </w:rPr>
              <w:t xml:space="preserve">, </w:t>
            </w:r>
            <w:r w:rsidRPr="00B164E7">
              <w:rPr>
                <w:szCs w:val="28"/>
                <w:lang w:val="en-US"/>
              </w:rPr>
              <w:t>i</w:t>
            </w:r>
            <w:r w:rsidRPr="00B164E7">
              <w:rPr>
                <w:szCs w:val="28"/>
              </w:rPr>
              <w:t>=1..</w:t>
            </w:r>
            <w:r w:rsidRPr="00B164E7">
              <w:rPr>
                <w:szCs w:val="28"/>
                <w:lang w:val="en-US"/>
              </w:rPr>
              <w:t>m</w:t>
            </w:r>
            <w:r w:rsidRPr="00B164E7">
              <w:rPr>
                <w:szCs w:val="28"/>
              </w:rPr>
              <w:t xml:space="preserve">, </w:t>
            </w:r>
            <w:r w:rsidRPr="00B164E7">
              <w:rPr>
                <w:szCs w:val="28"/>
                <w:lang w:val="en-US"/>
              </w:rPr>
              <w:t>j</w:t>
            </w:r>
            <w:r w:rsidRPr="00B164E7">
              <w:rPr>
                <w:szCs w:val="28"/>
              </w:rPr>
              <w:t>=1..</w:t>
            </w:r>
            <w:r w:rsidRPr="00B164E7">
              <w:rPr>
                <w:szCs w:val="28"/>
                <w:lang w:val="en-US"/>
              </w:rPr>
              <w:t>n</w:t>
            </w:r>
            <w:r w:rsidRPr="00B164E7">
              <w:rPr>
                <w:szCs w:val="28"/>
              </w:rPr>
              <w:t xml:space="preserve">. Порядок выполнения заданий не важен. Если процессор начал выполнять задание, то выполняет его до конца в </w:t>
            </w:r>
            <w:r w:rsidRPr="00B164E7">
              <w:rPr>
                <w:szCs w:val="28"/>
              </w:rPr>
              <w:lastRenderedPageBreak/>
              <w:t>течение указанного времени. Распределить задания между процессорами так, чтобы момент окончания последнего задания был минимален</w:t>
            </w:r>
          </w:p>
        </w:tc>
      </w:tr>
      <w:tr w:rsidR="0082170F" w:rsidRPr="00B164E7" w:rsidTr="00B164E7">
        <w:tc>
          <w:tcPr>
            <w:tcW w:w="1101" w:type="dxa"/>
          </w:tcPr>
          <w:p w:rsidR="0082170F" w:rsidRPr="00B164E7" w:rsidRDefault="0082170F" w:rsidP="00B164E7">
            <w:pPr>
              <w:jc w:val="right"/>
              <w:rPr>
                <w:szCs w:val="28"/>
              </w:rPr>
            </w:pPr>
            <w:r w:rsidRPr="00B164E7">
              <w:rPr>
                <w:szCs w:val="28"/>
              </w:rPr>
              <w:lastRenderedPageBreak/>
              <w:t>33</w:t>
            </w:r>
          </w:p>
        </w:tc>
        <w:tc>
          <w:tcPr>
            <w:tcW w:w="8469" w:type="dxa"/>
          </w:tcPr>
          <w:p w:rsidR="0082170F" w:rsidRPr="00B164E7" w:rsidRDefault="00960510" w:rsidP="00B164E7">
            <w:pPr>
              <w:jc w:val="both"/>
              <w:rPr>
                <w:szCs w:val="28"/>
              </w:rPr>
            </w:pPr>
            <w:r w:rsidRPr="00B164E7">
              <w:rPr>
                <w:szCs w:val="28"/>
              </w:rPr>
              <w:t xml:space="preserve">Имеется  </w:t>
            </w:r>
            <w:r w:rsidRPr="00B164E7">
              <w:rPr>
                <w:szCs w:val="28"/>
                <w:lang w:val="en-US"/>
              </w:rPr>
              <w:t>n</w:t>
            </w:r>
            <w:r w:rsidRPr="00B164E7">
              <w:rPr>
                <w:szCs w:val="28"/>
              </w:rPr>
              <w:t xml:space="preserve"> заданий, которые могут выполняться на одинаковых процессорах. Для каждого задания  известна длительность его выполнения  на  процессоре </w:t>
            </w:r>
            <w:r w:rsidRPr="00B164E7">
              <w:rPr>
                <w:szCs w:val="28"/>
                <w:lang w:val="en-US"/>
              </w:rPr>
              <w:t>t</w:t>
            </w:r>
            <w:r w:rsidRPr="00B164E7">
              <w:rPr>
                <w:szCs w:val="28"/>
                <w:vertAlign w:val="subscript"/>
                <w:lang w:val="en-US"/>
              </w:rPr>
              <w:t>j</w:t>
            </w:r>
            <w:r w:rsidRPr="00B164E7">
              <w:rPr>
                <w:szCs w:val="28"/>
              </w:rPr>
              <w:t xml:space="preserve">, </w:t>
            </w:r>
            <w:r w:rsidRPr="00B164E7">
              <w:rPr>
                <w:szCs w:val="28"/>
                <w:lang w:val="en-US"/>
              </w:rPr>
              <w:t>j</w:t>
            </w:r>
            <w:r w:rsidRPr="00B164E7">
              <w:rPr>
                <w:szCs w:val="28"/>
              </w:rPr>
              <w:t>=1..</w:t>
            </w:r>
            <w:r w:rsidRPr="00B164E7">
              <w:rPr>
                <w:szCs w:val="28"/>
                <w:lang w:val="en-US"/>
              </w:rPr>
              <w:t>n</w:t>
            </w:r>
            <w:r w:rsidRPr="00B164E7">
              <w:rPr>
                <w:szCs w:val="28"/>
              </w:rPr>
              <w:t xml:space="preserve">. Порядок выполнения заданий не важен. Если процессор начал выполнять задание, то выполняет его до конца в течение указанного времени. Определить наименьшее количество процессоров, которое обеспечивает выполнение всех заданий в пределах времени </w:t>
            </w:r>
            <w:r w:rsidRPr="00B164E7">
              <w:rPr>
                <w:szCs w:val="28"/>
                <w:lang w:val="en-US"/>
              </w:rPr>
              <w:t>T</w:t>
            </w:r>
            <w:r w:rsidRPr="00B164E7">
              <w:rPr>
                <w:szCs w:val="28"/>
                <w:vertAlign w:val="subscript"/>
                <w:lang w:val="en-US"/>
              </w:rPr>
              <w:t>o</w:t>
            </w:r>
            <w:r w:rsidRPr="00B164E7">
              <w:rPr>
                <w:szCs w:val="28"/>
              </w:rPr>
              <w:t>. Для каждого процессора указать номера загружаемых заданий</w:t>
            </w:r>
          </w:p>
        </w:tc>
      </w:tr>
    </w:tbl>
    <w:p w:rsidR="0082170F" w:rsidRDefault="0082170F" w:rsidP="0082170F"/>
    <w:p w:rsidR="00B76119" w:rsidRDefault="00B76119" w:rsidP="00B76119">
      <w:pPr>
        <w:pStyle w:val="2"/>
      </w:pPr>
      <w:r>
        <w:br w:type="page"/>
      </w:r>
      <w:bookmarkStart w:id="38" w:name="_Toc193729766"/>
      <w:r w:rsidR="00E54CB9">
        <w:lastRenderedPageBreak/>
        <w:t>7</w:t>
      </w:r>
      <w:r>
        <w:t xml:space="preserve">. Лабораторная работа № </w:t>
      </w:r>
      <w:r w:rsidR="00E54CB9">
        <w:t>6</w:t>
      </w:r>
      <w:r>
        <w:t xml:space="preserve">. </w:t>
      </w:r>
      <w:r w:rsidR="00E54CB9">
        <w:t>рекурсивные алгоритмы</w:t>
      </w:r>
      <w:bookmarkEnd w:id="38"/>
    </w:p>
    <w:p w:rsidR="00B76119" w:rsidRDefault="00875785" w:rsidP="00B76119">
      <w:pPr>
        <w:pStyle w:val="3"/>
      </w:pPr>
      <w:bookmarkStart w:id="39" w:name="_Toc193729767"/>
      <w:r>
        <w:t>7</w:t>
      </w:r>
      <w:r w:rsidR="00B76119">
        <w:t>.1. Задание к лабораторной работе</w:t>
      </w:r>
      <w:bookmarkEnd w:id="39"/>
    </w:p>
    <w:p w:rsidR="00B76119" w:rsidRDefault="00B879A6" w:rsidP="00B879A6">
      <w:r>
        <w:t>Разработать рекурсивную программу, решающую поставленную задачу.</w:t>
      </w:r>
    </w:p>
    <w:p w:rsidR="00B76119" w:rsidRDefault="00B76119" w:rsidP="00B76119"/>
    <w:p w:rsidR="00B76119" w:rsidRDefault="00875785" w:rsidP="00B76119">
      <w:pPr>
        <w:pStyle w:val="3"/>
      </w:pPr>
      <w:bookmarkStart w:id="40" w:name="_Toc193729768"/>
      <w:r>
        <w:t>7</w:t>
      </w:r>
      <w:r w:rsidR="00B76119">
        <w:t>.2. Методические указания к выполнению работы</w:t>
      </w:r>
      <w:bookmarkEnd w:id="40"/>
    </w:p>
    <w:p w:rsidR="00B76119" w:rsidRDefault="00B76119" w:rsidP="00B76119">
      <w:pPr>
        <w:ind w:firstLine="708"/>
      </w:pPr>
      <w:r>
        <w:t>Номер индивидуального задания для выполнения указан в журнале сдачи лабораторных работ (столбец «№ инд. задания»).</w:t>
      </w:r>
      <w:r w:rsidR="00FB379C">
        <w:t xml:space="preserve"> </w:t>
      </w:r>
    </w:p>
    <w:p w:rsidR="00B76119" w:rsidRDefault="00B76119" w:rsidP="00B76119"/>
    <w:p w:rsidR="00B76119" w:rsidRDefault="00B76119" w:rsidP="00B76119">
      <w:pPr>
        <w:pStyle w:val="3"/>
      </w:pPr>
      <w:bookmarkStart w:id="41" w:name="_Toc193729769"/>
      <w:r>
        <w:t>7.3. Варианты индивидуальных заданий</w:t>
      </w:r>
      <w:bookmarkEnd w:id="41"/>
    </w:p>
    <w:p w:rsidR="00B76119" w:rsidRDefault="00B76119" w:rsidP="00B76119">
      <w:pPr>
        <w:pStyle w:val="9"/>
        <w:jc w:val="right"/>
      </w:pPr>
      <w:r>
        <w:t xml:space="preserve">Таблица 7.3.1. Варианты заданий к лабораторной работе № </w:t>
      </w:r>
      <w:r w:rsidR="00795F7E">
        <w:t>6</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01"/>
        <w:gridCol w:w="8469"/>
      </w:tblGrid>
      <w:tr w:rsidR="00B76119" w:rsidRPr="00B164E7" w:rsidTr="00B164E7">
        <w:tc>
          <w:tcPr>
            <w:tcW w:w="1101" w:type="dxa"/>
          </w:tcPr>
          <w:p w:rsidR="00B76119" w:rsidRPr="00B164E7" w:rsidRDefault="00B76119" w:rsidP="00B164E7">
            <w:pPr>
              <w:jc w:val="center"/>
              <w:rPr>
                <w:b/>
                <w:szCs w:val="28"/>
              </w:rPr>
            </w:pPr>
            <w:r w:rsidRPr="00B164E7">
              <w:rPr>
                <w:b/>
                <w:szCs w:val="28"/>
              </w:rPr>
              <w:t>№</w:t>
            </w:r>
          </w:p>
        </w:tc>
        <w:tc>
          <w:tcPr>
            <w:tcW w:w="8469" w:type="dxa"/>
          </w:tcPr>
          <w:p w:rsidR="00B76119" w:rsidRPr="00B164E7" w:rsidRDefault="00B76119" w:rsidP="00B164E7">
            <w:pPr>
              <w:jc w:val="center"/>
              <w:rPr>
                <w:b/>
                <w:szCs w:val="28"/>
              </w:rPr>
            </w:pPr>
            <w:r w:rsidRPr="00B164E7">
              <w:rPr>
                <w:b/>
                <w:szCs w:val="28"/>
              </w:rPr>
              <w:t>Задание</w:t>
            </w:r>
          </w:p>
        </w:tc>
      </w:tr>
      <w:tr w:rsidR="00B76119" w:rsidRPr="00B164E7" w:rsidTr="00B164E7">
        <w:tc>
          <w:tcPr>
            <w:tcW w:w="1101" w:type="dxa"/>
          </w:tcPr>
          <w:p w:rsidR="00B76119" w:rsidRPr="00B164E7" w:rsidRDefault="00B76119" w:rsidP="00B164E7">
            <w:pPr>
              <w:jc w:val="right"/>
              <w:rPr>
                <w:szCs w:val="28"/>
              </w:rPr>
            </w:pPr>
            <w:r w:rsidRPr="00B164E7">
              <w:rPr>
                <w:szCs w:val="28"/>
              </w:rPr>
              <w:t>1</w:t>
            </w:r>
          </w:p>
        </w:tc>
        <w:tc>
          <w:tcPr>
            <w:tcW w:w="8469" w:type="dxa"/>
          </w:tcPr>
          <w:p w:rsidR="00B76119" w:rsidRPr="00B164E7" w:rsidRDefault="00C26D4F" w:rsidP="00B164E7">
            <w:pPr>
              <w:jc w:val="both"/>
              <w:rPr>
                <w:szCs w:val="28"/>
              </w:rPr>
            </w:pPr>
            <w:r w:rsidRPr="00B164E7">
              <w:rPr>
                <w:szCs w:val="28"/>
              </w:rPr>
              <w:t xml:space="preserve">Вычислить определитель матрицы, пользуясь формулой разложения по первой строке (матрица </w:t>
            </w:r>
            <w:r w:rsidRPr="00B164E7">
              <w:rPr>
                <w:szCs w:val="28"/>
                <w:lang w:val="en-US"/>
              </w:rPr>
              <w:t>B</w:t>
            </w:r>
            <w:r w:rsidRPr="00B164E7">
              <w:rPr>
                <w:szCs w:val="28"/>
                <w:vertAlign w:val="subscript"/>
                <w:lang w:val="en-US"/>
              </w:rPr>
              <w:t>j</w:t>
            </w:r>
            <w:r w:rsidRPr="00B164E7">
              <w:rPr>
                <w:szCs w:val="28"/>
              </w:rPr>
              <w:t xml:space="preserve"> получается вычеркиванием из </w:t>
            </w:r>
            <w:r w:rsidRPr="00B164E7">
              <w:rPr>
                <w:szCs w:val="28"/>
                <w:lang w:val="en-US"/>
              </w:rPr>
              <w:t>A</w:t>
            </w:r>
            <w:r w:rsidRPr="00B164E7">
              <w:rPr>
                <w:szCs w:val="28"/>
              </w:rPr>
              <w:t xml:space="preserve"> первой строки и </w:t>
            </w:r>
            <w:r w:rsidRPr="00B164E7">
              <w:rPr>
                <w:szCs w:val="28"/>
                <w:lang w:val="en-US"/>
              </w:rPr>
              <w:t>j</w:t>
            </w:r>
            <w:r w:rsidRPr="00B164E7">
              <w:rPr>
                <w:szCs w:val="28"/>
              </w:rPr>
              <w:t xml:space="preserve"> –го столбца) </w:t>
            </w:r>
            <w:r w:rsidRPr="00B164E7">
              <w:rPr>
                <w:position w:val="-30"/>
                <w:szCs w:val="28"/>
              </w:rPr>
              <w:object w:dxaOrig="2640" w:dyaOrig="740">
                <v:shape id="_x0000_i1116" type="#_x0000_t75" style="width:132pt;height:37pt" o:ole="">
                  <v:imagedata r:id="rId189" o:title=""/>
                </v:shape>
                <o:OLEObject Type="Embed" ProgID="Equation.3" ShapeID="_x0000_i1116" DrawAspect="Content" ObjectID="_1536601451" r:id="rId190"/>
              </w:object>
            </w:r>
          </w:p>
        </w:tc>
      </w:tr>
      <w:tr w:rsidR="00B76119" w:rsidRPr="00B164E7" w:rsidTr="00B164E7">
        <w:tc>
          <w:tcPr>
            <w:tcW w:w="1101" w:type="dxa"/>
          </w:tcPr>
          <w:p w:rsidR="00B76119" w:rsidRPr="00B164E7" w:rsidRDefault="00B76119" w:rsidP="00B164E7">
            <w:pPr>
              <w:jc w:val="right"/>
              <w:rPr>
                <w:szCs w:val="28"/>
              </w:rPr>
            </w:pPr>
            <w:r w:rsidRPr="00B164E7">
              <w:rPr>
                <w:szCs w:val="28"/>
              </w:rPr>
              <w:t>2</w:t>
            </w:r>
          </w:p>
        </w:tc>
        <w:tc>
          <w:tcPr>
            <w:tcW w:w="8469" w:type="dxa"/>
          </w:tcPr>
          <w:p w:rsidR="00B76119" w:rsidRPr="00B164E7" w:rsidRDefault="0036761D" w:rsidP="00B164E7">
            <w:pPr>
              <w:jc w:val="both"/>
              <w:rPr>
                <w:szCs w:val="28"/>
              </w:rPr>
            </w:pPr>
            <w:r w:rsidRPr="00B164E7">
              <w:rPr>
                <w:szCs w:val="28"/>
              </w:rPr>
              <w:t>В матрице из нулей и единиц соседние по строке или столбцу единичные элементы образуют связную область. Определить число связных областей в матрице и количество элементов в каждой области</w:t>
            </w:r>
          </w:p>
        </w:tc>
      </w:tr>
      <w:tr w:rsidR="00B76119" w:rsidRPr="00B164E7" w:rsidTr="00B164E7">
        <w:tc>
          <w:tcPr>
            <w:tcW w:w="1101" w:type="dxa"/>
          </w:tcPr>
          <w:p w:rsidR="00B76119" w:rsidRPr="00B164E7" w:rsidRDefault="00B76119" w:rsidP="00B164E7">
            <w:pPr>
              <w:jc w:val="right"/>
              <w:rPr>
                <w:szCs w:val="28"/>
              </w:rPr>
            </w:pPr>
            <w:r w:rsidRPr="00B164E7">
              <w:rPr>
                <w:szCs w:val="28"/>
              </w:rPr>
              <w:t>3</w:t>
            </w:r>
          </w:p>
        </w:tc>
        <w:tc>
          <w:tcPr>
            <w:tcW w:w="8469" w:type="dxa"/>
          </w:tcPr>
          <w:p w:rsidR="00B76119" w:rsidRPr="00B164E7" w:rsidRDefault="00194F00" w:rsidP="00B164E7">
            <w:pPr>
              <w:jc w:val="both"/>
              <w:rPr>
                <w:szCs w:val="28"/>
              </w:rPr>
            </w:pPr>
            <w:r w:rsidRPr="00B164E7">
              <w:rPr>
                <w:szCs w:val="28"/>
              </w:rPr>
              <w:t xml:space="preserve">На шахматной доске определить поля, в которых может попасть конь за </w:t>
            </w:r>
            <w:r w:rsidRPr="00B164E7">
              <w:rPr>
                <w:szCs w:val="28"/>
                <w:lang w:val="en-US"/>
              </w:rPr>
              <w:t>n</w:t>
            </w:r>
            <w:r w:rsidRPr="00B164E7">
              <w:rPr>
                <w:szCs w:val="28"/>
              </w:rPr>
              <w:t xml:space="preserve">  ходов из указанной позиции</w:t>
            </w:r>
          </w:p>
        </w:tc>
      </w:tr>
      <w:tr w:rsidR="00B76119" w:rsidRPr="00B164E7" w:rsidTr="00B164E7">
        <w:tc>
          <w:tcPr>
            <w:tcW w:w="1101" w:type="dxa"/>
          </w:tcPr>
          <w:p w:rsidR="00B76119" w:rsidRPr="00B164E7" w:rsidRDefault="00B76119" w:rsidP="00B164E7">
            <w:pPr>
              <w:jc w:val="right"/>
              <w:rPr>
                <w:szCs w:val="28"/>
              </w:rPr>
            </w:pPr>
            <w:r w:rsidRPr="00B164E7">
              <w:rPr>
                <w:szCs w:val="28"/>
              </w:rPr>
              <w:t>4</w:t>
            </w:r>
          </w:p>
        </w:tc>
        <w:tc>
          <w:tcPr>
            <w:tcW w:w="8469" w:type="dxa"/>
          </w:tcPr>
          <w:p w:rsidR="00B76119" w:rsidRPr="00B164E7" w:rsidRDefault="00194F00" w:rsidP="00B164E7">
            <w:pPr>
              <w:jc w:val="both"/>
              <w:rPr>
                <w:szCs w:val="28"/>
              </w:rPr>
            </w:pPr>
            <w:r w:rsidRPr="00B164E7">
              <w:rPr>
                <w:szCs w:val="28"/>
              </w:rPr>
              <w:t>Расставить на шахматной доске наименьшее количество ферзей так, чтобы они держали под боем все свободные поля, причём сами не угрожали друг другу</w:t>
            </w:r>
          </w:p>
        </w:tc>
      </w:tr>
      <w:tr w:rsidR="00B76119" w:rsidRPr="00B164E7" w:rsidTr="00B164E7">
        <w:tc>
          <w:tcPr>
            <w:tcW w:w="1101" w:type="dxa"/>
          </w:tcPr>
          <w:p w:rsidR="00B76119" w:rsidRPr="00B164E7" w:rsidRDefault="00B76119" w:rsidP="00B164E7">
            <w:pPr>
              <w:jc w:val="right"/>
              <w:rPr>
                <w:szCs w:val="28"/>
              </w:rPr>
            </w:pPr>
            <w:r w:rsidRPr="00B164E7">
              <w:rPr>
                <w:szCs w:val="28"/>
              </w:rPr>
              <w:t>5</w:t>
            </w:r>
          </w:p>
        </w:tc>
        <w:tc>
          <w:tcPr>
            <w:tcW w:w="8469" w:type="dxa"/>
          </w:tcPr>
          <w:p w:rsidR="00B76119" w:rsidRPr="00B164E7" w:rsidRDefault="00194F00" w:rsidP="00B164E7">
            <w:pPr>
              <w:jc w:val="both"/>
              <w:rPr>
                <w:szCs w:val="28"/>
              </w:rPr>
            </w:pPr>
            <w:r w:rsidRPr="00B164E7">
              <w:rPr>
                <w:szCs w:val="28"/>
              </w:rPr>
              <w:t xml:space="preserve">На доске 10*10 расставить 10 сверхферзей  (фигура, объединяющая </w:t>
            </w:r>
            <w:r w:rsidRPr="00B164E7">
              <w:rPr>
                <w:szCs w:val="28"/>
              </w:rPr>
              <w:lastRenderedPageBreak/>
              <w:t>ходы ферзя и коня) так, чтобы они не угрожали друг другу</w:t>
            </w:r>
          </w:p>
        </w:tc>
      </w:tr>
      <w:tr w:rsidR="00B76119" w:rsidRPr="00B164E7" w:rsidTr="00B164E7">
        <w:tc>
          <w:tcPr>
            <w:tcW w:w="1101" w:type="dxa"/>
          </w:tcPr>
          <w:p w:rsidR="00B76119" w:rsidRPr="00B164E7" w:rsidRDefault="00B76119" w:rsidP="00B164E7">
            <w:pPr>
              <w:jc w:val="right"/>
              <w:rPr>
                <w:szCs w:val="28"/>
              </w:rPr>
            </w:pPr>
            <w:r w:rsidRPr="00B164E7">
              <w:rPr>
                <w:szCs w:val="28"/>
              </w:rPr>
              <w:lastRenderedPageBreak/>
              <w:t>6</w:t>
            </w:r>
          </w:p>
        </w:tc>
        <w:tc>
          <w:tcPr>
            <w:tcW w:w="8469" w:type="dxa"/>
          </w:tcPr>
          <w:p w:rsidR="00B76119" w:rsidRPr="00B164E7" w:rsidRDefault="00194F00" w:rsidP="00B164E7">
            <w:pPr>
              <w:jc w:val="both"/>
              <w:rPr>
                <w:szCs w:val="28"/>
              </w:rPr>
            </w:pPr>
            <w:r w:rsidRPr="00B164E7">
              <w:rPr>
                <w:szCs w:val="28"/>
              </w:rPr>
              <w:t>Найти замкнутый маршрут верблюда на шахматной доске (верблюд ходит буквой Г(1,3))</w:t>
            </w:r>
          </w:p>
        </w:tc>
      </w:tr>
      <w:tr w:rsidR="00B76119" w:rsidRPr="00B164E7" w:rsidTr="00B164E7">
        <w:tc>
          <w:tcPr>
            <w:tcW w:w="1101" w:type="dxa"/>
          </w:tcPr>
          <w:p w:rsidR="00B76119" w:rsidRPr="00B164E7" w:rsidRDefault="00B76119" w:rsidP="00B164E7">
            <w:pPr>
              <w:jc w:val="right"/>
              <w:rPr>
                <w:szCs w:val="28"/>
              </w:rPr>
            </w:pPr>
            <w:r w:rsidRPr="00B164E7">
              <w:rPr>
                <w:szCs w:val="28"/>
              </w:rPr>
              <w:t>7</w:t>
            </w:r>
          </w:p>
        </w:tc>
        <w:tc>
          <w:tcPr>
            <w:tcW w:w="8469" w:type="dxa"/>
          </w:tcPr>
          <w:p w:rsidR="00B76119" w:rsidRPr="00B164E7" w:rsidRDefault="00194F00" w:rsidP="00B164E7">
            <w:pPr>
              <w:jc w:val="both"/>
              <w:rPr>
                <w:szCs w:val="28"/>
              </w:rPr>
            </w:pPr>
            <w:r w:rsidRPr="00B164E7">
              <w:rPr>
                <w:szCs w:val="28"/>
              </w:rPr>
              <w:t>Найти самый длинный несамопересекающийся путь коня на доске 6*6</w:t>
            </w:r>
          </w:p>
        </w:tc>
      </w:tr>
      <w:tr w:rsidR="00B76119" w:rsidRPr="00B164E7" w:rsidTr="00B164E7">
        <w:tc>
          <w:tcPr>
            <w:tcW w:w="1101" w:type="dxa"/>
          </w:tcPr>
          <w:p w:rsidR="00B76119" w:rsidRPr="00B164E7" w:rsidRDefault="00B76119" w:rsidP="00B164E7">
            <w:pPr>
              <w:jc w:val="right"/>
              <w:rPr>
                <w:szCs w:val="28"/>
              </w:rPr>
            </w:pPr>
            <w:r w:rsidRPr="00B164E7">
              <w:rPr>
                <w:szCs w:val="28"/>
              </w:rPr>
              <w:t>8</w:t>
            </w:r>
          </w:p>
        </w:tc>
        <w:tc>
          <w:tcPr>
            <w:tcW w:w="8469" w:type="dxa"/>
          </w:tcPr>
          <w:p w:rsidR="00B76119" w:rsidRPr="00B164E7" w:rsidRDefault="00194F00" w:rsidP="00B164E7">
            <w:pPr>
              <w:jc w:val="both"/>
              <w:rPr>
                <w:szCs w:val="28"/>
              </w:rPr>
            </w:pPr>
            <w:r w:rsidRPr="00B164E7">
              <w:rPr>
                <w:szCs w:val="28"/>
              </w:rPr>
              <w:t xml:space="preserve">На шахматной доске поля </w:t>
            </w:r>
            <w:r w:rsidRPr="00B164E7">
              <w:rPr>
                <w:szCs w:val="28"/>
                <w:lang w:val="en-US"/>
              </w:rPr>
              <w:t>a</w:t>
            </w:r>
            <w:r w:rsidRPr="00B164E7">
              <w:rPr>
                <w:szCs w:val="28"/>
              </w:rPr>
              <w:t xml:space="preserve">1,7; </w:t>
            </w:r>
            <w:r w:rsidRPr="00B164E7">
              <w:rPr>
                <w:szCs w:val="28"/>
                <w:lang w:val="en-US"/>
              </w:rPr>
              <w:t>b</w:t>
            </w:r>
            <w:r w:rsidRPr="00B164E7">
              <w:rPr>
                <w:szCs w:val="28"/>
              </w:rPr>
              <w:t xml:space="preserve">7,8; </w:t>
            </w:r>
            <w:r w:rsidRPr="00B164E7">
              <w:rPr>
                <w:szCs w:val="28"/>
                <w:lang w:val="en-US"/>
              </w:rPr>
              <w:t>c</w:t>
            </w:r>
            <w:r w:rsidRPr="00B164E7">
              <w:rPr>
                <w:szCs w:val="28"/>
              </w:rPr>
              <w:t xml:space="preserve">1-5,7,8; </w:t>
            </w:r>
            <w:r w:rsidRPr="00B164E7">
              <w:rPr>
                <w:szCs w:val="28"/>
                <w:lang w:val="en-US"/>
              </w:rPr>
              <w:t>d</w:t>
            </w:r>
            <w:r w:rsidRPr="00B164E7">
              <w:rPr>
                <w:szCs w:val="28"/>
              </w:rPr>
              <w:t xml:space="preserve">3,5,7,8; </w:t>
            </w:r>
            <w:r w:rsidRPr="00B164E7">
              <w:rPr>
                <w:szCs w:val="28"/>
                <w:lang w:val="en-US"/>
              </w:rPr>
              <w:t>e</w:t>
            </w:r>
            <w:r w:rsidRPr="00B164E7">
              <w:rPr>
                <w:szCs w:val="28"/>
              </w:rPr>
              <w:t xml:space="preserve">4,5; </w:t>
            </w:r>
            <w:r w:rsidRPr="00B164E7">
              <w:rPr>
                <w:szCs w:val="28"/>
                <w:lang w:val="en-US"/>
              </w:rPr>
              <w:t>f</w:t>
            </w:r>
            <w:r w:rsidRPr="00B164E7">
              <w:rPr>
                <w:szCs w:val="28"/>
              </w:rPr>
              <w:t xml:space="preserve">1,3-5; </w:t>
            </w:r>
            <w:r w:rsidRPr="00B164E7">
              <w:rPr>
                <w:szCs w:val="28"/>
                <w:lang w:val="en-US"/>
              </w:rPr>
              <w:t>d</w:t>
            </w:r>
            <w:r w:rsidRPr="00B164E7">
              <w:rPr>
                <w:szCs w:val="28"/>
              </w:rPr>
              <w:t xml:space="preserve">5,8; </w:t>
            </w:r>
            <w:r w:rsidRPr="00B164E7">
              <w:rPr>
                <w:szCs w:val="28"/>
                <w:lang w:val="en-US"/>
              </w:rPr>
              <w:t>h</w:t>
            </w:r>
            <w:r w:rsidRPr="00B164E7">
              <w:rPr>
                <w:szCs w:val="28"/>
              </w:rPr>
              <w:t xml:space="preserve">2,4,5,7,8 запрещены. Найти замкнутый путь коня из клетки  </w:t>
            </w:r>
            <w:r w:rsidRPr="00B164E7">
              <w:rPr>
                <w:szCs w:val="28"/>
                <w:lang w:val="en-US"/>
              </w:rPr>
              <w:t>d</w:t>
            </w:r>
            <w:r w:rsidRPr="00B164E7">
              <w:rPr>
                <w:szCs w:val="28"/>
              </w:rPr>
              <w:t xml:space="preserve">4 через клетку </w:t>
            </w:r>
            <w:r w:rsidRPr="00B164E7">
              <w:rPr>
                <w:szCs w:val="28"/>
                <w:lang w:val="en-US"/>
              </w:rPr>
              <w:t>b</w:t>
            </w:r>
            <w:r w:rsidRPr="00B164E7">
              <w:rPr>
                <w:szCs w:val="28"/>
              </w:rPr>
              <w:t xml:space="preserve">3 в клетку </w:t>
            </w:r>
            <w:r w:rsidRPr="00B164E7">
              <w:rPr>
                <w:szCs w:val="28"/>
                <w:lang w:val="en-US"/>
              </w:rPr>
              <w:t>d</w:t>
            </w:r>
            <w:r w:rsidRPr="00B164E7">
              <w:rPr>
                <w:szCs w:val="28"/>
              </w:rPr>
              <w:t>4</w:t>
            </w:r>
          </w:p>
        </w:tc>
      </w:tr>
      <w:tr w:rsidR="00B76119" w:rsidRPr="00B164E7" w:rsidTr="00B164E7">
        <w:tc>
          <w:tcPr>
            <w:tcW w:w="1101" w:type="dxa"/>
          </w:tcPr>
          <w:p w:rsidR="00B76119" w:rsidRPr="00B164E7" w:rsidRDefault="00B76119" w:rsidP="00B164E7">
            <w:pPr>
              <w:jc w:val="right"/>
              <w:rPr>
                <w:szCs w:val="28"/>
              </w:rPr>
            </w:pPr>
            <w:r w:rsidRPr="00B164E7">
              <w:rPr>
                <w:szCs w:val="28"/>
              </w:rPr>
              <w:t>9</w:t>
            </w:r>
          </w:p>
        </w:tc>
        <w:tc>
          <w:tcPr>
            <w:tcW w:w="8469" w:type="dxa"/>
          </w:tcPr>
          <w:p w:rsidR="00B76119" w:rsidRPr="00B164E7" w:rsidRDefault="00194F00" w:rsidP="00B164E7">
            <w:pPr>
              <w:jc w:val="both"/>
              <w:rPr>
                <w:szCs w:val="28"/>
              </w:rPr>
            </w:pPr>
            <w:r w:rsidRPr="00B164E7">
              <w:rPr>
                <w:szCs w:val="28"/>
              </w:rPr>
              <w:t xml:space="preserve">Найти кратчайший путь между двумя выделенными клетками лабиринта размера  </w:t>
            </w:r>
            <w:r w:rsidRPr="00B164E7">
              <w:rPr>
                <w:szCs w:val="28"/>
                <w:lang w:val="en-US"/>
              </w:rPr>
              <w:t>m</w:t>
            </w:r>
            <w:r w:rsidRPr="00B164E7">
              <w:rPr>
                <w:szCs w:val="28"/>
              </w:rPr>
              <w:t>*</w:t>
            </w:r>
            <w:r w:rsidRPr="00B164E7">
              <w:rPr>
                <w:szCs w:val="28"/>
                <w:lang w:val="en-US"/>
              </w:rPr>
              <w:t>n</w:t>
            </w:r>
          </w:p>
        </w:tc>
      </w:tr>
      <w:tr w:rsidR="00B76119" w:rsidRPr="00B164E7" w:rsidTr="00B164E7">
        <w:tc>
          <w:tcPr>
            <w:tcW w:w="1101" w:type="dxa"/>
          </w:tcPr>
          <w:p w:rsidR="00B76119" w:rsidRPr="00B164E7" w:rsidRDefault="00B76119" w:rsidP="00B164E7">
            <w:pPr>
              <w:jc w:val="right"/>
              <w:rPr>
                <w:szCs w:val="28"/>
              </w:rPr>
            </w:pPr>
            <w:r w:rsidRPr="00B164E7">
              <w:rPr>
                <w:szCs w:val="28"/>
              </w:rPr>
              <w:t>10</w:t>
            </w:r>
          </w:p>
        </w:tc>
        <w:tc>
          <w:tcPr>
            <w:tcW w:w="8469" w:type="dxa"/>
          </w:tcPr>
          <w:p w:rsidR="00B76119" w:rsidRPr="00B164E7" w:rsidRDefault="00194F00" w:rsidP="00B164E7">
            <w:pPr>
              <w:jc w:val="both"/>
              <w:rPr>
                <w:szCs w:val="28"/>
              </w:rPr>
            </w:pPr>
            <w:r w:rsidRPr="00B164E7">
              <w:rPr>
                <w:szCs w:val="28"/>
              </w:rPr>
              <w:t>Расставить на шахматной доске максимальное число ферзей так, чтобы каждый нападал ровно на одного ферзя</w:t>
            </w:r>
          </w:p>
        </w:tc>
      </w:tr>
      <w:tr w:rsidR="00B76119" w:rsidRPr="00B164E7" w:rsidTr="00B164E7">
        <w:tc>
          <w:tcPr>
            <w:tcW w:w="1101" w:type="dxa"/>
          </w:tcPr>
          <w:p w:rsidR="00B76119" w:rsidRPr="00B164E7" w:rsidRDefault="00B76119" w:rsidP="00B164E7">
            <w:pPr>
              <w:jc w:val="right"/>
              <w:rPr>
                <w:szCs w:val="28"/>
              </w:rPr>
            </w:pPr>
            <w:r w:rsidRPr="00B164E7">
              <w:rPr>
                <w:szCs w:val="28"/>
              </w:rPr>
              <w:t>11</w:t>
            </w:r>
          </w:p>
        </w:tc>
        <w:tc>
          <w:tcPr>
            <w:tcW w:w="8469" w:type="dxa"/>
          </w:tcPr>
          <w:p w:rsidR="00B76119" w:rsidRPr="00B164E7" w:rsidRDefault="00194F00" w:rsidP="00B164E7">
            <w:pPr>
              <w:jc w:val="both"/>
              <w:rPr>
                <w:szCs w:val="28"/>
              </w:rPr>
            </w:pPr>
            <w:r w:rsidRPr="00B164E7">
              <w:rPr>
                <w:szCs w:val="28"/>
              </w:rPr>
              <w:t>Из заданного набора костей домино составить наиболее длинную  последовательность</w:t>
            </w:r>
          </w:p>
        </w:tc>
      </w:tr>
      <w:tr w:rsidR="00B76119" w:rsidRPr="00B164E7" w:rsidTr="00B164E7">
        <w:tc>
          <w:tcPr>
            <w:tcW w:w="1101" w:type="dxa"/>
          </w:tcPr>
          <w:p w:rsidR="00B76119" w:rsidRPr="00B164E7" w:rsidRDefault="00B76119" w:rsidP="00B164E7">
            <w:pPr>
              <w:jc w:val="right"/>
              <w:rPr>
                <w:szCs w:val="28"/>
              </w:rPr>
            </w:pPr>
            <w:r w:rsidRPr="00B164E7">
              <w:rPr>
                <w:szCs w:val="28"/>
              </w:rPr>
              <w:t>12</w:t>
            </w:r>
          </w:p>
        </w:tc>
        <w:tc>
          <w:tcPr>
            <w:tcW w:w="8469" w:type="dxa"/>
          </w:tcPr>
          <w:p w:rsidR="00B76119" w:rsidRPr="00B164E7" w:rsidRDefault="00194F00" w:rsidP="00B164E7">
            <w:pPr>
              <w:jc w:val="both"/>
              <w:rPr>
                <w:szCs w:val="28"/>
              </w:rPr>
            </w:pPr>
            <w:r w:rsidRPr="00B164E7">
              <w:rPr>
                <w:szCs w:val="28"/>
              </w:rPr>
              <w:t>Расставить на шахматной доске минимальное число коней так, чтобы они держали под боем все свободные и занятые клетки</w:t>
            </w:r>
          </w:p>
        </w:tc>
      </w:tr>
      <w:tr w:rsidR="00B76119" w:rsidRPr="00B164E7" w:rsidTr="00B164E7">
        <w:tc>
          <w:tcPr>
            <w:tcW w:w="1101" w:type="dxa"/>
          </w:tcPr>
          <w:p w:rsidR="00B76119" w:rsidRPr="00B164E7" w:rsidRDefault="00B76119" w:rsidP="00B164E7">
            <w:pPr>
              <w:jc w:val="right"/>
              <w:rPr>
                <w:szCs w:val="28"/>
              </w:rPr>
            </w:pPr>
            <w:r w:rsidRPr="00B164E7">
              <w:rPr>
                <w:szCs w:val="28"/>
              </w:rPr>
              <w:t>13</w:t>
            </w:r>
          </w:p>
        </w:tc>
        <w:tc>
          <w:tcPr>
            <w:tcW w:w="8469" w:type="dxa"/>
          </w:tcPr>
          <w:p w:rsidR="00B76119" w:rsidRPr="00B164E7" w:rsidRDefault="00194F00" w:rsidP="00B164E7">
            <w:pPr>
              <w:jc w:val="both"/>
              <w:rPr>
                <w:szCs w:val="28"/>
              </w:rPr>
            </w:pPr>
            <w:r w:rsidRPr="00B164E7">
              <w:rPr>
                <w:szCs w:val="28"/>
              </w:rPr>
              <w:t>Составить рекурсивную процедуру для проверки бихроматичности (двудольности) графа. Указать вершины, принадлежащие каждой доле</w:t>
            </w:r>
          </w:p>
        </w:tc>
      </w:tr>
      <w:tr w:rsidR="00B76119" w:rsidRPr="00B164E7" w:rsidTr="00B164E7">
        <w:tc>
          <w:tcPr>
            <w:tcW w:w="1101" w:type="dxa"/>
          </w:tcPr>
          <w:p w:rsidR="00B76119" w:rsidRPr="00B164E7" w:rsidRDefault="00B76119" w:rsidP="00B164E7">
            <w:pPr>
              <w:jc w:val="right"/>
              <w:rPr>
                <w:szCs w:val="28"/>
              </w:rPr>
            </w:pPr>
            <w:r w:rsidRPr="00B164E7">
              <w:rPr>
                <w:szCs w:val="28"/>
              </w:rPr>
              <w:t>14</w:t>
            </w:r>
          </w:p>
        </w:tc>
        <w:tc>
          <w:tcPr>
            <w:tcW w:w="8469" w:type="dxa"/>
          </w:tcPr>
          <w:p w:rsidR="00B76119" w:rsidRPr="00B164E7" w:rsidRDefault="00194F00" w:rsidP="00B164E7">
            <w:pPr>
              <w:jc w:val="both"/>
              <w:rPr>
                <w:szCs w:val="28"/>
              </w:rPr>
            </w:pPr>
            <w:r w:rsidRPr="00B164E7">
              <w:rPr>
                <w:szCs w:val="28"/>
              </w:rPr>
              <w:t xml:space="preserve">Подмножество </w:t>
            </w:r>
            <w:r w:rsidRPr="00B164E7">
              <w:rPr>
                <w:szCs w:val="28"/>
                <w:lang w:val="en-US"/>
              </w:rPr>
              <w:t>S</w:t>
            </w:r>
            <w:r w:rsidRPr="00B164E7">
              <w:rPr>
                <w:szCs w:val="28"/>
              </w:rPr>
              <w:t xml:space="preserve"> вершин графа </w:t>
            </w:r>
            <w:r w:rsidRPr="00B164E7">
              <w:rPr>
                <w:szCs w:val="28"/>
                <w:lang w:val="en-US"/>
              </w:rPr>
              <w:t>G</w:t>
            </w:r>
            <w:r w:rsidRPr="00B164E7">
              <w:rPr>
                <w:szCs w:val="28"/>
              </w:rPr>
              <w:t xml:space="preserve"> называется независимым, если никакая пара вершин из </w:t>
            </w:r>
            <w:r w:rsidRPr="00B164E7">
              <w:rPr>
                <w:szCs w:val="28"/>
                <w:lang w:val="en-US"/>
              </w:rPr>
              <w:t>S</w:t>
            </w:r>
            <w:r w:rsidRPr="00B164E7">
              <w:rPr>
                <w:szCs w:val="28"/>
              </w:rPr>
              <w:t xml:space="preserve"> не смежна в </w:t>
            </w:r>
            <w:r w:rsidRPr="00B164E7">
              <w:rPr>
                <w:szCs w:val="28"/>
                <w:lang w:val="en-US"/>
              </w:rPr>
              <w:t>G</w:t>
            </w:r>
            <w:r w:rsidRPr="00B164E7">
              <w:rPr>
                <w:szCs w:val="28"/>
              </w:rPr>
              <w:t xml:space="preserve">. Составить программу нахождения максимального множества независимых вершин графа </w:t>
            </w:r>
            <w:r w:rsidRPr="00B164E7">
              <w:rPr>
                <w:szCs w:val="28"/>
                <w:lang w:val="en-US"/>
              </w:rPr>
              <w:t>G</w:t>
            </w:r>
          </w:p>
        </w:tc>
      </w:tr>
      <w:tr w:rsidR="00B76119" w:rsidRPr="00B164E7" w:rsidTr="00B164E7">
        <w:tc>
          <w:tcPr>
            <w:tcW w:w="1101" w:type="dxa"/>
          </w:tcPr>
          <w:p w:rsidR="00B76119" w:rsidRPr="00B164E7" w:rsidRDefault="00B76119" w:rsidP="00B164E7">
            <w:pPr>
              <w:jc w:val="right"/>
              <w:rPr>
                <w:szCs w:val="28"/>
              </w:rPr>
            </w:pPr>
            <w:r w:rsidRPr="00B164E7">
              <w:rPr>
                <w:szCs w:val="28"/>
              </w:rPr>
              <w:t>15</w:t>
            </w:r>
          </w:p>
        </w:tc>
        <w:tc>
          <w:tcPr>
            <w:tcW w:w="8469" w:type="dxa"/>
          </w:tcPr>
          <w:p w:rsidR="00B76119" w:rsidRPr="00B164E7" w:rsidRDefault="00194F00" w:rsidP="00B164E7">
            <w:pPr>
              <w:jc w:val="both"/>
              <w:rPr>
                <w:szCs w:val="28"/>
              </w:rPr>
            </w:pPr>
            <w:r w:rsidRPr="00B164E7">
              <w:rPr>
                <w:szCs w:val="28"/>
              </w:rPr>
              <w:t>Составить программу печати всех циклов орграфа</w:t>
            </w:r>
          </w:p>
        </w:tc>
      </w:tr>
      <w:tr w:rsidR="00B76119" w:rsidRPr="00B164E7" w:rsidTr="00B164E7">
        <w:tc>
          <w:tcPr>
            <w:tcW w:w="1101" w:type="dxa"/>
          </w:tcPr>
          <w:p w:rsidR="00B76119" w:rsidRPr="00B164E7" w:rsidRDefault="00B76119" w:rsidP="00B164E7">
            <w:pPr>
              <w:jc w:val="right"/>
              <w:rPr>
                <w:szCs w:val="28"/>
              </w:rPr>
            </w:pPr>
            <w:r w:rsidRPr="00B164E7">
              <w:rPr>
                <w:szCs w:val="28"/>
              </w:rPr>
              <w:t>16</w:t>
            </w:r>
          </w:p>
        </w:tc>
        <w:tc>
          <w:tcPr>
            <w:tcW w:w="8469" w:type="dxa"/>
          </w:tcPr>
          <w:p w:rsidR="00B76119" w:rsidRPr="00B164E7" w:rsidRDefault="00194F00" w:rsidP="00B164E7">
            <w:pPr>
              <w:jc w:val="both"/>
              <w:rPr>
                <w:szCs w:val="28"/>
              </w:rPr>
            </w:pPr>
            <w:r w:rsidRPr="00B164E7">
              <w:rPr>
                <w:szCs w:val="28"/>
              </w:rPr>
              <w:t>Составить программу проверки графа на односвязность. Напечатать номера разделяющих вершин</w:t>
            </w:r>
          </w:p>
        </w:tc>
      </w:tr>
      <w:tr w:rsidR="00B76119" w:rsidRPr="00B164E7" w:rsidTr="00B164E7">
        <w:tc>
          <w:tcPr>
            <w:tcW w:w="1101" w:type="dxa"/>
          </w:tcPr>
          <w:p w:rsidR="00B76119" w:rsidRPr="00B164E7" w:rsidRDefault="00B76119" w:rsidP="00B164E7">
            <w:pPr>
              <w:jc w:val="right"/>
              <w:rPr>
                <w:szCs w:val="28"/>
              </w:rPr>
            </w:pPr>
            <w:r w:rsidRPr="00B164E7">
              <w:rPr>
                <w:szCs w:val="28"/>
              </w:rPr>
              <w:t>17</w:t>
            </w:r>
          </w:p>
        </w:tc>
        <w:tc>
          <w:tcPr>
            <w:tcW w:w="8469" w:type="dxa"/>
          </w:tcPr>
          <w:p w:rsidR="00B76119" w:rsidRPr="00B164E7" w:rsidRDefault="00194F00" w:rsidP="00B164E7">
            <w:pPr>
              <w:jc w:val="both"/>
              <w:rPr>
                <w:szCs w:val="28"/>
              </w:rPr>
            </w:pPr>
            <w:r w:rsidRPr="00B164E7">
              <w:rPr>
                <w:szCs w:val="28"/>
              </w:rPr>
              <w:t>Составить программу  определения наименьшего числа рёбер, удаление которых разрывает все циклы неорграфа. Напечатать эти рёбра</w:t>
            </w:r>
          </w:p>
        </w:tc>
      </w:tr>
      <w:tr w:rsidR="00B76119" w:rsidRPr="00B164E7" w:rsidTr="00B164E7">
        <w:tc>
          <w:tcPr>
            <w:tcW w:w="1101" w:type="dxa"/>
          </w:tcPr>
          <w:p w:rsidR="00B76119" w:rsidRPr="00B164E7" w:rsidRDefault="00B76119" w:rsidP="00B164E7">
            <w:pPr>
              <w:jc w:val="right"/>
              <w:rPr>
                <w:szCs w:val="28"/>
              </w:rPr>
            </w:pPr>
            <w:r w:rsidRPr="00B164E7">
              <w:rPr>
                <w:szCs w:val="28"/>
              </w:rPr>
              <w:lastRenderedPageBreak/>
              <w:t>18</w:t>
            </w:r>
          </w:p>
        </w:tc>
        <w:tc>
          <w:tcPr>
            <w:tcW w:w="8469" w:type="dxa"/>
          </w:tcPr>
          <w:p w:rsidR="00B76119" w:rsidRPr="00B164E7" w:rsidRDefault="00194F00" w:rsidP="00B164E7">
            <w:pPr>
              <w:jc w:val="both"/>
              <w:rPr>
                <w:szCs w:val="28"/>
              </w:rPr>
            </w:pPr>
            <w:r w:rsidRPr="00B164E7">
              <w:rPr>
                <w:szCs w:val="28"/>
              </w:rPr>
              <w:t xml:space="preserve">Составить программу для печати всех путей, ведущих из начальной вершины орграфа </w:t>
            </w:r>
            <w:r w:rsidRPr="00B164E7">
              <w:rPr>
                <w:szCs w:val="28"/>
                <w:lang w:val="en-US"/>
              </w:rPr>
              <w:t>G</w:t>
            </w:r>
            <w:r w:rsidRPr="00B164E7">
              <w:rPr>
                <w:szCs w:val="28"/>
              </w:rPr>
              <w:t xml:space="preserve"> </w:t>
            </w:r>
            <w:proofErr w:type="gramStart"/>
            <w:r w:rsidRPr="00B164E7">
              <w:rPr>
                <w:szCs w:val="28"/>
              </w:rPr>
              <w:t>в</w:t>
            </w:r>
            <w:proofErr w:type="gramEnd"/>
            <w:r w:rsidRPr="00B164E7">
              <w:rPr>
                <w:szCs w:val="28"/>
              </w:rPr>
              <w:t xml:space="preserve"> конечную. Начальную и конечную вершины ввести в ходе работы программы с клавиатуры</w:t>
            </w:r>
          </w:p>
        </w:tc>
      </w:tr>
      <w:tr w:rsidR="00B76119" w:rsidRPr="00B164E7" w:rsidTr="00B164E7">
        <w:tc>
          <w:tcPr>
            <w:tcW w:w="1101" w:type="dxa"/>
          </w:tcPr>
          <w:p w:rsidR="00B76119" w:rsidRPr="00B164E7" w:rsidRDefault="00B76119" w:rsidP="00B164E7">
            <w:pPr>
              <w:jc w:val="right"/>
              <w:rPr>
                <w:szCs w:val="28"/>
              </w:rPr>
            </w:pPr>
            <w:r w:rsidRPr="00B164E7">
              <w:rPr>
                <w:szCs w:val="28"/>
              </w:rPr>
              <w:t>19</w:t>
            </w:r>
          </w:p>
        </w:tc>
        <w:tc>
          <w:tcPr>
            <w:tcW w:w="8469" w:type="dxa"/>
          </w:tcPr>
          <w:p w:rsidR="00B76119" w:rsidRPr="00B164E7" w:rsidRDefault="00194F00" w:rsidP="00B164E7">
            <w:pPr>
              <w:jc w:val="both"/>
              <w:rPr>
                <w:szCs w:val="28"/>
              </w:rPr>
            </w:pPr>
            <w:r w:rsidRPr="00B164E7">
              <w:rPr>
                <w:szCs w:val="28"/>
              </w:rPr>
              <w:t>Мо</w:t>
            </w:r>
            <w:proofErr w:type="gramStart"/>
            <w:r w:rsidRPr="00B164E7">
              <w:rPr>
                <w:szCs w:val="28"/>
              </w:rPr>
              <w:t>ст в св</w:t>
            </w:r>
            <w:proofErr w:type="gramEnd"/>
            <w:r w:rsidRPr="00B164E7">
              <w:rPr>
                <w:szCs w:val="28"/>
              </w:rPr>
              <w:t>язном неорграфе - это ребро, удаление которого делает граф несвязным. Написать программу поиска в заданном графе мостов</w:t>
            </w:r>
          </w:p>
        </w:tc>
      </w:tr>
      <w:tr w:rsidR="00B76119" w:rsidRPr="00B164E7" w:rsidTr="00B164E7">
        <w:tc>
          <w:tcPr>
            <w:tcW w:w="1101" w:type="dxa"/>
          </w:tcPr>
          <w:p w:rsidR="00B76119" w:rsidRPr="00B164E7" w:rsidRDefault="00B76119" w:rsidP="00B164E7">
            <w:pPr>
              <w:jc w:val="right"/>
              <w:rPr>
                <w:szCs w:val="28"/>
              </w:rPr>
            </w:pPr>
            <w:r w:rsidRPr="00B164E7">
              <w:rPr>
                <w:szCs w:val="28"/>
              </w:rPr>
              <w:t>20</w:t>
            </w:r>
          </w:p>
        </w:tc>
        <w:tc>
          <w:tcPr>
            <w:tcW w:w="8469" w:type="dxa"/>
          </w:tcPr>
          <w:p w:rsidR="00B76119" w:rsidRPr="00B164E7" w:rsidRDefault="00194F00" w:rsidP="00B164E7">
            <w:pPr>
              <w:jc w:val="both"/>
              <w:rPr>
                <w:szCs w:val="28"/>
              </w:rPr>
            </w:pPr>
            <w:r w:rsidRPr="00B164E7">
              <w:rPr>
                <w:szCs w:val="28"/>
              </w:rPr>
              <w:t>Написать программу топологической сортировки графа. Вывести получающуюся после этого последовательность вершин</w:t>
            </w:r>
          </w:p>
        </w:tc>
      </w:tr>
      <w:tr w:rsidR="00B76119" w:rsidRPr="00B164E7" w:rsidTr="00B164E7">
        <w:tc>
          <w:tcPr>
            <w:tcW w:w="1101" w:type="dxa"/>
          </w:tcPr>
          <w:p w:rsidR="00B76119" w:rsidRPr="00B164E7" w:rsidRDefault="00B76119" w:rsidP="00B164E7">
            <w:pPr>
              <w:jc w:val="right"/>
              <w:rPr>
                <w:szCs w:val="28"/>
              </w:rPr>
            </w:pPr>
            <w:r w:rsidRPr="00B164E7">
              <w:rPr>
                <w:szCs w:val="28"/>
              </w:rPr>
              <w:t>21</w:t>
            </w:r>
          </w:p>
        </w:tc>
        <w:tc>
          <w:tcPr>
            <w:tcW w:w="8469" w:type="dxa"/>
          </w:tcPr>
          <w:p w:rsidR="00B76119" w:rsidRPr="00B164E7" w:rsidRDefault="00585FA0" w:rsidP="00B164E7">
            <w:pPr>
              <w:jc w:val="both"/>
              <w:rPr>
                <w:szCs w:val="28"/>
              </w:rPr>
            </w:pPr>
            <w:r w:rsidRPr="00B164E7">
              <w:rPr>
                <w:szCs w:val="28"/>
              </w:rPr>
              <w:t>Написать программу печати эйлерова цикла в эйлеровом графе</w:t>
            </w:r>
          </w:p>
        </w:tc>
      </w:tr>
      <w:tr w:rsidR="00B76119" w:rsidRPr="00B164E7" w:rsidTr="00B164E7">
        <w:tc>
          <w:tcPr>
            <w:tcW w:w="1101" w:type="dxa"/>
          </w:tcPr>
          <w:p w:rsidR="00B76119" w:rsidRPr="00B164E7" w:rsidRDefault="00B76119" w:rsidP="00B164E7">
            <w:pPr>
              <w:jc w:val="right"/>
              <w:rPr>
                <w:szCs w:val="28"/>
              </w:rPr>
            </w:pPr>
            <w:r w:rsidRPr="00B164E7">
              <w:rPr>
                <w:szCs w:val="28"/>
              </w:rPr>
              <w:t>22</w:t>
            </w:r>
          </w:p>
        </w:tc>
        <w:tc>
          <w:tcPr>
            <w:tcW w:w="8469" w:type="dxa"/>
          </w:tcPr>
          <w:p w:rsidR="00B76119" w:rsidRPr="00B164E7" w:rsidRDefault="00585FA0" w:rsidP="00B164E7">
            <w:pPr>
              <w:jc w:val="both"/>
              <w:rPr>
                <w:szCs w:val="28"/>
              </w:rPr>
            </w:pPr>
            <w:r w:rsidRPr="00B164E7">
              <w:rPr>
                <w:szCs w:val="28"/>
              </w:rPr>
              <w:t xml:space="preserve">Даны натуральные числа </w:t>
            </w:r>
            <w:r w:rsidRPr="00B164E7">
              <w:rPr>
                <w:szCs w:val="28"/>
                <w:lang w:val="en-US"/>
              </w:rPr>
              <w:t>k</w:t>
            </w:r>
            <w:r w:rsidRPr="00B164E7">
              <w:rPr>
                <w:szCs w:val="28"/>
              </w:rPr>
              <w:t>,</w:t>
            </w:r>
            <w:r w:rsidRPr="00B164E7">
              <w:rPr>
                <w:szCs w:val="28"/>
                <w:lang w:val="en-US"/>
              </w:rPr>
              <w:t>l</w:t>
            </w:r>
            <w:r w:rsidRPr="00B164E7">
              <w:rPr>
                <w:szCs w:val="28"/>
              </w:rPr>
              <w:t>,</w:t>
            </w:r>
            <w:r w:rsidRPr="00B164E7">
              <w:rPr>
                <w:szCs w:val="28"/>
                <w:lang w:val="en-US"/>
              </w:rPr>
              <w:t>m</w:t>
            </w:r>
            <w:r w:rsidRPr="00B164E7">
              <w:rPr>
                <w:szCs w:val="28"/>
              </w:rPr>
              <w:t>,</w:t>
            </w:r>
            <w:r w:rsidRPr="00B164E7">
              <w:rPr>
                <w:szCs w:val="28"/>
                <w:lang w:val="en-US"/>
              </w:rPr>
              <w:t>n</w:t>
            </w:r>
            <w:r w:rsidRPr="00B164E7">
              <w:rPr>
                <w:szCs w:val="28"/>
              </w:rPr>
              <w:t xml:space="preserve"> и число </w:t>
            </w:r>
            <w:r w:rsidRPr="00B164E7">
              <w:rPr>
                <w:szCs w:val="28"/>
                <w:lang w:val="en-US"/>
              </w:rPr>
              <w:t>h</w:t>
            </w:r>
            <w:r w:rsidRPr="00B164E7">
              <w:rPr>
                <w:szCs w:val="28"/>
              </w:rPr>
              <w:t>. Составить программу проверки того, можно ли с поля  (</w:t>
            </w:r>
            <w:r w:rsidRPr="00B164E7">
              <w:rPr>
                <w:szCs w:val="28"/>
                <w:lang w:val="en-US"/>
              </w:rPr>
              <w:t>k</w:t>
            </w:r>
            <w:r w:rsidRPr="00B164E7">
              <w:rPr>
                <w:szCs w:val="28"/>
              </w:rPr>
              <w:t>,</w:t>
            </w:r>
            <w:r w:rsidRPr="00B164E7">
              <w:rPr>
                <w:szCs w:val="28"/>
                <w:lang w:val="en-US"/>
              </w:rPr>
              <w:t>l</w:t>
            </w:r>
            <w:r w:rsidRPr="00B164E7">
              <w:rPr>
                <w:szCs w:val="28"/>
              </w:rPr>
              <w:t>) попасть на поле (</w:t>
            </w:r>
            <w:r w:rsidRPr="00B164E7">
              <w:rPr>
                <w:szCs w:val="28"/>
                <w:lang w:val="en-US"/>
              </w:rPr>
              <w:t>m</w:t>
            </w:r>
            <w:r w:rsidRPr="00B164E7">
              <w:rPr>
                <w:szCs w:val="28"/>
              </w:rPr>
              <w:t>,</w:t>
            </w:r>
            <w:r w:rsidRPr="00B164E7">
              <w:rPr>
                <w:szCs w:val="28"/>
                <w:lang w:val="en-US"/>
              </w:rPr>
              <w:t>n</w:t>
            </w:r>
            <w:r w:rsidRPr="00B164E7">
              <w:rPr>
                <w:szCs w:val="28"/>
              </w:rPr>
              <w:t xml:space="preserve">) за </w:t>
            </w:r>
            <w:r w:rsidRPr="00B164E7">
              <w:rPr>
                <w:szCs w:val="28"/>
                <w:lang w:val="en-US"/>
              </w:rPr>
              <w:t>h</w:t>
            </w:r>
            <w:r w:rsidRPr="00B164E7">
              <w:rPr>
                <w:szCs w:val="28"/>
              </w:rPr>
              <w:t xml:space="preserve"> ходов коня. Напечатать найденный путь</w:t>
            </w:r>
          </w:p>
        </w:tc>
      </w:tr>
      <w:tr w:rsidR="00B76119" w:rsidRPr="00B164E7" w:rsidTr="00B164E7">
        <w:tc>
          <w:tcPr>
            <w:tcW w:w="1101" w:type="dxa"/>
          </w:tcPr>
          <w:p w:rsidR="00B76119" w:rsidRPr="00B164E7" w:rsidRDefault="00B76119" w:rsidP="00B164E7">
            <w:pPr>
              <w:jc w:val="right"/>
              <w:rPr>
                <w:szCs w:val="28"/>
              </w:rPr>
            </w:pPr>
            <w:r w:rsidRPr="00B164E7">
              <w:rPr>
                <w:szCs w:val="28"/>
              </w:rPr>
              <w:t>23</w:t>
            </w:r>
          </w:p>
        </w:tc>
        <w:tc>
          <w:tcPr>
            <w:tcW w:w="8469" w:type="dxa"/>
          </w:tcPr>
          <w:p w:rsidR="00B76119" w:rsidRPr="00B164E7" w:rsidRDefault="00585FA0" w:rsidP="00B164E7">
            <w:pPr>
              <w:jc w:val="both"/>
              <w:rPr>
                <w:szCs w:val="28"/>
              </w:rPr>
            </w:pPr>
            <w:r w:rsidRPr="00B164E7">
              <w:rPr>
                <w:szCs w:val="28"/>
              </w:rPr>
              <w:t>Составить программу проверки гамильтоновости заданного графа, напечатать гамильтонов цикл</w:t>
            </w:r>
          </w:p>
        </w:tc>
      </w:tr>
      <w:tr w:rsidR="00B76119" w:rsidRPr="00B164E7" w:rsidTr="00B164E7">
        <w:tc>
          <w:tcPr>
            <w:tcW w:w="1101" w:type="dxa"/>
          </w:tcPr>
          <w:p w:rsidR="00B76119" w:rsidRPr="00B164E7" w:rsidRDefault="00B76119" w:rsidP="00B164E7">
            <w:pPr>
              <w:jc w:val="right"/>
              <w:rPr>
                <w:szCs w:val="28"/>
              </w:rPr>
            </w:pPr>
            <w:r w:rsidRPr="00B164E7">
              <w:rPr>
                <w:szCs w:val="28"/>
              </w:rPr>
              <w:t>24</w:t>
            </w:r>
          </w:p>
        </w:tc>
        <w:tc>
          <w:tcPr>
            <w:tcW w:w="8469" w:type="dxa"/>
          </w:tcPr>
          <w:p w:rsidR="00B76119" w:rsidRPr="00B164E7" w:rsidRDefault="00585FA0" w:rsidP="00B164E7">
            <w:pPr>
              <w:jc w:val="both"/>
              <w:rPr>
                <w:szCs w:val="28"/>
              </w:rPr>
            </w:pPr>
            <w:r w:rsidRPr="00B164E7">
              <w:rPr>
                <w:szCs w:val="28"/>
              </w:rPr>
              <w:t xml:space="preserve">Максимальный полный подграф графа </w:t>
            </w:r>
            <w:r w:rsidRPr="00B164E7">
              <w:rPr>
                <w:szCs w:val="28"/>
                <w:lang w:val="en-US"/>
              </w:rPr>
              <w:t>G</w:t>
            </w:r>
            <w:r w:rsidRPr="00B164E7">
              <w:rPr>
                <w:szCs w:val="28"/>
              </w:rPr>
              <w:t xml:space="preserve"> называется </w:t>
            </w:r>
            <w:proofErr w:type="gramStart"/>
            <w:r w:rsidRPr="00B164E7">
              <w:rPr>
                <w:szCs w:val="28"/>
              </w:rPr>
              <w:t>кликой</w:t>
            </w:r>
            <w:proofErr w:type="gramEnd"/>
            <w:r w:rsidRPr="00B164E7">
              <w:rPr>
                <w:szCs w:val="28"/>
              </w:rPr>
              <w:t xml:space="preserve"> графа </w:t>
            </w:r>
            <w:r w:rsidRPr="00B164E7">
              <w:rPr>
                <w:szCs w:val="28"/>
                <w:lang w:val="en-US"/>
              </w:rPr>
              <w:t>G</w:t>
            </w:r>
            <w:r w:rsidRPr="00B164E7">
              <w:rPr>
                <w:szCs w:val="28"/>
              </w:rPr>
              <w:t>. Составить программу печати вершин клики заданного графа</w:t>
            </w:r>
          </w:p>
        </w:tc>
      </w:tr>
      <w:tr w:rsidR="00B76119" w:rsidRPr="00B164E7" w:rsidTr="00B164E7">
        <w:tc>
          <w:tcPr>
            <w:tcW w:w="1101" w:type="dxa"/>
          </w:tcPr>
          <w:p w:rsidR="00B76119" w:rsidRPr="00B164E7" w:rsidRDefault="00B76119" w:rsidP="00B164E7">
            <w:pPr>
              <w:jc w:val="right"/>
              <w:rPr>
                <w:szCs w:val="28"/>
              </w:rPr>
            </w:pPr>
            <w:r w:rsidRPr="00B164E7">
              <w:rPr>
                <w:szCs w:val="28"/>
              </w:rPr>
              <w:t>25</w:t>
            </w:r>
          </w:p>
        </w:tc>
        <w:tc>
          <w:tcPr>
            <w:tcW w:w="8469" w:type="dxa"/>
          </w:tcPr>
          <w:p w:rsidR="00B76119" w:rsidRPr="00B164E7" w:rsidRDefault="00585FA0" w:rsidP="00B164E7">
            <w:pPr>
              <w:jc w:val="both"/>
              <w:rPr>
                <w:szCs w:val="28"/>
              </w:rPr>
            </w:pPr>
            <w:r w:rsidRPr="00B164E7">
              <w:rPr>
                <w:szCs w:val="28"/>
              </w:rPr>
              <w:t xml:space="preserve">В неориентированном графе определить минимальное подмножество рёбер, удаление которых делает две заданных вершины </w:t>
            </w:r>
            <w:r w:rsidRPr="00B164E7">
              <w:rPr>
                <w:szCs w:val="28"/>
                <w:lang w:val="en-US"/>
              </w:rPr>
              <w:t>x</w:t>
            </w:r>
            <w:r w:rsidRPr="00B164E7">
              <w:rPr>
                <w:szCs w:val="28"/>
              </w:rPr>
              <w:t xml:space="preserve"> и </w:t>
            </w:r>
            <w:r w:rsidRPr="00B164E7">
              <w:rPr>
                <w:szCs w:val="28"/>
                <w:lang w:val="en-US"/>
              </w:rPr>
              <w:t>y</w:t>
            </w:r>
            <w:r w:rsidRPr="00B164E7">
              <w:rPr>
                <w:szCs w:val="28"/>
              </w:rPr>
              <w:t xml:space="preserve"> несвязными</w:t>
            </w:r>
          </w:p>
        </w:tc>
      </w:tr>
      <w:tr w:rsidR="00B76119" w:rsidRPr="00B164E7" w:rsidTr="00B164E7">
        <w:tc>
          <w:tcPr>
            <w:tcW w:w="1101" w:type="dxa"/>
          </w:tcPr>
          <w:p w:rsidR="00B76119" w:rsidRPr="00B164E7" w:rsidRDefault="00B76119" w:rsidP="00B164E7">
            <w:pPr>
              <w:jc w:val="right"/>
              <w:rPr>
                <w:szCs w:val="28"/>
              </w:rPr>
            </w:pPr>
            <w:r w:rsidRPr="00B164E7">
              <w:rPr>
                <w:szCs w:val="28"/>
              </w:rPr>
              <w:t>26</w:t>
            </w:r>
          </w:p>
        </w:tc>
        <w:tc>
          <w:tcPr>
            <w:tcW w:w="8469" w:type="dxa"/>
          </w:tcPr>
          <w:p w:rsidR="00B76119" w:rsidRPr="00B164E7" w:rsidRDefault="00585FA0" w:rsidP="00B164E7">
            <w:pPr>
              <w:jc w:val="both"/>
              <w:rPr>
                <w:szCs w:val="28"/>
              </w:rPr>
            </w:pPr>
            <w:r w:rsidRPr="00B164E7">
              <w:rPr>
                <w:szCs w:val="28"/>
              </w:rPr>
              <w:t>Ребро графа накрывает его вершину, если оно инцидентно этой вершине. Найти минимальное по количеству рёбер подмножество рёбер, накрывающих все вершины заданного графа</w:t>
            </w:r>
          </w:p>
        </w:tc>
      </w:tr>
      <w:tr w:rsidR="00B76119" w:rsidRPr="00B164E7" w:rsidTr="00B164E7">
        <w:tc>
          <w:tcPr>
            <w:tcW w:w="1101" w:type="dxa"/>
          </w:tcPr>
          <w:p w:rsidR="00B76119" w:rsidRPr="00B164E7" w:rsidRDefault="00B76119" w:rsidP="00B164E7">
            <w:pPr>
              <w:jc w:val="right"/>
              <w:rPr>
                <w:szCs w:val="28"/>
              </w:rPr>
            </w:pPr>
            <w:r w:rsidRPr="00B164E7">
              <w:rPr>
                <w:szCs w:val="28"/>
              </w:rPr>
              <w:t>27</w:t>
            </w:r>
          </w:p>
        </w:tc>
        <w:tc>
          <w:tcPr>
            <w:tcW w:w="8469" w:type="dxa"/>
          </w:tcPr>
          <w:p w:rsidR="00B76119" w:rsidRPr="00B164E7" w:rsidRDefault="00585FA0" w:rsidP="00B164E7">
            <w:pPr>
              <w:jc w:val="both"/>
              <w:rPr>
                <w:szCs w:val="28"/>
              </w:rPr>
            </w:pPr>
            <w:r w:rsidRPr="00B164E7">
              <w:rPr>
                <w:szCs w:val="28"/>
              </w:rPr>
              <w:t xml:space="preserve">Дано поле размером </w:t>
            </w:r>
            <w:r w:rsidRPr="00B164E7">
              <w:rPr>
                <w:szCs w:val="28"/>
                <w:lang w:val="en-US"/>
              </w:rPr>
              <w:t>m</w:t>
            </w:r>
            <w:r w:rsidRPr="00B164E7">
              <w:rPr>
                <w:szCs w:val="28"/>
              </w:rPr>
              <w:t>*</w:t>
            </w:r>
            <w:r w:rsidRPr="00B164E7">
              <w:rPr>
                <w:szCs w:val="28"/>
                <w:lang w:val="en-US"/>
              </w:rPr>
              <w:t>n</w:t>
            </w:r>
            <w:r w:rsidRPr="00B164E7">
              <w:rPr>
                <w:szCs w:val="28"/>
              </w:rPr>
              <w:t xml:space="preserve"> клеток. Клетки, в которых стоит 0 называются разрешёнными, остальные занятыми. Составить замкнутый цикл с вершиной в занятой клетке, а остальными вершинами – в свободных клетках. Цикл состоит из вертикальных и горизонтальных перемещений по клеткам</w:t>
            </w:r>
          </w:p>
        </w:tc>
      </w:tr>
      <w:tr w:rsidR="00B76119" w:rsidRPr="00B164E7" w:rsidTr="00B164E7">
        <w:tc>
          <w:tcPr>
            <w:tcW w:w="1101" w:type="dxa"/>
          </w:tcPr>
          <w:p w:rsidR="00B76119" w:rsidRPr="00B164E7" w:rsidRDefault="00B76119" w:rsidP="00B164E7">
            <w:pPr>
              <w:jc w:val="right"/>
              <w:rPr>
                <w:szCs w:val="28"/>
              </w:rPr>
            </w:pPr>
            <w:r w:rsidRPr="00B164E7">
              <w:rPr>
                <w:szCs w:val="28"/>
              </w:rPr>
              <w:t>28</w:t>
            </w:r>
          </w:p>
        </w:tc>
        <w:tc>
          <w:tcPr>
            <w:tcW w:w="8469" w:type="dxa"/>
          </w:tcPr>
          <w:p w:rsidR="00B76119" w:rsidRPr="00B164E7" w:rsidRDefault="00585FA0" w:rsidP="00B164E7">
            <w:pPr>
              <w:jc w:val="both"/>
              <w:rPr>
                <w:szCs w:val="28"/>
              </w:rPr>
            </w:pPr>
            <w:r w:rsidRPr="00B164E7">
              <w:rPr>
                <w:szCs w:val="28"/>
              </w:rPr>
              <w:t xml:space="preserve">Подмножество вершин графа называется доминирующим, если каждая вершина вне его смежна хотя бы с одной вершиной этого </w:t>
            </w:r>
            <w:r w:rsidRPr="00B164E7">
              <w:rPr>
                <w:szCs w:val="28"/>
              </w:rPr>
              <w:lastRenderedPageBreak/>
              <w:t>подмножества. Найти минимальное по числу вершин доминирующее подмножество вершин заданного графа</w:t>
            </w:r>
          </w:p>
        </w:tc>
      </w:tr>
      <w:tr w:rsidR="00B76119" w:rsidRPr="00B164E7" w:rsidTr="00B164E7">
        <w:tc>
          <w:tcPr>
            <w:tcW w:w="1101" w:type="dxa"/>
          </w:tcPr>
          <w:p w:rsidR="00B76119" w:rsidRPr="00B164E7" w:rsidRDefault="00B76119" w:rsidP="00B164E7">
            <w:pPr>
              <w:jc w:val="right"/>
              <w:rPr>
                <w:szCs w:val="28"/>
              </w:rPr>
            </w:pPr>
            <w:r w:rsidRPr="00B164E7">
              <w:rPr>
                <w:szCs w:val="28"/>
              </w:rPr>
              <w:lastRenderedPageBreak/>
              <w:t>29</w:t>
            </w:r>
          </w:p>
        </w:tc>
        <w:tc>
          <w:tcPr>
            <w:tcW w:w="8469" w:type="dxa"/>
          </w:tcPr>
          <w:p w:rsidR="00B76119" w:rsidRPr="00B164E7" w:rsidRDefault="00585FA0" w:rsidP="00B164E7">
            <w:pPr>
              <w:jc w:val="both"/>
              <w:rPr>
                <w:szCs w:val="28"/>
              </w:rPr>
            </w:pPr>
            <w:r w:rsidRPr="00B164E7">
              <w:rPr>
                <w:szCs w:val="28"/>
              </w:rPr>
              <w:t>В клетках прямоугольной таблицы записаны натуральные числа. Найти самую длинную возрастающую последовательность чисел, расположенных в соседних клетках</w:t>
            </w:r>
          </w:p>
        </w:tc>
      </w:tr>
      <w:tr w:rsidR="00B76119" w:rsidRPr="00B164E7" w:rsidTr="00B164E7">
        <w:tc>
          <w:tcPr>
            <w:tcW w:w="1101" w:type="dxa"/>
          </w:tcPr>
          <w:p w:rsidR="00B76119" w:rsidRPr="00B164E7" w:rsidRDefault="00B76119" w:rsidP="00B164E7">
            <w:pPr>
              <w:jc w:val="right"/>
              <w:rPr>
                <w:szCs w:val="28"/>
              </w:rPr>
            </w:pPr>
            <w:r w:rsidRPr="00B164E7">
              <w:rPr>
                <w:szCs w:val="28"/>
              </w:rPr>
              <w:t>30</w:t>
            </w:r>
          </w:p>
        </w:tc>
        <w:tc>
          <w:tcPr>
            <w:tcW w:w="8469" w:type="dxa"/>
          </w:tcPr>
          <w:p w:rsidR="00B76119" w:rsidRPr="00B164E7" w:rsidRDefault="00585FA0" w:rsidP="00B164E7">
            <w:pPr>
              <w:jc w:val="both"/>
              <w:rPr>
                <w:szCs w:val="28"/>
              </w:rPr>
            </w:pPr>
            <w:r w:rsidRPr="00B164E7">
              <w:rPr>
                <w:szCs w:val="28"/>
              </w:rPr>
              <w:t>Задан орграф с циклами. Проверить, можно ли удалить одну вершину так, чтобы в полученном орграфе не было циклов</w:t>
            </w:r>
          </w:p>
        </w:tc>
      </w:tr>
      <w:tr w:rsidR="00B76119" w:rsidRPr="00B164E7" w:rsidTr="00B164E7">
        <w:tc>
          <w:tcPr>
            <w:tcW w:w="1101" w:type="dxa"/>
          </w:tcPr>
          <w:p w:rsidR="00B76119" w:rsidRPr="00B164E7" w:rsidRDefault="00B76119" w:rsidP="00B164E7">
            <w:pPr>
              <w:jc w:val="right"/>
              <w:rPr>
                <w:szCs w:val="28"/>
              </w:rPr>
            </w:pPr>
            <w:r w:rsidRPr="00B164E7">
              <w:rPr>
                <w:szCs w:val="28"/>
              </w:rPr>
              <w:t>31</w:t>
            </w:r>
          </w:p>
        </w:tc>
        <w:tc>
          <w:tcPr>
            <w:tcW w:w="8469" w:type="dxa"/>
          </w:tcPr>
          <w:p w:rsidR="00B76119" w:rsidRPr="00B164E7" w:rsidRDefault="00585FA0" w:rsidP="00B164E7">
            <w:pPr>
              <w:jc w:val="both"/>
              <w:rPr>
                <w:szCs w:val="28"/>
              </w:rPr>
            </w:pPr>
            <w:r w:rsidRPr="00B164E7">
              <w:rPr>
                <w:szCs w:val="28"/>
              </w:rPr>
              <w:t xml:space="preserve">Задан орграф. Напечатать путь, соединяющий заданные вершины </w:t>
            </w:r>
            <w:r w:rsidRPr="00B164E7">
              <w:rPr>
                <w:szCs w:val="28"/>
                <w:lang w:val="en-US"/>
              </w:rPr>
              <w:t>x</w:t>
            </w:r>
            <w:r w:rsidRPr="00B164E7">
              <w:rPr>
                <w:szCs w:val="28"/>
              </w:rPr>
              <w:t xml:space="preserve"> и </w:t>
            </w:r>
            <w:r w:rsidRPr="00B164E7">
              <w:rPr>
                <w:szCs w:val="28"/>
                <w:lang w:val="en-US"/>
              </w:rPr>
              <w:t>y</w:t>
            </w:r>
            <w:r w:rsidRPr="00B164E7">
              <w:rPr>
                <w:szCs w:val="28"/>
              </w:rPr>
              <w:t xml:space="preserve"> и не проходящий через заданное множество вершин</w:t>
            </w:r>
          </w:p>
        </w:tc>
      </w:tr>
      <w:tr w:rsidR="00B76119" w:rsidRPr="00B164E7" w:rsidTr="00B164E7">
        <w:tc>
          <w:tcPr>
            <w:tcW w:w="1101" w:type="dxa"/>
          </w:tcPr>
          <w:p w:rsidR="00B76119" w:rsidRPr="00B164E7" w:rsidRDefault="00B76119" w:rsidP="00B164E7">
            <w:pPr>
              <w:jc w:val="right"/>
              <w:rPr>
                <w:szCs w:val="28"/>
              </w:rPr>
            </w:pPr>
            <w:r w:rsidRPr="00B164E7">
              <w:rPr>
                <w:szCs w:val="28"/>
              </w:rPr>
              <w:t>32</w:t>
            </w:r>
          </w:p>
        </w:tc>
        <w:tc>
          <w:tcPr>
            <w:tcW w:w="8469" w:type="dxa"/>
          </w:tcPr>
          <w:p w:rsidR="00B76119" w:rsidRPr="00B164E7" w:rsidRDefault="00585FA0" w:rsidP="00B164E7">
            <w:pPr>
              <w:jc w:val="both"/>
              <w:rPr>
                <w:szCs w:val="28"/>
              </w:rPr>
            </w:pPr>
            <w:proofErr w:type="gramStart"/>
            <w:r w:rsidRPr="00B164E7">
              <w:rPr>
                <w:szCs w:val="28"/>
              </w:rPr>
              <w:t>Задан</w:t>
            </w:r>
            <w:proofErr w:type="gramEnd"/>
            <w:r w:rsidRPr="00B164E7">
              <w:rPr>
                <w:szCs w:val="28"/>
              </w:rPr>
              <w:t xml:space="preserve"> неорграф, в котором две вершины нечётной степени, а остальные чётные. Найти эйлеров путь, соединяющий нечётные вершины</w:t>
            </w:r>
          </w:p>
        </w:tc>
      </w:tr>
      <w:tr w:rsidR="00B76119" w:rsidRPr="00B164E7" w:rsidTr="00B164E7">
        <w:tc>
          <w:tcPr>
            <w:tcW w:w="1101" w:type="dxa"/>
          </w:tcPr>
          <w:p w:rsidR="00B76119" w:rsidRPr="00B164E7" w:rsidRDefault="00B76119" w:rsidP="00B164E7">
            <w:pPr>
              <w:jc w:val="right"/>
              <w:rPr>
                <w:szCs w:val="28"/>
              </w:rPr>
            </w:pPr>
            <w:r w:rsidRPr="00B164E7">
              <w:rPr>
                <w:szCs w:val="28"/>
              </w:rPr>
              <w:t>33</w:t>
            </w:r>
          </w:p>
        </w:tc>
        <w:tc>
          <w:tcPr>
            <w:tcW w:w="8469" w:type="dxa"/>
          </w:tcPr>
          <w:p w:rsidR="00B76119" w:rsidRPr="00B164E7" w:rsidRDefault="00585FA0" w:rsidP="00B164E7">
            <w:pPr>
              <w:jc w:val="both"/>
              <w:rPr>
                <w:szCs w:val="28"/>
              </w:rPr>
            </w:pPr>
            <w:r w:rsidRPr="00B164E7">
              <w:rPr>
                <w:szCs w:val="28"/>
              </w:rPr>
              <w:t xml:space="preserve">Дан орграф. Определить, можно ли составить маршрут из заданной вершины </w:t>
            </w:r>
            <w:r w:rsidRPr="00B164E7">
              <w:rPr>
                <w:szCs w:val="28"/>
                <w:lang w:val="en-US"/>
              </w:rPr>
              <w:t>x</w:t>
            </w:r>
            <w:r w:rsidRPr="00B164E7">
              <w:rPr>
                <w:szCs w:val="28"/>
              </w:rPr>
              <w:t xml:space="preserve"> в заданную вершину </w:t>
            </w:r>
            <w:r w:rsidRPr="00B164E7">
              <w:rPr>
                <w:szCs w:val="28"/>
                <w:lang w:val="en-US"/>
              </w:rPr>
              <w:t>y</w:t>
            </w:r>
            <w:r w:rsidRPr="00B164E7">
              <w:rPr>
                <w:szCs w:val="28"/>
              </w:rPr>
              <w:t xml:space="preserve"> так, чтобы посетить вершину </w:t>
            </w:r>
            <w:r w:rsidRPr="00B164E7">
              <w:rPr>
                <w:szCs w:val="28"/>
                <w:lang w:val="en-US"/>
              </w:rPr>
              <w:t>z</w:t>
            </w:r>
            <w:r w:rsidRPr="00B164E7">
              <w:rPr>
                <w:szCs w:val="28"/>
              </w:rPr>
              <w:t xml:space="preserve"> и не проходить никакую дугу более одного раза</w:t>
            </w:r>
          </w:p>
        </w:tc>
      </w:tr>
      <w:tr w:rsidR="00B76119" w:rsidRPr="00B164E7" w:rsidTr="00B164E7">
        <w:tc>
          <w:tcPr>
            <w:tcW w:w="1101" w:type="dxa"/>
          </w:tcPr>
          <w:p w:rsidR="00B76119" w:rsidRPr="00B164E7" w:rsidRDefault="00B76119" w:rsidP="00B164E7">
            <w:pPr>
              <w:jc w:val="right"/>
              <w:rPr>
                <w:szCs w:val="28"/>
              </w:rPr>
            </w:pPr>
            <w:r w:rsidRPr="00B164E7">
              <w:rPr>
                <w:szCs w:val="28"/>
              </w:rPr>
              <w:t>34</w:t>
            </w:r>
          </w:p>
        </w:tc>
        <w:tc>
          <w:tcPr>
            <w:tcW w:w="8469" w:type="dxa"/>
          </w:tcPr>
          <w:p w:rsidR="00B76119" w:rsidRPr="00B164E7" w:rsidRDefault="00585FA0" w:rsidP="00B164E7">
            <w:pPr>
              <w:jc w:val="both"/>
              <w:rPr>
                <w:szCs w:val="28"/>
              </w:rPr>
            </w:pPr>
            <w:r w:rsidRPr="00B164E7">
              <w:rPr>
                <w:szCs w:val="28"/>
              </w:rPr>
              <w:t>Напечатать все вершины графа, к которым существует путь заданной длины от заданной вершины графа</w:t>
            </w:r>
          </w:p>
        </w:tc>
      </w:tr>
      <w:tr w:rsidR="00B76119" w:rsidRPr="00B164E7" w:rsidTr="00B164E7">
        <w:tc>
          <w:tcPr>
            <w:tcW w:w="1101" w:type="dxa"/>
          </w:tcPr>
          <w:p w:rsidR="00B76119" w:rsidRPr="00B164E7" w:rsidRDefault="00B76119" w:rsidP="00B164E7">
            <w:pPr>
              <w:jc w:val="right"/>
              <w:rPr>
                <w:szCs w:val="28"/>
              </w:rPr>
            </w:pPr>
            <w:r w:rsidRPr="00B164E7">
              <w:rPr>
                <w:szCs w:val="28"/>
              </w:rPr>
              <w:t>35</w:t>
            </w:r>
          </w:p>
        </w:tc>
        <w:tc>
          <w:tcPr>
            <w:tcW w:w="8469" w:type="dxa"/>
          </w:tcPr>
          <w:p w:rsidR="00B76119" w:rsidRPr="00B164E7" w:rsidRDefault="00585FA0" w:rsidP="00B164E7">
            <w:pPr>
              <w:jc w:val="both"/>
              <w:rPr>
                <w:szCs w:val="28"/>
              </w:rPr>
            </w:pPr>
            <w:r w:rsidRPr="00B164E7">
              <w:rPr>
                <w:szCs w:val="28"/>
              </w:rPr>
              <w:t>Найти длину кратчайшего  цикла в графе</w:t>
            </w:r>
          </w:p>
        </w:tc>
      </w:tr>
      <w:tr w:rsidR="00F36D5D" w:rsidRPr="00B164E7" w:rsidTr="00B164E7">
        <w:tc>
          <w:tcPr>
            <w:tcW w:w="1101" w:type="dxa"/>
          </w:tcPr>
          <w:p w:rsidR="00F36D5D" w:rsidRPr="00B164E7" w:rsidRDefault="00F36D5D" w:rsidP="00B164E7">
            <w:pPr>
              <w:jc w:val="right"/>
              <w:rPr>
                <w:szCs w:val="28"/>
              </w:rPr>
            </w:pPr>
            <w:r w:rsidRPr="00B164E7">
              <w:rPr>
                <w:szCs w:val="28"/>
              </w:rPr>
              <w:t>36</w:t>
            </w:r>
          </w:p>
        </w:tc>
        <w:tc>
          <w:tcPr>
            <w:tcW w:w="8469" w:type="dxa"/>
          </w:tcPr>
          <w:p w:rsidR="00F36D5D" w:rsidRPr="00B164E7" w:rsidRDefault="00F36D5D" w:rsidP="00B164E7">
            <w:pPr>
              <w:jc w:val="both"/>
              <w:rPr>
                <w:szCs w:val="28"/>
              </w:rPr>
            </w:pPr>
            <w:r w:rsidRPr="00B164E7">
              <w:rPr>
                <w:szCs w:val="28"/>
              </w:rPr>
              <w:t>Найти все вершины орграфа, от которых существует путь заданной длины к указанной вершине</w:t>
            </w:r>
          </w:p>
        </w:tc>
      </w:tr>
      <w:tr w:rsidR="00F36D5D" w:rsidRPr="00B164E7" w:rsidTr="00B164E7">
        <w:tc>
          <w:tcPr>
            <w:tcW w:w="1101" w:type="dxa"/>
          </w:tcPr>
          <w:p w:rsidR="00F36D5D" w:rsidRPr="00B164E7" w:rsidRDefault="00F36D5D" w:rsidP="00B164E7">
            <w:pPr>
              <w:jc w:val="right"/>
              <w:rPr>
                <w:szCs w:val="28"/>
              </w:rPr>
            </w:pPr>
            <w:r w:rsidRPr="00B164E7">
              <w:rPr>
                <w:szCs w:val="28"/>
              </w:rPr>
              <w:t>37</w:t>
            </w:r>
          </w:p>
        </w:tc>
        <w:tc>
          <w:tcPr>
            <w:tcW w:w="8469" w:type="dxa"/>
          </w:tcPr>
          <w:p w:rsidR="00F36D5D" w:rsidRPr="00B164E7" w:rsidRDefault="00F36D5D" w:rsidP="00B164E7">
            <w:pPr>
              <w:jc w:val="both"/>
              <w:rPr>
                <w:szCs w:val="28"/>
              </w:rPr>
            </w:pPr>
            <w:r w:rsidRPr="00B164E7">
              <w:rPr>
                <w:szCs w:val="28"/>
              </w:rPr>
              <w:t>Найти такую вершину заданного графа, которая принадлежит каждому пути между двумя различными выделенными вершинами и отлична от каждой из них</w:t>
            </w:r>
          </w:p>
        </w:tc>
      </w:tr>
      <w:tr w:rsidR="00F36D5D" w:rsidRPr="00B164E7" w:rsidTr="00B164E7">
        <w:tc>
          <w:tcPr>
            <w:tcW w:w="1101" w:type="dxa"/>
          </w:tcPr>
          <w:p w:rsidR="00F36D5D" w:rsidRPr="00B164E7" w:rsidRDefault="00F36D5D" w:rsidP="00B164E7">
            <w:pPr>
              <w:jc w:val="right"/>
              <w:rPr>
                <w:szCs w:val="28"/>
              </w:rPr>
            </w:pPr>
            <w:r w:rsidRPr="00B164E7">
              <w:rPr>
                <w:szCs w:val="28"/>
              </w:rPr>
              <w:t>38</w:t>
            </w:r>
          </w:p>
        </w:tc>
        <w:tc>
          <w:tcPr>
            <w:tcW w:w="8469" w:type="dxa"/>
          </w:tcPr>
          <w:p w:rsidR="00F36D5D" w:rsidRPr="00B164E7" w:rsidRDefault="00F36D5D" w:rsidP="00B164E7">
            <w:pPr>
              <w:jc w:val="both"/>
              <w:rPr>
                <w:szCs w:val="28"/>
              </w:rPr>
            </w:pPr>
            <w:r w:rsidRPr="00B164E7">
              <w:rPr>
                <w:szCs w:val="28"/>
              </w:rPr>
              <w:t xml:space="preserve">На прямоугольном клеточном поле расставить </w:t>
            </w:r>
            <w:r w:rsidRPr="00B164E7">
              <w:rPr>
                <w:szCs w:val="28"/>
                <w:lang w:val="en-US"/>
              </w:rPr>
              <w:t>n</w:t>
            </w:r>
            <w:r w:rsidRPr="00B164E7">
              <w:rPr>
                <w:szCs w:val="28"/>
              </w:rPr>
              <w:t xml:space="preserve"> сверхферзей так, чтобы они не били друг друга. Сверхферзь - фигура, которая может ходить как ферзь и как  конь</w:t>
            </w:r>
          </w:p>
        </w:tc>
      </w:tr>
      <w:tr w:rsidR="00F36D5D" w:rsidRPr="00B164E7" w:rsidTr="00B164E7">
        <w:tc>
          <w:tcPr>
            <w:tcW w:w="1101" w:type="dxa"/>
          </w:tcPr>
          <w:p w:rsidR="00F36D5D" w:rsidRPr="00B164E7" w:rsidRDefault="00F36D5D" w:rsidP="00B164E7">
            <w:pPr>
              <w:jc w:val="right"/>
              <w:rPr>
                <w:szCs w:val="28"/>
              </w:rPr>
            </w:pPr>
            <w:r w:rsidRPr="00B164E7">
              <w:rPr>
                <w:szCs w:val="28"/>
              </w:rPr>
              <w:t>39</w:t>
            </w:r>
          </w:p>
        </w:tc>
        <w:tc>
          <w:tcPr>
            <w:tcW w:w="8469" w:type="dxa"/>
          </w:tcPr>
          <w:p w:rsidR="00F36D5D" w:rsidRPr="00B164E7" w:rsidRDefault="00F36D5D" w:rsidP="00B164E7">
            <w:pPr>
              <w:jc w:val="both"/>
              <w:rPr>
                <w:szCs w:val="28"/>
              </w:rPr>
            </w:pPr>
            <w:r w:rsidRPr="00B164E7">
              <w:rPr>
                <w:szCs w:val="28"/>
              </w:rPr>
              <w:t>Для заданного клеточного поля найти все размещения наименьшего числа сверхферзей так, чтобы они били все свободные поля</w:t>
            </w:r>
          </w:p>
        </w:tc>
      </w:tr>
      <w:tr w:rsidR="00F36D5D" w:rsidRPr="00B164E7" w:rsidTr="00B164E7">
        <w:tc>
          <w:tcPr>
            <w:tcW w:w="1101" w:type="dxa"/>
          </w:tcPr>
          <w:p w:rsidR="00F36D5D" w:rsidRPr="00B164E7" w:rsidRDefault="00F36D5D" w:rsidP="00B164E7">
            <w:pPr>
              <w:jc w:val="right"/>
              <w:rPr>
                <w:szCs w:val="28"/>
              </w:rPr>
            </w:pPr>
            <w:r w:rsidRPr="00B164E7">
              <w:rPr>
                <w:szCs w:val="28"/>
              </w:rPr>
              <w:t>40</w:t>
            </w:r>
          </w:p>
        </w:tc>
        <w:tc>
          <w:tcPr>
            <w:tcW w:w="8469" w:type="dxa"/>
          </w:tcPr>
          <w:p w:rsidR="00F36D5D" w:rsidRPr="00B164E7" w:rsidRDefault="00F36D5D" w:rsidP="00B164E7">
            <w:pPr>
              <w:jc w:val="both"/>
              <w:rPr>
                <w:szCs w:val="28"/>
              </w:rPr>
            </w:pPr>
            <w:r w:rsidRPr="00B164E7">
              <w:rPr>
                <w:szCs w:val="28"/>
              </w:rPr>
              <w:t>Решить предыдущую задачу для слонов</w:t>
            </w:r>
          </w:p>
        </w:tc>
      </w:tr>
      <w:tr w:rsidR="00F36D5D" w:rsidRPr="00B164E7" w:rsidTr="00B164E7">
        <w:tc>
          <w:tcPr>
            <w:tcW w:w="1101" w:type="dxa"/>
          </w:tcPr>
          <w:p w:rsidR="00F36D5D" w:rsidRPr="00B164E7" w:rsidRDefault="00F36D5D" w:rsidP="00B164E7">
            <w:pPr>
              <w:jc w:val="right"/>
              <w:rPr>
                <w:szCs w:val="28"/>
              </w:rPr>
            </w:pPr>
            <w:r w:rsidRPr="00B164E7">
              <w:rPr>
                <w:szCs w:val="28"/>
              </w:rPr>
              <w:lastRenderedPageBreak/>
              <w:t>41</w:t>
            </w:r>
          </w:p>
        </w:tc>
        <w:tc>
          <w:tcPr>
            <w:tcW w:w="8469" w:type="dxa"/>
          </w:tcPr>
          <w:p w:rsidR="00F36D5D" w:rsidRPr="00B164E7" w:rsidRDefault="00F36D5D" w:rsidP="00B164E7">
            <w:pPr>
              <w:jc w:val="both"/>
              <w:rPr>
                <w:szCs w:val="28"/>
              </w:rPr>
            </w:pPr>
            <w:r w:rsidRPr="00B164E7">
              <w:rPr>
                <w:szCs w:val="28"/>
              </w:rPr>
              <w:t>Найти кратчайший путь передвижения коня по шахматной доске, соединяющий два заданных поля доски</w:t>
            </w:r>
          </w:p>
        </w:tc>
      </w:tr>
      <w:tr w:rsidR="00F36D5D" w:rsidRPr="00B164E7" w:rsidTr="00B164E7">
        <w:tc>
          <w:tcPr>
            <w:tcW w:w="1101" w:type="dxa"/>
          </w:tcPr>
          <w:p w:rsidR="00F36D5D" w:rsidRPr="00B164E7" w:rsidRDefault="00F36D5D" w:rsidP="00B164E7">
            <w:pPr>
              <w:jc w:val="right"/>
              <w:rPr>
                <w:szCs w:val="28"/>
              </w:rPr>
            </w:pPr>
            <w:r w:rsidRPr="00B164E7">
              <w:rPr>
                <w:szCs w:val="28"/>
              </w:rPr>
              <w:t>42</w:t>
            </w:r>
          </w:p>
        </w:tc>
        <w:tc>
          <w:tcPr>
            <w:tcW w:w="8469" w:type="dxa"/>
          </w:tcPr>
          <w:p w:rsidR="00F36D5D" w:rsidRPr="00B164E7" w:rsidRDefault="00F36D5D" w:rsidP="00B164E7">
            <w:pPr>
              <w:jc w:val="both"/>
              <w:rPr>
                <w:szCs w:val="28"/>
              </w:rPr>
            </w:pPr>
            <w:r w:rsidRPr="00B164E7">
              <w:rPr>
                <w:szCs w:val="28"/>
              </w:rPr>
              <w:t>Задан лабиринт, составленный из комнат, у каждой из которых имеется не менее одной  и не более трех дверей, соединяющих между собой различные комнаты. Одна из дверей является входом в лабиринт,  другая - выходом. Найти кратчайший путь от входа к выходу</w:t>
            </w:r>
          </w:p>
        </w:tc>
      </w:tr>
      <w:tr w:rsidR="00F36D5D" w:rsidRPr="00B164E7" w:rsidTr="00B164E7">
        <w:tc>
          <w:tcPr>
            <w:tcW w:w="1101" w:type="dxa"/>
          </w:tcPr>
          <w:p w:rsidR="00F36D5D" w:rsidRPr="00B164E7" w:rsidRDefault="00F36D5D" w:rsidP="00B164E7">
            <w:pPr>
              <w:jc w:val="right"/>
              <w:rPr>
                <w:szCs w:val="28"/>
              </w:rPr>
            </w:pPr>
            <w:r w:rsidRPr="00B164E7">
              <w:rPr>
                <w:szCs w:val="28"/>
              </w:rPr>
              <w:t>43</w:t>
            </w:r>
          </w:p>
        </w:tc>
        <w:tc>
          <w:tcPr>
            <w:tcW w:w="8469" w:type="dxa"/>
          </w:tcPr>
          <w:p w:rsidR="00F36D5D" w:rsidRPr="00B164E7" w:rsidRDefault="00AF6DDD" w:rsidP="00B164E7">
            <w:pPr>
              <w:jc w:val="both"/>
              <w:rPr>
                <w:szCs w:val="28"/>
              </w:rPr>
            </w:pPr>
            <w:r w:rsidRPr="00B164E7">
              <w:rPr>
                <w:szCs w:val="28"/>
              </w:rPr>
              <w:t>В условиях предыдущей задачи некоторые комнаты объявлены опасными. Найти какой-нибудь путь, не проходящий через опасные  комнаты</w:t>
            </w:r>
          </w:p>
        </w:tc>
      </w:tr>
      <w:tr w:rsidR="00F36D5D" w:rsidRPr="00B164E7" w:rsidTr="00B164E7">
        <w:tc>
          <w:tcPr>
            <w:tcW w:w="1101" w:type="dxa"/>
          </w:tcPr>
          <w:p w:rsidR="00F36D5D" w:rsidRPr="00B164E7" w:rsidRDefault="00F36D5D" w:rsidP="00B164E7">
            <w:pPr>
              <w:jc w:val="right"/>
              <w:rPr>
                <w:szCs w:val="28"/>
              </w:rPr>
            </w:pPr>
            <w:r w:rsidRPr="00B164E7">
              <w:rPr>
                <w:szCs w:val="28"/>
              </w:rPr>
              <w:t>44</w:t>
            </w:r>
          </w:p>
        </w:tc>
        <w:tc>
          <w:tcPr>
            <w:tcW w:w="8469" w:type="dxa"/>
          </w:tcPr>
          <w:p w:rsidR="00F36D5D" w:rsidRPr="00B164E7" w:rsidRDefault="00AF6DDD" w:rsidP="00B164E7">
            <w:pPr>
              <w:jc w:val="both"/>
              <w:rPr>
                <w:szCs w:val="28"/>
              </w:rPr>
            </w:pPr>
            <w:r w:rsidRPr="00B164E7">
              <w:rPr>
                <w:szCs w:val="28"/>
              </w:rPr>
              <w:t>В игре на орграфе два игрока поочередно накрывают белыми (соответственно черными) фишками любую из свободных вершин, хотя бы один предшественник которой накрыт фишкой противника. Первым ходом белые накрывают любую вершину. Проигрывает тот, кто при своем ходе не может выставить фишку. Определить, является ли начальная конфигурация игры на заданном орграфе выигрышной для белых</w:t>
            </w:r>
          </w:p>
        </w:tc>
      </w:tr>
    </w:tbl>
    <w:p w:rsidR="00B76119" w:rsidRDefault="00B76119" w:rsidP="00B76119"/>
    <w:p w:rsidR="00F07C5E" w:rsidRDefault="00F07C5E" w:rsidP="00F07C5E">
      <w:pPr>
        <w:pStyle w:val="2"/>
      </w:pPr>
      <w:r>
        <w:br w:type="page"/>
      </w:r>
      <w:bookmarkStart w:id="42" w:name="_Toc193729770"/>
      <w:r w:rsidR="00BC1800">
        <w:lastRenderedPageBreak/>
        <w:t>8</w:t>
      </w:r>
      <w:r>
        <w:t xml:space="preserve">. Лабораторная работа № </w:t>
      </w:r>
      <w:r w:rsidR="00BC1800">
        <w:t>7</w:t>
      </w:r>
      <w:r>
        <w:t xml:space="preserve">. </w:t>
      </w:r>
      <w:r w:rsidR="00BC1800">
        <w:t>Работа с динамическими данными</w:t>
      </w:r>
      <w:bookmarkEnd w:id="42"/>
    </w:p>
    <w:p w:rsidR="00F07C5E" w:rsidRDefault="00BC1800" w:rsidP="00F07C5E">
      <w:pPr>
        <w:pStyle w:val="3"/>
      </w:pPr>
      <w:bookmarkStart w:id="43" w:name="_Toc193729771"/>
      <w:r>
        <w:t>8</w:t>
      </w:r>
      <w:r w:rsidR="00F07C5E">
        <w:t>.1. Задание к лабораторной работе</w:t>
      </w:r>
      <w:bookmarkEnd w:id="43"/>
    </w:p>
    <w:p w:rsidR="00F07C5E" w:rsidRDefault="00F07C5E" w:rsidP="00F07C5E">
      <w:r>
        <w:t>Разработать рекурсивную программу, решающую поставленную задачу.</w:t>
      </w:r>
    </w:p>
    <w:p w:rsidR="00F07C5E" w:rsidRDefault="00F07C5E" w:rsidP="00F07C5E"/>
    <w:p w:rsidR="00F07C5E" w:rsidRDefault="00BC1800" w:rsidP="00F07C5E">
      <w:pPr>
        <w:pStyle w:val="3"/>
      </w:pPr>
      <w:bookmarkStart w:id="44" w:name="_Toc193729772"/>
      <w:r>
        <w:t>8</w:t>
      </w:r>
      <w:r w:rsidR="00F07C5E">
        <w:t>.2. Методические указания к выполнению работы</w:t>
      </w:r>
      <w:bookmarkEnd w:id="44"/>
    </w:p>
    <w:p w:rsidR="00F07C5E" w:rsidRDefault="00F07C5E" w:rsidP="00F07C5E">
      <w:pPr>
        <w:ind w:firstLine="708"/>
      </w:pPr>
      <w:r>
        <w:t xml:space="preserve">Номер индивидуального задания для выполнения указан в журнале сдачи лабораторных работ (столбец «№ инд. задания»). К </w:t>
      </w:r>
      <w:proofErr w:type="gramStart"/>
      <w:r>
        <w:t>указанному</w:t>
      </w:r>
      <w:proofErr w:type="gramEnd"/>
      <w:r>
        <w:t xml:space="preserve"> в журнале сдачи лабораторных работ следует добавить 11. Т.е. если номер студента 1, то номер его варианта задания – 1 + 11 = 12. </w:t>
      </w:r>
    </w:p>
    <w:p w:rsidR="00F07C5E" w:rsidRDefault="00F07C5E" w:rsidP="00F07C5E"/>
    <w:p w:rsidR="00F07C5E" w:rsidRDefault="00BC1800" w:rsidP="00F07C5E">
      <w:pPr>
        <w:pStyle w:val="3"/>
      </w:pPr>
      <w:bookmarkStart w:id="45" w:name="_Toc193729773"/>
      <w:r>
        <w:t>8</w:t>
      </w:r>
      <w:r w:rsidR="00F07C5E">
        <w:t>.3. Варианты индивидуальных заданий</w:t>
      </w:r>
      <w:bookmarkEnd w:id="45"/>
    </w:p>
    <w:p w:rsidR="00F07C5E" w:rsidRDefault="00F07C5E" w:rsidP="00F07C5E">
      <w:pPr>
        <w:pStyle w:val="9"/>
        <w:jc w:val="right"/>
      </w:pPr>
      <w:r>
        <w:t xml:space="preserve">Таблица </w:t>
      </w:r>
      <w:r w:rsidR="00BC1800">
        <w:t>8</w:t>
      </w:r>
      <w:r>
        <w:t xml:space="preserve">.3.1. Варианты заданий к лабораторной работе № </w:t>
      </w:r>
      <w:r w:rsidR="00BC1800">
        <w:t>7</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01"/>
        <w:gridCol w:w="8469"/>
      </w:tblGrid>
      <w:tr w:rsidR="00F07C5E" w:rsidRPr="00B164E7" w:rsidTr="00B164E7">
        <w:tc>
          <w:tcPr>
            <w:tcW w:w="1101" w:type="dxa"/>
          </w:tcPr>
          <w:p w:rsidR="00F07C5E" w:rsidRPr="00B164E7" w:rsidRDefault="00F07C5E" w:rsidP="00B164E7">
            <w:pPr>
              <w:jc w:val="center"/>
              <w:rPr>
                <w:b/>
                <w:szCs w:val="28"/>
              </w:rPr>
            </w:pPr>
            <w:r w:rsidRPr="00B164E7">
              <w:rPr>
                <w:b/>
                <w:szCs w:val="28"/>
              </w:rPr>
              <w:t>№</w:t>
            </w:r>
          </w:p>
        </w:tc>
        <w:tc>
          <w:tcPr>
            <w:tcW w:w="8469" w:type="dxa"/>
          </w:tcPr>
          <w:p w:rsidR="00F07C5E" w:rsidRPr="00B164E7" w:rsidRDefault="00F07C5E" w:rsidP="00B164E7">
            <w:pPr>
              <w:jc w:val="center"/>
              <w:rPr>
                <w:b/>
                <w:szCs w:val="28"/>
              </w:rPr>
            </w:pPr>
            <w:r w:rsidRPr="00B164E7">
              <w:rPr>
                <w:b/>
                <w:szCs w:val="28"/>
              </w:rPr>
              <w:t>Задание</w:t>
            </w:r>
          </w:p>
        </w:tc>
      </w:tr>
      <w:tr w:rsidR="00F07C5E" w:rsidRPr="00B164E7" w:rsidTr="00B164E7">
        <w:tc>
          <w:tcPr>
            <w:tcW w:w="1101" w:type="dxa"/>
          </w:tcPr>
          <w:p w:rsidR="00F07C5E" w:rsidRPr="00B164E7" w:rsidRDefault="00F07C5E" w:rsidP="00B164E7">
            <w:pPr>
              <w:jc w:val="right"/>
              <w:rPr>
                <w:szCs w:val="28"/>
              </w:rPr>
            </w:pPr>
            <w:r w:rsidRPr="00B164E7">
              <w:rPr>
                <w:szCs w:val="28"/>
              </w:rPr>
              <w:t>1</w:t>
            </w:r>
          </w:p>
        </w:tc>
        <w:tc>
          <w:tcPr>
            <w:tcW w:w="8469" w:type="dxa"/>
          </w:tcPr>
          <w:p w:rsidR="00287E11" w:rsidRPr="00B164E7" w:rsidRDefault="00287E11" w:rsidP="00B164E7">
            <w:pPr>
              <w:tabs>
                <w:tab w:val="left" w:pos="930"/>
              </w:tabs>
              <w:jc w:val="both"/>
              <w:rPr>
                <w:szCs w:val="28"/>
              </w:rPr>
            </w:pPr>
            <w:r w:rsidRPr="00B164E7">
              <w:rPr>
                <w:szCs w:val="28"/>
              </w:rPr>
              <w:t xml:space="preserve">Реализовать следующие операции для однонаправленного (односвязного) линейного списка: </w:t>
            </w:r>
          </w:p>
          <w:p w:rsidR="00287E11" w:rsidRPr="00B164E7" w:rsidRDefault="00287E11" w:rsidP="00B164E7">
            <w:pPr>
              <w:tabs>
                <w:tab w:val="left" w:pos="930"/>
              </w:tabs>
              <w:jc w:val="both"/>
              <w:rPr>
                <w:szCs w:val="28"/>
              </w:rPr>
            </w:pPr>
            <w:r w:rsidRPr="00B164E7">
              <w:rPr>
                <w:szCs w:val="28"/>
              </w:rPr>
              <w:t>- инициализация списка;</w:t>
            </w:r>
          </w:p>
          <w:p w:rsidR="00287E11" w:rsidRPr="00B164E7" w:rsidRDefault="00287E11" w:rsidP="00B164E7">
            <w:pPr>
              <w:tabs>
                <w:tab w:val="left" w:pos="930"/>
              </w:tabs>
              <w:jc w:val="both"/>
              <w:rPr>
                <w:szCs w:val="28"/>
              </w:rPr>
            </w:pPr>
            <w:r w:rsidRPr="00B164E7">
              <w:rPr>
                <w:szCs w:val="28"/>
              </w:rPr>
              <w:t>- добавление элемента в начало списка;</w:t>
            </w:r>
          </w:p>
          <w:p w:rsidR="00287E11" w:rsidRPr="00B164E7" w:rsidRDefault="00287E11" w:rsidP="00B164E7">
            <w:pPr>
              <w:tabs>
                <w:tab w:val="left" w:pos="930"/>
              </w:tabs>
              <w:jc w:val="both"/>
              <w:rPr>
                <w:szCs w:val="28"/>
              </w:rPr>
            </w:pPr>
            <w:r w:rsidRPr="00B164E7">
              <w:rPr>
                <w:szCs w:val="28"/>
              </w:rPr>
              <w:t>- добавление элемента в конец списка;</w:t>
            </w:r>
          </w:p>
          <w:p w:rsidR="00287E11" w:rsidRPr="00B164E7" w:rsidRDefault="00287E11" w:rsidP="00B164E7">
            <w:pPr>
              <w:tabs>
                <w:tab w:val="left" w:pos="930"/>
              </w:tabs>
              <w:jc w:val="both"/>
              <w:rPr>
                <w:szCs w:val="28"/>
              </w:rPr>
            </w:pPr>
            <w:r w:rsidRPr="00B164E7">
              <w:rPr>
                <w:szCs w:val="28"/>
              </w:rPr>
              <w:t>- включение элемента в список после заданного элемента;</w:t>
            </w:r>
          </w:p>
          <w:p w:rsidR="00287E11" w:rsidRPr="00B164E7" w:rsidRDefault="00287E11" w:rsidP="00B164E7">
            <w:pPr>
              <w:tabs>
                <w:tab w:val="left" w:pos="930"/>
              </w:tabs>
              <w:jc w:val="both"/>
              <w:rPr>
                <w:szCs w:val="28"/>
              </w:rPr>
            </w:pPr>
            <w:r w:rsidRPr="00B164E7">
              <w:rPr>
                <w:szCs w:val="28"/>
              </w:rPr>
              <w:t>- удаление первого вхождения заданного элемента в список;</w:t>
            </w:r>
          </w:p>
          <w:p w:rsidR="00287E11" w:rsidRPr="00B164E7" w:rsidRDefault="00287E11" w:rsidP="00B164E7">
            <w:pPr>
              <w:tabs>
                <w:tab w:val="left" w:pos="930"/>
              </w:tabs>
              <w:jc w:val="both"/>
              <w:rPr>
                <w:szCs w:val="28"/>
              </w:rPr>
            </w:pPr>
            <w:r w:rsidRPr="00B164E7">
              <w:rPr>
                <w:szCs w:val="28"/>
              </w:rPr>
              <w:t>- печать элементов списка;</w:t>
            </w:r>
          </w:p>
          <w:p w:rsidR="00F07C5E" w:rsidRPr="00B164E7" w:rsidRDefault="00287E11" w:rsidP="00B164E7">
            <w:pPr>
              <w:jc w:val="both"/>
              <w:rPr>
                <w:szCs w:val="28"/>
              </w:rPr>
            </w:pPr>
            <w:r w:rsidRPr="00B164E7">
              <w:rPr>
                <w:szCs w:val="28"/>
              </w:rPr>
              <w:t>- упорядочение элементов списка по возрастанию</w:t>
            </w:r>
          </w:p>
        </w:tc>
      </w:tr>
      <w:tr w:rsidR="00F07C5E" w:rsidRPr="00B164E7" w:rsidTr="00B164E7">
        <w:tc>
          <w:tcPr>
            <w:tcW w:w="1101" w:type="dxa"/>
          </w:tcPr>
          <w:p w:rsidR="00F07C5E" w:rsidRPr="00B164E7" w:rsidRDefault="00F07C5E" w:rsidP="00B164E7">
            <w:pPr>
              <w:jc w:val="right"/>
              <w:rPr>
                <w:szCs w:val="28"/>
              </w:rPr>
            </w:pPr>
            <w:r w:rsidRPr="00B164E7">
              <w:rPr>
                <w:szCs w:val="28"/>
              </w:rPr>
              <w:t>2</w:t>
            </w:r>
          </w:p>
        </w:tc>
        <w:tc>
          <w:tcPr>
            <w:tcW w:w="8469" w:type="dxa"/>
          </w:tcPr>
          <w:p w:rsidR="00F07C5E" w:rsidRPr="00B164E7" w:rsidRDefault="00B57BC3" w:rsidP="00B164E7">
            <w:pPr>
              <w:jc w:val="both"/>
              <w:rPr>
                <w:szCs w:val="28"/>
              </w:rPr>
            </w:pPr>
            <w:r w:rsidRPr="00B164E7">
              <w:rPr>
                <w:szCs w:val="28"/>
              </w:rPr>
              <w:t>Реализовать операции задачи 1 для двунаправленного (двусвязного) линейного списка</w:t>
            </w:r>
          </w:p>
        </w:tc>
      </w:tr>
      <w:tr w:rsidR="00F07C5E" w:rsidRPr="00B164E7" w:rsidTr="00B164E7">
        <w:tc>
          <w:tcPr>
            <w:tcW w:w="1101" w:type="dxa"/>
          </w:tcPr>
          <w:p w:rsidR="00F07C5E" w:rsidRPr="00B164E7" w:rsidRDefault="00F07C5E" w:rsidP="00B164E7">
            <w:pPr>
              <w:jc w:val="right"/>
              <w:rPr>
                <w:szCs w:val="28"/>
              </w:rPr>
            </w:pPr>
            <w:r w:rsidRPr="00B164E7">
              <w:rPr>
                <w:szCs w:val="28"/>
              </w:rPr>
              <w:t>3</w:t>
            </w:r>
          </w:p>
        </w:tc>
        <w:tc>
          <w:tcPr>
            <w:tcW w:w="8469" w:type="dxa"/>
          </w:tcPr>
          <w:p w:rsidR="00F07C5E" w:rsidRPr="00B164E7" w:rsidRDefault="00B57BC3" w:rsidP="00B164E7">
            <w:pPr>
              <w:jc w:val="both"/>
              <w:rPr>
                <w:szCs w:val="28"/>
              </w:rPr>
            </w:pPr>
            <w:r w:rsidRPr="00B164E7">
              <w:rPr>
                <w:szCs w:val="28"/>
              </w:rPr>
              <w:t xml:space="preserve">Реализовать операции задачи 1 для кольцевого (циклического) </w:t>
            </w:r>
            <w:r w:rsidRPr="00B164E7">
              <w:rPr>
                <w:szCs w:val="28"/>
              </w:rPr>
              <w:lastRenderedPageBreak/>
              <w:t>линейного списка</w:t>
            </w:r>
          </w:p>
        </w:tc>
      </w:tr>
      <w:tr w:rsidR="00F07C5E" w:rsidRPr="00B164E7" w:rsidTr="00B164E7">
        <w:tc>
          <w:tcPr>
            <w:tcW w:w="1101" w:type="dxa"/>
          </w:tcPr>
          <w:p w:rsidR="00F07C5E" w:rsidRPr="00B164E7" w:rsidRDefault="00F07C5E" w:rsidP="00B164E7">
            <w:pPr>
              <w:jc w:val="right"/>
              <w:rPr>
                <w:szCs w:val="28"/>
              </w:rPr>
            </w:pPr>
            <w:r w:rsidRPr="00B164E7">
              <w:rPr>
                <w:szCs w:val="28"/>
              </w:rPr>
              <w:lastRenderedPageBreak/>
              <w:t>4</w:t>
            </w:r>
          </w:p>
        </w:tc>
        <w:tc>
          <w:tcPr>
            <w:tcW w:w="8469" w:type="dxa"/>
          </w:tcPr>
          <w:p w:rsidR="00B57BC3" w:rsidRPr="00B164E7" w:rsidRDefault="00B57BC3" w:rsidP="00B164E7">
            <w:pPr>
              <w:tabs>
                <w:tab w:val="left" w:pos="930"/>
              </w:tabs>
              <w:jc w:val="both"/>
              <w:rPr>
                <w:szCs w:val="28"/>
              </w:rPr>
            </w:pPr>
            <w:r w:rsidRPr="00B164E7">
              <w:rPr>
                <w:szCs w:val="28"/>
              </w:rPr>
              <w:t>Слить два упорядоченных по неубыванию списка в один, также упорядоченный по неубыванию:</w:t>
            </w:r>
          </w:p>
          <w:p w:rsidR="00B57BC3" w:rsidRPr="00B164E7" w:rsidRDefault="00B57BC3" w:rsidP="00B164E7">
            <w:pPr>
              <w:tabs>
                <w:tab w:val="left" w:pos="930"/>
              </w:tabs>
              <w:jc w:val="both"/>
              <w:rPr>
                <w:szCs w:val="28"/>
              </w:rPr>
            </w:pPr>
            <w:r w:rsidRPr="00B164E7">
              <w:rPr>
                <w:szCs w:val="28"/>
              </w:rPr>
              <w:t>- построив новый список;</w:t>
            </w:r>
          </w:p>
          <w:p w:rsidR="00F07C5E" w:rsidRPr="00B164E7" w:rsidRDefault="00B57BC3" w:rsidP="00B164E7">
            <w:pPr>
              <w:jc w:val="both"/>
              <w:rPr>
                <w:szCs w:val="28"/>
              </w:rPr>
            </w:pPr>
            <w:r w:rsidRPr="00B164E7">
              <w:rPr>
                <w:szCs w:val="28"/>
              </w:rPr>
              <w:t>- поменяв соответствующим образом указатели в исходных списках</w:t>
            </w:r>
          </w:p>
        </w:tc>
      </w:tr>
      <w:tr w:rsidR="00F07C5E" w:rsidRPr="00B164E7" w:rsidTr="00B164E7">
        <w:tc>
          <w:tcPr>
            <w:tcW w:w="1101" w:type="dxa"/>
          </w:tcPr>
          <w:p w:rsidR="00F07C5E" w:rsidRPr="00B164E7" w:rsidRDefault="00F07C5E" w:rsidP="00B164E7">
            <w:pPr>
              <w:jc w:val="right"/>
              <w:rPr>
                <w:szCs w:val="28"/>
              </w:rPr>
            </w:pPr>
            <w:r w:rsidRPr="00B164E7">
              <w:rPr>
                <w:szCs w:val="28"/>
              </w:rPr>
              <w:t>5</w:t>
            </w:r>
          </w:p>
        </w:tc>
        <w:tc>
          <w:tcPr>
            <w:tcW w:w="8469" w:type="dxa"/>
          </w:tcPr>
          <w:p w:rsidR="00CA71AF" w:rsidRPr="00B164E7" w:rsidRDefault="00CA71AF" w:rsidP="00B164E7">
            <w:pPr>
              <w:tabs>
                <w:tab w:val="left" w:pos="930"/>
              </w:tabs>
              <w:jc w:val="both"/>
              <w:rPr>
                <w:szCs w:val="28"/>
              </w:rPr>
            </w:pPr>
            <w:r w:rsidRPr="00B164E7">
              <w:rPr>
                <w:szCs w:val="28"/>
              </w:rPr>
              <w:t>Реализовать следующие операции для двоичного дерева:</w:t>
            </w:r>
          </w:p>
          <w:p w:rsidR="00CA71AF" w:rsidRPr="00B164E7" w:rsidRDefault="00CA71AF" w:rsidP="00B164E7">
            <w:pPr>
              <w:tabs>
                <w:tab w:val="left" w:pos="930"/>
              </w:tabs>
              <w:jc w:val="both"/>
              <w:rPr>
                <w:szCs w:val="28"/>
              </w:rPr>
            </w:pPr>
            <w:r w:rsidRPr="00B164E7">
              <w:rPr>
                <w:szCs w:val="28"/>
              </w:rPr>
              <w:t>- ввод двоичного дерева;</w:t>
            </w:r>
          </w:p>
          <w:p w:rsidR="00CA71AF" w:rsidRPr="00B164E7" w:rsidRDefault="00CA71AF" w:rsidP="00B164E7">
            <w:pPr>
              <w:tabs>
                <w:tab w:val="left" w:pos="930"/>
              </w:tabs>
              <w:jc w:val="both"/>
              <w:rPr>
                <w:szCs w:val="28"/>
              </w:rPr>
            </w:pPr>
            <w:r w:rsidRPr="00B164E7">
              <w:rPr>
                <w:szCs w:val="28"/>
              </w:rPr>
              <w:t>- подсчет числа листьев;</w:t>
            </w:r>
          </w:p>
          <w:p w:rsidR="00CA71AF" w:rsidRPr="00B164E7" w:rsidRDefault="00CA71AF" w:rsidP="00B164E7">
            <w:pPr>
              <w:tabs>
                <w:tab w:val="left" w:pos="930"/>
              </w:tabs>
              <w:jc w:val="both"/>
              <w:rPr>
                <w:szCs w:val="28"/>
              </w:rPr>
            </w:pPr>
            <w:r w:rsidRPr="00B164E7">
              <w:rPr>
                <w:szCs w:val="28"/>
              </w:rPr>
              <w:t>- определение высоты двоичного дерева;</w:t>
            </w:r>
          </w:p>
          <w:p w:rsidR="00CA71AF" w:rsidRPr="00B164E7" w:rsidRDefault="00CA71AF" w:rsidP="00B164E7">
            <w:pPr>
              <w:tabs>
                <w:tab w:val="left" w:pos="930"/>
              </w:tabs>
              <w:jc w:val="both"/>
              <w:rPr>
                <w:szCs w:val="28"/>
              </w:rPr>
            </w:pPr>
            <w:r w:rsidRPr="00B164E7">
              <w:rPr>
                <w:szCs w:val="28"/>
              </w:rPr>
              <w:t>- вывод элементов двоичного дерева;</w:t>
            </w:r>
          </w:p>
          <w:p w:rsidR="00F07C5E" w:rsidRPr="00B164E7" w:rsidRDefault="00CA71AF" w:rsidP="00B164E7">
            <w:pPr>
              <w:jc w:val="both"/>
              <w:rPr>
                <w:szCs w:val="28"/>
              </w:rPr>
            </w:pPr>
            <w:r w:rsidRPr="00B164E7">
              <w:rPr>
                <w:szCs w:val="28"/>
              </w:rPr>
              <w:t>- проверка, является ли заданное двоичное дерево сбалансированным</w:t>
            </w:r>
          </w:p>
        </w:tc>
      </w:tr>
      <w:tr w:rsidR="00F07C5E" w:rsidRPr="00B164E7" w:rsidTr="00B164E7">
        <w:tc>
          <w:tcPr>
            <w:tcW w:w="1101" w:type="dxa"/>
          </w:tcPr>
          <w:p w:rsidR="00F07C5E" w:rsidRPr="00B164E7" w:rsidRDefault="00F07C5E" w:rsidP="00B164E7">
            <w:pPr>
              <w:jc w:val="right"/>
              <w:rPr>
                <w:szCs w:val="28"/>
              </w:rPr>
            </w:pPr>
            <w:r w:rsidRPr="00B164E7">
              <w:rPr>
                <w:szCs w:val="28"/>
              </w:rPr>
              <w:t>6</w:t>
            </w:r>
          </w:p>
        </w:tc>
        <w:tc>
          <w:tcPr>
            <w:tcW w:w="8469" w:type="dxa"/>
          </w:tcPr>
          <w:p w:rsidR="001D7141" w:rsidRPr="00B164E7" w:rsidRDefault="001D7141" w:rsidP="00B164E7">
            <w:pPr>
              <w:tabs>
                <w:tab w:val="left" w:pos="930"/>
              </w:tabs>
              <w:jc w:val="both"/>
              <w:rPr>
                <w:szCs w:val="28"/>
              </w:rPr>
            </w:pPr>
            <w:r w:rsidRPr="00B164E7">
              <w:rPr>
                <w:szCs w:val="28"/>
              </w:rPr>
              <w:t>Для дерева двоичного поиска реализовать операции:</w:t>
            </w:r>
          </w:p>
          <w:p w:rsidR="001D7141" w:rsidRPr="00B164E7" w:rsidRDefault="001D7141" w:rsidP="00B164E7">
            <w:pPr>
              <w:tabs>
                <w:tab w:val="left" w:pos="930"/>
              </w:tabs>
              <w:jc w:val="both"/>
              <w:rPr>
                <w:szCs w:val="28"/>
              </w:rPr>
            </w:pPr>
            <w:r w:rsidRPr="00B164E7">
              <w:rPr>
                <w:szCs w:val="28"/>
              </w:rPr>
              <w:t>- добавление элемента;</w:t>
            </w:r>
          </w:p>
          <w:p w:rsidR="001D7141" w:rsidRPr="00B164E7" w:rsidRDefault="001D7141" w:rsidP="00B164E7">
            <w:pPr>
              <w:tabs>
                <w:tab w:val="left" w:pos="930"/>
              </w:tabs>
              <w:jc w:val="both"/>
              <w:rPr>
                <w:szCs w:val="28"/>
              </w:rPr>
            </w:pPr>
            <w:r w:rsidRPr="00B164E7">
              <w:rPr>
                <w:szCs w:val="28"/>
              </w:rPr>
              <w:t>- удаление элемента;</w:t>
            </w:r>
          </w:p>
          <w:p w:rsidR="001D7141" w:rsidRPr="00B164E7" w:rsidRDefault="001D7141" w:rsidP="00B164E7">
            <w:pPr>
              <w:tabs>
                <w:tab w:val="left" w:pos="930"/>
              </w:tabs>
              <w:jc w:val="both"/>
              <w:rPr>
                <w:szCs w:val="28"/>
              </w:rPr>
            </w:pPr>
            <w:r w:rsidRPr="00B164E7">
              <w:rPr>
                <w:szCs w:val="28"/>
              </w:rPr>
              <w:t>- поиск элемента;</w:t>
            </w:r>
          </w:p>
          <w:p w:rsidR="001D7141" w:rsidRPr="00B164E7" w:rsidRDefault="001D7141" w:rsidP="00B164E7">
            <w:pPr>
              <w:tabs>
                <w:tab w:val="left" w:pos="930"/>
              </w:tabs>
              <w:jc w:val="both"/>
              <w:rPr>
                <w:szCs w:val="28"/>
              </w:rPr>
            </w:pPr>
            <w:r w:rsidRPr="00B164E7">
              <w:rPr>
                <w:szCs w:val="28"/>
              </w:rPr>
              <w:t>- подсчет числа элементов, больших заданного;</w:t>
            </w:r>
          </w:p>
          <w:p w:rsidR="00F07C5E" w:rsidRPr="00B164E7" w:rsidRDefault="001D7141" w:rsidP="00B164E7">
            <w:pPr>
              <w:jc w:val="both"/>
              <w:rPr>
                <w:szCs w:val="28"/>
              </w:rPr>
            </w:pPr>
            <w:r w:rsidRPr="00B164E7">
              <w:rPr>
                <w:szCs w:val="28"/>
              </w:rPr>
              <w:t>- преобразование данного дерева в сбалансированное дерево двоичного поиска</w:t>
            </w:r>
          </w:p>
        </w:tc>
      </w:tr>
      <w:tr w:rsidR="00F07C5E" w:rsidRPr="00B164E7" w:rsidTr="00B164E7">
        <w:tc>
          <w:tcPr>
            <w:tcW w:w="1101" w:type="dxa"/>
          </w:tcPr>
          <w:p w:rsidR="00F07C5E" w:rsidRPr="00B164E7" w:rsidRDefault="00F07C5E" w:rsidP="00B164E7">
            <w:pPr>
              <w:jc w:val="right"/>
              <w:rPr>
                <w:szCs w:val="28"/>
              </w:rPr>
            </w:pPr>
            <w:r w:rsidRPr="00B164E7">
              <w:rPr>
                <w:szCs w:val="28"/>
              </w:rPr>
              <w:t>7</w:t>
            </w:r>
          </w:p>
        </w:tc>
        <w:tc>
          <w:tcPr>
            <w:tcW w:w="8469" w:type="dxa"/>
          </w:tcPr>
          <w:p w:rsidR="00F07C5E" w:rsidRPr="00B164E7" w:rsidRDefault="007B7946" w:rsidP="00B164E7">
            <w:pPr>
              <w:jc w:val="both"/>
              <w:rPr>
                <w:szCs w:val="28"/>
              </w:rPr>
            </w:pPr>
            <w:r w:rsidRPr="00B164E7">
              <w:rPr>
                <w:szCs w:val="28"/>
              </w:rPr>
              <w:t>Слить два дерева в одно упорядоченное</w:t>
            </w:r>
          </w:p>
        </w:tc>
      </w:tr>
      <w:tr w:rsidR="00F07C5E" w:rsidRPr="00B164E7" w:rsidTr="00B164E7">
        <w:tc>
          <w:tcPr>
            <w:tcW w:w="1101" w:type="dxa"/>
          </w:tcPr>
          <w:p w:rsidR="00F07C5E" w:rsidRPr="00B164E7" w:rsidRDefault="00F07C5E" w:rsidP="00B164E7">
            <w:pPr>
              <w:jc w:val="right"/>
              <w:rPr>
                <w:szCs w:val="28"/>
              </w:rPr>
            </w:pPr>
            <w:r w:rsidRPr="00B164E7">
              <w:rPr>
                <w:szCs w:val="28"/>
              </w:rPr>
              <w:t>8</w:t>
            </w:r>
          </w:p>
        </w:tc>
        <w:tc>
          <w:tcPr>
            <w:tcW w:w="8469" w:type="dxa"/>
          </w:tcPr>
          <w:p w:rsidR="00F07C5E" w:rsidRPr="00B164E7" w:rsidRDefault="007B7946" w:rsidP="00B164E7">
            <w:pPr>
              <w:jc w:val="both"/>
              <w:rPr>
                <w:szCs w:val="28"/>
              </w:rPr>
            </w:pPr>
            <w:r w:rsidRPr="00B164E7">
              <w:rPr>
                <w:szCs w:val="28"/>
              </w:rPr>
              <w:t xml:space="preserve">По кругу </w:t>
            </w:r>
            <w:proofErr w:type="gramStart"/>
            <w:r w:rsidRPr="00B164E7">
              <w:rPr>
                <w:szCs w:val="28"/>
              </w:rPr>
              <w:t>расположены</w:t>
            </w:r>
            <w:proofErr w:type="gramEnd"/>
            <w:r w:rsidRPr="00B164E7">
              <w:rPr>
                <w:szCs w:val="28"/>
              </w:rPr>
              <w:t xml:space="preserve"> </w:t>
            </w:r>
            <w:r w:rsidRPr="00B164E7">
              <w:rPr>
                <w:szCs w:val="28"/>
                <w:lang w:val="en-US"/>
              </w:rPr>
              <w:t>n</w:t>
            </w:r>
            <w:r w:rsidRPr="00B164E7">
              <w:rPr>
                <w:szCs w:val="28"/>
              </w:rPr>
              <w:t xml:space="preserve"> человек, заданных своими именами. В ходе считалки игроки последовательно исключаются из круга. Определить последовательность исключаемых участников. Слова считалки заданы в файле. Вести протокол назначения слов участникам. Использовать кольцевой список</w:t>
            </w:r>
          </w:p>
        </w:tc>
      </w:tr>
      <w:tr w:rsidR="00F07C5E" w:rsidRPr="00B164E7" w:rsidTr="00B164E7">
        <w:tc>
          <w:tcPr>
            <w:tcW w:w="1101" w:type="dxa"/>
          </w:tcPr>
          <w:p w:rsidR="00F07C5E" w:rsidRPr="00B164E7" w:rsidRDefault="00F07C5E" w:rsidP="00B164E7">
            <w:pPr>
              <w:jc w:val="right"/>
              <w:rPr>
                <w:szCs w:val="28"/>
              </w:rPr>
            </w:pPr>
            <w:r w:rsidRPr="00B164E7">
              <w:rPr>
                <w:szCs w:val="28"/>
              </w:rPr>
              <w:t>9</w:t>
            </w:r>
          </w:p>
        </w:tc>
        <w:tc>
          <w:tcPr>
            <w:tcW w:w="8469" w:type="dxa"/>
          </w:tcPr>
          <w:p w:rsidR="00F07C5E" w:rsidRPr="00B164E7" w:rsidRDefault="007B7946" w:rsidP="00B164E7">
            <w:pPr>
              <w:jc w:val="both"/>
              <w:rPr>
                <w:szCs w:val="28"/>
              </w:rPr>
            </w:pPr>
            <w:r w:rsidRPr="00B164E7">
              <w:rPr>
                <w:szCs w:val="28"/>
              </w:rPr>
              <w:t>Создать частотный словарь текста, расположенного в файле (подсчитать число появлений каждого слова в файле, результаты вывести в алфавитном порядке). Использовать двоичное дерево</w:t>
            </w:r>
          </w:p>
        </w:tc>
      </w:tr>
      <w:tr w:rsidR="00F07C5E" w:rsidRPr="00B164E7" w:rsidTr="00B164E7">
        <w:tc>
          <w:tcPr>
            <w:tcW w:w="1101" w:type="dxa"/>
          </w:tcPr>
          <w:p w:rsidR="00F07C5E" w:rsidRPr="00B164E7" w:rsidRDefault="00F07C5E" w:rsidP="00B164E7">
            <w:pPr>
              <w:jc w:val="right"/>
              <w:rPr>
                <w:szCs w:val="28"/>
              </w:rPr>
            </w:pPr>
            <w:r w:rsidRPr="00B164E7">
              <w:rPr>
                <w:szCs w:val="28"/>
              </w:rPr>
              <w:t>10</w:t>
            </w:r>
          </w:p>
        </w:tc>
        <w:tc>
          <w:tcPr>
            <w:tcW w:w="8469" w:type="dxa"/>
          </w:tcPr>
          <w:p w:rsidR="00F07C5E" w:rsidRPr="00B164E7" w:rsidRDefault="007B7946" w:rsidP="00B164E7">
            <w:pPr>
              <w:jc w:val="both"/>
              <w:rPr>
                <w:szCs w:val="28"/>
              </w:rPr>
            </w:pPr>
            <w:r w:rsidRPr="00B164E7">
              <w:rPr>
                <w:szCs w:val="28"/>
              </w:rPr>
              <w:t xml:space="preserve">Используя построенное в задаче 9 дерево, построить лес, в котором </w:t>
            </w:r>
            <w:r w:rsidRPr="00B164E7">
              <w:rPr>
                <w:szCs w:val="28"/>
              </w:rPr>
              <w:lastRenderedPageBreak/>
              <w:t>каждое дерево состоит из слов, начинающихся с одной буквы</w:t>
            </w:r>
          </w:p>
        </w:tc>
      </w:tr>
      <w:tr w:rsidR="00F07C5E" w:rsidRPr="00B164E7" w:rsidTr="00B164E7">
        <w:tc>
          <w:tcPr>
            <w:tcW w:w="1101" w:type="dxa"/>
          </w:tcPr>
          <w:p w:rsidR="00F07C5E" w:rsidRPr="00B164E7" w:rsidRDefault="00F07C5E" w:rsidP="00B164E7">
            <w:pPr>
              <w:jc w:val="right"/>
              <w:rPr>
                <w:szCs w:val="28"/>
              </w:rPr>
            </w:pPr>
            <w:r w:rsidRPr="00B164E7">
              <w:rPr>
                <w:szCs w:val="28"/>
              </w:rPr>
              <w:lastRenderedPageBreak/>
              <w:t>11</w:t>
            </w:r>
          </w:p>
        </w:tc>
        <w:tc>
          <w:tcPr>
            <w:tcW w:w="8469" w:type="dxa"/>
          </w:tcPr>
          <w:p w:rsidR="00F07C5E" w:rsidRPr="00B164E7" w:rsidRDefault="007B7946" w:rsidP="00B164E7">
            <w:pPr>
              <w:jc w:val="both"/>
              <w:rPr>
                <w:szCs w:val="28"/>
              </w:rPr>
            </w:pPr>
            <w:r w:rsidRPr="00B164E7">
              <w:rPr>
                <w:szCs w:val="28"/>
              </w:rPr>
              <w:t>Используя построенное в задаче 9 дерево, построить лес, в котором каждое дерево состоит из слов с одинаковой повторяемостью</w:t>
            </w:r>
          </w:p>
        </w:tc>
      </w:tr>
      <w:tr w:rsidR="00F07C5E" w:rsidRPr="00B164E7" w:rsidTr="00B164E7">
        <w:tc>
          <w:tcPr>
            <w:tcW w:w="1101" w:type="dxa"/>
          </w:tcPr>
          <w:p w:rsidR="00F07C5E" w:rsidRPr="00B164E7" w:rsidRDefault="00F07C5E" w:rsidP="00B164E7">
            <w:pPr>
              <w:jc w:val="right"/>
              <w:rPr>
                <w:szCs w:val="28"/>
              </w:rPr>
            </w:pPr>
            <w:r w:rsidRPr="00B164E7">
              <w:rPr>
                <w:szCs w:val="28"/>
              </w:rPr>
              <w:t>12</w:t>
            </w:r>
          </w:p>
        </w:tc>
        <w:tc>
          <w:tcPr>
            <w:tcW w:w="8469" w:type="dxa"/>
          </w:tcPr>
          <w:p w:rsidR="00F07C5E" w:rsidRPr="00B164E7" w:rsidRDefault="007B7946" w:rsidP="00B164E7">
            <w:pPr>
              <w:jc w:val="both"/>
              <w:rPr>
                <w:szCs w:val="28"/>
              </w:rPr>
            </w:pPr>
            <w:r w:rsidRPr="00B164E7">
              <w:rPr>
                <w:szCs w:val="28"/>
              </w:rPr>
              <w:t>Решить задачи 9-11, используя линейные списки</w:t>
            </w:r>
          </w:p>
        </w:tc>
      </w:tr>
      <w:tr w:rsidR="00F07C5E" w:rsidRPr="00B164E7" w:rsidTr="00B164E7">
        <w:tc>
          <w:tcPr>
            <w:tcW w:w="1101" w:type="dxa"/>
          </w:tcPr>
          <w:p w:rsidR="00F07C5E" w:rsidRPr="00B164E7" w:rsidRDefault="00F07C5E" w:rsidP="00B164E7">
            <w:pPr>
              <w:jc w:val="right"/>
              <w:rPr>
                <w:szCs w:val="28"/>
              </w:rPr>
            </w:pPr>
            <w:r w:rsidRPr="00B164E7">
              <w:rPr>
                <w:szCs w:val="28"/>
              </w:rPr>
              <w:t>13</w:t>
            </w:r>
          </w:p>
        </w:tc>
        <w:tc>
          <w:tcPr>
            <w:tcW w:w="8469" w:type="dxa"/>
          </w:tcPr>
          <w:p w:rsidR="00F07C5E" w:rsidRPr="00B164E7" w:rsidRDefault="007B7946" w:rsidP="00B164E7">
            <w:pPr>
              <w:jc w:val="both"/>
              <w:rPr>
                <w:szCs w:val="28"/>
              </w:rPr>
            </w:pPr>
            <w:r w:rsidRPr="00B164E7">
              <w:rPr>
                <w:szCs w:val="28"/>
              </w:rPr>
              <w:t>По данным из неупорядоченного файла (имя, пол, дата рождения) распечатать в алфавитном порядке список девушек, родившихся весной. Использовать двоичное дерево</w:t>
            </w:r>
          </w:p>
        </w:tc>
      </w:tr>
      <w:tr w:rsidR="00F07C5E" w:rsidRPr="00B164E7" w:rsidTr="00B164E7">
        <w:tc>
          <w:tcPr>
            <w:tcW w:w="1101" w:type="dxa"/>
          </w:tcPr>
          <w:p w:rsidR="00F07C5E" w:rsidRPr="00B164E7" w:rsidRDefault="00F07C5E" w:rsidP="00B164E7">
            <w:pPr>
              <w:jc w:val="right"/>
              <w:rPr>
                <w:szCs w:val="28"/>
              </w:rPr>
            </w:pPr>
            <w:r w:rsidRPr="00B164E7">
              <w:rPr>
                <w:szCs w:val="28"/>
              </w:rPr>
              <w:t>14</w:t>
            </w:r>
          </w:p>
        </w:tc>
        <w:tc>
          <w:tcPr>
            <w:tcW w:w="8469" w:type="dxa"/>
          </w:tcPr>
          <w:p w:rsidR="00F07C5E" w:rsidRPr="00B164E7" w:rsidRDefault="007B7946" w:rsidP="00B164E7">
            <w:pPr>
              <w:jc w:val="both"/>
              <w:rPr>
                <w:szCs w:val="28"/>
              </w:rPr>
            </w:pPr>
            <w:r w:rsidRPr="00B164E7">
              <w:rPr>
                <w:szCs w:val="28"/>
              </w:rPr>
              <w:t>Решить задачу 13 с использованием линейного списка</w:t>
            </w:r>
          </w:p>
        </w:tc>
      </w:tr>
      <w:tr w:rsidR="00F07C5E" w:rsidRPr="00B164E7" w:rsidTr="00B164E7">
        <w:tc>
          <w:tcPr>
            <w:tcW w:w="1101" w:type="dxa"/>
          </w:tcPr>
          <w:p w:rsidR="00F07C5E" w:rsidRPr="00B164E7" w:rsidRDefault="00F07C5E" w:rsidP="00B164E7">
            <w:pPr>
              <w:jc w:val="right"/>
              <w:rPr>
                <w:szCs w:val="28"/>
              </w:rPr>
            </w:pPr>
            <w:r w:rsidRPr="00B164E7">
              <w:rPr>
                <w:szCs w:val="28"/>
              </w:rPr>
              <w:t>15</w:t>
            </w:r>
          </w:p>
        </w:tc>
        <w:tc>
          <w:tcPr>
            <w:tcW w:w="8469" w:type="dxa"/>
          </w:tcPr>
          <w:p w:rsidR="007B7946" w:rsidRPr="00B164E7" w:rsidRDefault="007B7946" w:rsidP="00B164E7">
            <w:pPr>
              <w:tabs>
                <w:tab w:val="left" w:pos="930"/>
              </w:tabs>
              <w:jc w:val="both"/>
              <w:rPr>
                <w:szCs w:val="28"/>
              </w:rPr>
            </w:pPr>
            <w:r w:rsidRPr="00B164E7">
              <w:rPr>
                <w:szCs w:val="28"/>
              </w:rPr>
              <w:t xml:space="preserve">Создать автоматизированное рабочее место (АРМ) стрелочника – систему управления железнодорожным резервом – тупиком. О каждом вагоне хранить информацию: </w:t>
            </w:r>
          </w:p>
          <w:p w:rsidR="007B7946" w:rsidRPr="00B164E7" w:rsidRDefault="007B7946" w:rsidP="00B164E7">
            <w:pPr>
              <w:tabs>
                <w:tab w:val="left" w:pos="930"/>
              </w:tabs>
              <w:ind w:firstLine="540"/>
              <w:jc w:val="both"/>
              <w:rPr>
                <w:szCs w:val="28"/>
              </w:rPr>
            </w:pPr>
            <w:r w:rsidRPr="00B164E7">
              <w:rPr>
                <w:szCs w:val="28"/>
              </w:rPr>
              <w:t>- номер вагона;</w:t>
            </w:r>
          </w:p>
          <w:p w:rsidR="007B7946" w:rsidRPr="00B164E7" w:rsidRDefault="007B7946" w:rsidP="00B164E7">
            <w:pPr>
              <w:tabs>
                <w:tab w:val="left" w:pos="930"/>
              </w:tabs>
              <w:ind w:firstLine="540"/>
              <w:jc w:val="both"/>
              <w:rPr>
                <w:szCs w:val="28"/>
              </w:rPr>
            </w:pPr>
            <w:r w:rsidRPr="00B164E7">
              <w:rPr>
                <w:szCs w:val="28"/>
              </w:rPr>
              <w:t>- вместимость;</w:t>
            </w:r>
          </w:p>
          <w:p w:rsidR="007B7946" w:rsidRPr="00B164E7" w:rsidRDefault="007B7946" w:rsidP="00B164E7">
            <w:pPr>
              <w:tabs>
                <w:tab w:val="left" w:pos="930"/>
              </w:tabs>
              <w:ind w:firstLine="540"/>
              <w:jc w:val="both"/>
              <w:rPr>
                <w:szCs w:val="28"/>
              </w:rPr>
            </w:pPr>
            <w:r w:rsidRPr="00B164E7">
              <w:rPr>
                <w:szCs w:val="28"/>
              </w:rPr>
              <w:t>- станция отправления;</w:t>
            </w:r>
          </w:p>
          <w:p w:rsidR="007B7946" w:rsidRPr="00B164E7" w:rsidRDefault="007B7946" w:rsidP="00B164E7">
            <w:pPr>
              <w:tabs>
                <w:tab w:val="left" w:pos="930"/>
              </w:tabs>
              <w:ind w:firstLine="540"/>
              <w:jc w:val="both"/>
              <w:rPr>
                <w:szCs w:val="28"/>
              </w:rPr>
            </w:pPr>
            <w:r w:rsidRPr="00B164E7">
              <w:rPr>
                <w:szCs w:val="28"/>
              </w:rPr>
              <w:t>- тип вагона (платформа или цистерна).</w:t>
            </w:r>
          </w:p>
          <w:p w:rsidR="007B7946" w:rsidRPr="00B164E7" w:rsidRDefault="007B7946" w:rsidP="00B164E7">
            <w:pPr>
              <w:tabs>
                <w:tab w:val="left" w:pos="930"/>
              </w:tabs>
              <w:jc w:val="both"/>
              <w:rPr>
                <w:szCs w:val="28"/>
              </w:rPr>
            </w:pPr>
            <w:r w:rsidRPr="00B164E7">
              <w:rPr>
                <w:szCs w:val="28"/>
              </w:rPr>
              <w:t>АРМ должен работать в режиме меню и включать следующие функции:</w:t>
            </w:r>
          </w:p>
          <w:p w:rsidR="007B7946" w:rsidRPr="00B164E7" w:rsidRDefault="007B7946" w:rsidP="00B164E7">
            <w:pPr>
              <w:tabs>
                <w:tab w:val="left" w:pos="930"/>
              </w:tabs>
              <w:ind w:firstLine="540"/>
              <w:jc w:val="both"/>
              <w:rPr>
                <w:szCs w:val="28"/>
              </w:rPr>
            </w:pPr>
            <w:r w:rsidRPr="00B164E7">
              <w:rPr>
                <w:szCs w:val="28"/>
              </w:rPr>
              <w:t>- отправка вагона в тупик (включение в стек);</w:t>
            </w:r>
          </w:p>
          <w:p w:rsidR="007B7946" w:rsidRPr="00B164E7" w:rsidRDefault="007B7946" w:rsidP="00B164E7">
            <w:pPr>
              <w:tabs>
                <w:tab w:val="left" w:pos="930"/>
              </w:tabs>
              <w:ind w:firstLine="540"/>
              <w:jc w:val="both"/>
              <w:rPr>
                <w:szCs w:val="28"/>
              </w:rPr>
            </w:pPr>
            <w:r w:rsidRPr="00B164E7">
              <w:rPr>
                <w:szCs w:val="28"/>
              </w:rPr>
              <w:t>- отправка вагона из тупика (исключение из стека);</w:t>
            </w:r>
          </w:p>
          <w:p w:rsidR="007B7946" w:rsidRPr="00B164E7" w:rsidRDefault="007B7946" w:rsidP="00B164E7">
            <w:pPr>
              <w:tabs>
                <w:tab w:val="left" w:pos="930"/>
              </w:tabs>
              <w:ind w:firstLine="540"/>
              <w:jc w:val="both"/>
              <w:rPr>
                <w:szCs w:val="28"/>
              </w:rPr>
            </w:pPr>
            <w:r w:rsidRPr="00B164E7">
              <w:rPr>
                <w:szCs w:val="28"/>
              </w:rPr>
              <w:t>- просмотр резерва.</w:t>
            </w:r>
          </w:p>
          <w:p w:rsidR="00F07C5E" w:rsidRPr="00B164E7" w:rsidRDefault="007B7946" w:rsidP="00B164E7">
            <w:pPr>
              <w:jc w:val="both"/>
              <w:rPr>
                <w:szCs w:val="28"/>
              </w:rPr>
            </w:pPr>
            <w:r w:rsidRPr="00B164E7">
              <w:rPr>
                <w:szCs w:val="28"/>
              </w:rPr>
              <w:t>Данные в оперативной памяти хранить в виде стека</w:t>
            </w:r>
          </w:p>
        </w:tc>
      </w:tr>
      <w:tr w:rsidR="00F07C5E" w:rsidRPr="00B164E7" w:rsidTr="00B164E7">
        <w:tc>
          <w:tcPr>
            <w:tcW w:w="1101" w:type="dxa"/>
          </w:tcPr>
          <w:p w:rsidR="00F07C5E" w:rsidRPr="00B164E7" w:rsidRDefault="00F07C5E" w:rsidP="00B164E7">
            <w:pPr>
              <w:jc w:val="right"/>
              <w:rPr>
                <w:szCs w:val="28"/>
              </w:rPr>
            </w:pPr>
            <w:r w:rsidRPr="00B164E7">
              <w:rPr>
                <w:szCs w:val="28"/>
              </w:rPr>
              <w:t>16</w:t>
            </w:r>
          </w:p>
        </w:tc>
        <w:tc>
          <w:tcPr>
            <w:tcW w:w="8469" w:type="dxa"/>
          </w:tcPr>
          <w:p w:rsidR="007B7946" w:rsidRPr="00B164E7" w:rsidRDefault="007B7946" w:rsidP="00B164E7">
            <w:pPr>
              <w:tabs>
                <w:tab w:val="left" w:pos="930"/>
              </w:tabs>
              <w:jc w:val="both"/>
              <w:rPr>
                <w:szCs w:val="28"/>
              </w:rPr>
            </w:pPr>
            <w:r w:rsidRPr="00B164E7">
              <w:rPr>
                <w:szCs w:val="28"/>
              </w:rPr>
              <w:t>Создать АРМ диспетчера междугородней телефонной станции (МТС). Диспетчер МТС работает с ЭВМ в режиме меню. Поступающие заказы хранятся в памяти ЭВМ, то есть ведется электронный журнал. По каждому заказу хранятся:</w:t>
            </w:r>
          </w:p>
          <w:p w:rsidR="007B7946" w:rsidRPr="00B164E7" w:rsidRDefault="007B7946" w:rsidP="00B164E7">
            <w:pPr>
              <w:tabs>
                <w:tab w:val="left" w:pos="930"/>
              </w:tabs>
              <w:ind w:firstLine="540"/>
              <w:jc w:val="both"/>
              <w:rPr>
                <w:szCs w:val="28"/>
              </w:rPr>
            </w:pPr>
            <w:r w:rsidRPr="00B164E7">
              <w:rPr>
                <w:szCs w:val="28"/>
              </w:rPr>
              <w:t>- вызываемый город;</w:t>
            </w:r>
          </w:p>
          <w:p w:rsidR="007B7946" w:rsidRPr="00B164E7" w:rsidRDefault="007B7946" w:rsidP="00B164E7">
            <w:pPr>
              <w:tabs>
                <w:tab w:val="left" w:pos="930"/>
              </w:tabs>
              <w:ind w:firstLine="540"/>
              <w:jc w:val="both"/>
              <w:rPr>
                <w:szCs w:val="28"/>
              </w:rPr>
            </w:pPr>
            <w:r w:rsidRPr="00B164E7">
              <w:rPr>
                <w:szCs w:val="28"/>
              </w:rPr>
              <w:t>- заказываемый номер телефона;</w:t>
            </w:r>
          </w:p>
          <w:p w:rsidR="007B7946" w:rsidRPr="00B164E7" w:rsidRDefault="007B7946" w:rsidP="00B164E7">
            <w:pPr>
              <w:tabs>
                <w:tab w:val="left" w:pos="930"/>
              </w:tabs>
              <w:ind w:firstLine="540"/>
              <w:jc w:val="both"/>
              <w:rPr>
                <w:szCs w:val="28"/>
              </w:rPr>
            </w:pPr>
            <w:r w:rsidRPr="00B164E7">
              <w:rPr>
                <w:szCs w:val="28"/>
              </w:rPr>
              <w:t>- ФИО заказчика;</w:t>
            </w:r>
          </w:p>
          <w:p w:rsidR="007B7946" w:rsidRPr="00B164E7" w:rsidRDefault="007B7946" w:rsidP="00B164E7">
            <w:pPr>
              <w:tabs>
                <w:tab w:val="left" w:pos="930"/>
              </w:tabs>
              <w:ind w:firstLine="540"/>
              <w:jc w:val="both"/>
              <w:rPr>
                <w:szCs w:val="28"/>
              </w:rPr>
            </w:pPr>
            <w:r w:rsidRPr="00B164E7">
              <w:rPr>
                <w:szCs w:val="28"/>
              </w:rPr>
              <w:t>- номер телефона заказчика;</w:t>
            </w:r>
          </w:p>
          <w:p w:rsidR="007B7946" w:rsidRPr="00B164E7" w:rsidRDefault="007B7946" w:rsidP="00B164E7">
            <w:pPr>
              <w:tabs>
                <w:tab w:val="left" w:pos="930"/>
              </w:tabs>
              <w:ind w:firstLine="540"/>
              <w:jc w:val="both"/>
              <w:rPr>
                <w:szCs w:val="28"/>
              </w:rPr>
            </w:pPr>
            <w:r w:rsidRPr="00B164E7">
              <w:rPr>
                <w:szCs w:val="28"/>
              </w:rPr>
              <w:lastRenderedPageBreak/>
              <w:t>- длительность оплаченного разговора.</w:t>
            </w:r>
          </w:p>
          <w:p w:rsidR="007B7946" w:rsidRPr="00B164E7" w:rsidRDefault="007B7946" w:rsidP="00B164E7">
            <w:pPr>
              <w:tabs>
                <w:tab w:val="left" w:pos="930"/>
              </w:tabs>
              <w:jc w:val="both"/>
              <w:rPr>
                <w:szCs w:val="28"/>
              </w:rPr>
            </w:pPr>
            <w:r w:rsidRPr="00B164E7">
              <w:rPr>
                <w:szCs w:val="28"/>
              </w:rPr>
              <w:t>Реализовать функции:</w:t>
            </w:r>
          </w:p>
          <w:p w:rsidR="007B7946" w:rsidRPr="00B164E7" w:rsidRDefault="007B7946" w:rsidP="00B164E7">
            <w:pPr>
              <w:tabs>
                <w:tab w:val="left" w:pos="930"/>
              </w:tabs>
              <w:ind w:firstLine="540"/>
              <w:jc w:val="both"/>
              <w:rPr>
                <w:szCs w:val="28"/>
              </w:rPr>
            </w:pPr>
            <w:r w:rsidRPr="00B164E7">
              <w:rPr>
                <w:szCs w:val="28"/>
              </w:rPr>
              <w:t>- прием заказа;</w:t>
            </w:r>
          </w:p>
          <w:p w:rsidR="007B7946" w:rsidRPr="00B164E7" w:rsidRDefault="007B7946" w:rsidP="00B164E7">
            <w:pPr>
              <w:tabs>
                <w:tab w:val="left" w:pos="930"/>
              </w:tabs>
              <w:ind w:firstLine="540"/>
              <w:jc w:val="both"/>
              <w:rPr>
                <w:szCs w:val="28"/>
              </w:rPr>
            </w:pPr>
            <w:r w:rsidRPr="00B164E7">
              <w:rPr>
                <w:szCs w:val="28"/>
              </w:rPr>
              <w:t>- исполнение очередного заказа;</w:t>
            </w:r>
          </w:p>
          <w:p w:rsidR="007B7946" w:rsidRPr="00B164E7" w:rsidRDefault="007B7946" w:rsidP="00B164E7">
            <w:pPr>
              <w:tabs>
                <w:tab w:val="left" w:pos="930"/>
              </w:tabs>
              <w:ind w:firstLine="540"/>
              <w:jc w:val="both"/>
              <w:rPr>
                <w:szCs w:val="28"/>
              </w:rPr>
            </w:pPr>
            <w:r w:rsidRPr="00B164E7">
              <w:rPr>
                <w:szCs w:val="28"/>
              </w:rPr>
              <w:t>- определение номера заказа в общей очереди заказов;</w:t>
            </w:r>
          </w:p>
          <w:p w:rsidR="007B7946" w:rsidRPr="00B164E7" w:rsidRDefault="007B7946" w:rsidP="00B164E7">
            <w:pPr>
              <w:tabs>
                <w:tab w:val="left" w:pos="930"/>
              </w:tabs>
              <w:ind w:firstLine="540"/>
              <w:jc w:val="both"/>
              <w:rPr>
                <w:szCs w:val="28"/>
              </w:rPr>
            </w:pPr>
            <w:r w:rsidRPr="00B164E7">
              <w:rPr>
                <w:szCs w:val="28"/>
              </w:rPr>
              <w:t>- определение номера заказа для заданного города;</w:t>
            </w:r>
          </w:p>
          <w:p w:rsidR="007B7946" w:rsidRPr="00B164E7" w:rsidRDefault="007B7946" w:rsidP="00B164E7">
            <w:pPr>
              <w:tabs>
                <w:tab w:val="left" w:pos="930"/>
              </w:tabs>
              <w:ind w:firstLine="540"/>
              <w:jc w:val="both"/>
              <w:rPr>
                <w:szCs w:val="28"/>
              </w:rPr>
            </w:pPr>
            <w:r w:rsidRPr="00B164E7">
              <w:rPr>
                <w:szCs w:val="28"/>
              </w:rPr>
              <w:t xml:space="preserve">- включение срочного заказа в очередь под номером </w:t>
            </w:r>
            <w:r w:rsidRPr="00B164E7">
              <w:rPr>
                <w:szCs w:val="28"/>
                <w:lang w:val="en-US"/>
              </w:rPr>
              <w:t>N</w:t>
            </w:r>
            <w:r w:rsidRPr="00B164E7">
              <w:rPr>
                <w:szCs w:val="28"/>
              </w:rPr>
              <w:t>;</w:t>
            </w:r>
          </w:p>
          <w:p w:rsidR="007B7946" w:rsidRPr="00B164E7" w:rsidRDefault="007B7946" w:rsidP="00B164E7">
            <w:pPr>
              <w:tabs>
                <w:tab w:val="left" w:pos="930"/>
              </w:tabs>
              <w:ind w:firstLine="540"/>
              <w:jc w:val="both"/>
              <w:rPr>
                <w:szCs w:val="28"/>
              </w:rPr>
            </w:pPr>
            <w:r w:rsidRPr="00B164E7">
              <w:rPr>
                <w:szCs w:val="28"/>
              </w:rPr>
              <w:t>- формирование списка заказов в заданный город;</w:t>
            </w:r>
          </w:p>
          <w:p w:rsidR="00F07C5E" w:rsidRPr="00B164E7" w:rsidRDefault="007B7946" w:rsidP="00B164E7">
            <w:pPr>
              <w:jc w:val="both"/>
              <w:rPr>
                <w:szCs w:val="28"/>
              </w:rPr>
            </w:pPr>
            <w:r w:rsidRPr="00B164E7">
              <w:rPr>
                <w:szCs w:val="28"/>
              </w:rPr>
              <w:t>- упорядочение заказов по возрастанию времени заказанного разговора</w:t>
            </w:r>
          </w:p>
        </w:tc>
      </w:tr>
      <w:tr w:rsidR="00F07C5E" w:rsidRPr="00B164E7" w:rsidTr="00B164E7">
        <w:tc>
          <w:tcPr>
            <w:tcW w:w="1101" w:type="dxa"/>
          </w:tcPr>
          <w:p w:rsidR="00F07C5E" w:rsidRPr="00B164E7" w:rsidRDefault="00F07C5E" w:rsidP="00B164E7">
            <w:pPr>
              <w:jc w:val="right"/>
              <w:rPr>
                <w:szCs w:val="28"/>
              </w:rPr>
            </w:pPr>
            <w:r w:rsidRPr="00B164E7">
              <w:rPr>
                <w:szCs w:val="28"/>
              </w:rPr>
              <w:lastRenderedPageBreak/>
              <w:t>17</w:t>
            </w:r>
          </w:p>
        </w:tc>
        <w:tc>
          <w:tcPr>
            <w:tcW w:w="8469" w:type="dxa"/>
          </w:tcPr>
          <w:p w:rsidR="00614CCC" w:rsidRPr="00B164E7" w:rsidRDefault="007B7946" w:rsidP="00B164E7">
            <w:pPr>
              <w:tabs>
                <w:tab w:val="left" w:pos="930"/>
              </w:tabs>
              <w:ind w:firstLine="360"/>
              <w:jc w:val="both"/>
              <w:rPr>
                <w:szCs w:val="28"/>
              </w:rPr>
            </w:pPr>
            <w:r w:rsidRPr="00B164E7">
              <w:rPr>
                <w:szCs w:val="28"/>
              </w:rPr>
              <w:t>Создать систему ведения генеалогического дерева предков. О каждом человеке требуется хранить информацию: ФИО, дата рождения, дата смерти, ссылки на отца и мать</w:t>
            </w:r>
            <w:r w:rsidR="00614CCC" w:rsidRPr="00B164E7">
              <w:rPr>
                <w:szCs w:val="28"/>
              </w:rPr>
              <w:t>. Реализовать следующие функции:</w:t>
            </w:r>
          </w:p>
          <w:p w:rsidR="00614CCC" w:rsidRPr="00B164E7" w:rsidRDefault="00614CCC" w:rsidP="00B164E7">
            <w:pPr>
              <w:tabs>
                <w:tab w:val="left" w:pos="930"/>
              </w:tabs>
              <w:jc w:val="both"/>
              <w:rPr>
                <w:szCs w:val="28"/>
              </w:rPr>
            </w:pPr>
            <w:r w:rsidRPr="00B164E7">
              <w:rPr>
                <w:szCs w:val="28"/>
              </w:rPr>
              <w:t>- создание дерева;</w:t>
            </w:r>
          </w:p>
          <w:p w:rsidR="00614CCC" w:rsidRPr="00B164E7" w:rsidRDefault="00614CCC" w:rsidP="00B164E7">
            <w:pPr>
              <w:tabs>
                <w:tab w:val="left" w:pos="930"/>
              </w:tabs>
              <w:jc w:val="both"/>
              <w:rPr>
                <w:szCs w:val="28"/>
              </w:rPr>
            </w:pPr>
            <w:r w:rsidRPr="00B164E7">
              <w:rPr>
                <w:szCs w:val="28"/>
              </w:rPr>
              <w:t>- поиск в дереве заданного человека;</w:t>
            </w:r>
          </w:p>
          <w:p w:rsidR="00614CCC" w:rsidRPr="00B164E7" w:rsidRDefault="00614CCC" w:rsidP="00B164E7">
            <w:pPr>
              <w:tabs>
                <w:tab w:val="left" w:pos="930"/>
              </w:tabs>
              <w:jc w:val="both"/>
              <w:rPr>
                <w:szCs w:val="28"/>
              </w:rPr>
            </w:pPr>
            <w:r w:rsidRPr="00B164E7">
              <w:rPr>
                <w:szCs w:val="28"/>
              </w:rPr>
              <w:t>- включение в дерево предков заданного человека;</w:t>
            </w:r>
          </w:p>
          <w:p w:rsidR="00614CCC" w:rsidRPr="00B164E7" w:rsidRDefault="00614CCC" w:rsidP="00B164E7">
            <w:pPr>
              <w:tabs>
                <w:tab w:val="left" w:pos="930"/>
              </w:tabs>
              <w:jc w:val="both"/>
              <w:rPr>
                <w:szCs w:val="28"/>
              </w:rPr>
            </w:pPr>
            <w:r w:rsidRPr="00B164E7">
              <w:rPr>
                <w:szCs w:val="28"/>
              </w:rPr>
              <w:t>- исключение заданного человека со всеми его предками;</w:t>
            </w:r>
          </w:p>
          <w:p w:rsidR="00614CCC" w:rsidRPr="00B164E7" w:rsidRDefault="00614CCC" w:rsidP="00B164E7">
            <w:pPr>
              <w:tabs>
                <w:tab w:val="left" w:pos="930"/>
              </w:tabs>
              <w:jc w:val="both"/>
              <w:rPr>
                <w:szCs w:val="28"/>
              </w:rPr>
            </w:pPr>
            <w:r w:rsidRPr="00B164E7">
              <w:rPr>
                <w:szCs w:val="28"/>
              </w:rPr>
              <w:t>- вывод всех предков заданного человека;</w:t>
            </w:r>
          </w:p>
          <w:p w:rsidR="00614CCC" w:rsidRPr="00B164E7" w:rsidRDefault="00614CCC" w:rsidP="00B164E7">
            <w:pPr>
              <w:tabs>
                <w:tab w:val="left" w:pos="930"/>
              </w:tabs>
              <w:jc w:val="both"/>
              <w:rPr>
                <w:szCs w:val="28"/>
              </w:rPr>
            </w:pPr>
            <w:r w:rsidRPr="00B164E7">
              <w:rPr>
                <w:szCs w:val="28"/>
              </w:rPr>
              <w:t>- вывод всех предков заданного человека до К-го колена;</w:t>
            </w:r>
          </w:p>
          <w:p w:rsidR="00614CCC" w:rsidRPr="00B164E7" w:rsidRDefault="00614CCC" w:rsidP="00B164E7">
            <w:pPr>
              <w:tabs>
                <w:tab w:val="left" w:pos="930"/>
              </w:tabs>
              <w:jc w:val="both"/>
              <w:rPr>
                <w:szCs w:val="28"/>
              </w:rPr>
            </w:pPr>
            <w:r w:rsidRPr="00B164E7">
              <w:rPr>
                <w:szCs w:val="28"/>
              </w:rPr>
              <w:t>- вывод всех предков К-го колена для заданного человека;</w:t>
            </w:r>
          </w:p>
          <w:p w:rsidR="00614CCC" w:rsidRPr="00B164E7" w:rsidRDefault="00614CCC" w:rsidP="00B164E7">
            <w:pPr>
              <w:tabs>
                <w:tab w:val="left" w:pos="930"/>
              </w:tabs>
              <w:jc w:val="both"/>
              <w:rPr>
                <w:szCs w:val="28"/>
              </w:rPr>
            </w:pPr>
            <w:r w:rsidRPr="00B164E7">
              <w:rPr>
                <w:szCs w:val="28"/>
              </w:rPr>
              <w:t>- определение среднего возраста предков данного человека по отцовской (материнской) линии;</w:t>
            </w:r>
          </w:p>
          <w:p w:rsidR="00F07C5E" w:rsidRPr="00B164E7" w:rsidRDefault="00614CCC" w:rsidP="00B164E7">
            <w:pPr>
              <w:jc w:val="both"/>
              <w:rPr>
                <w:szCs w:val="28"/>
              </w:rPr>
            </w:pPr>
            <w:r w:rsidRPr="00B164E7">
              <w:rPr>
                <w:szCs w:val="28"/>
              </w:rPr>
              <w:t>- определение степени родства двух заданных человек</w:t>
            </w:r>
          </w:p>
        </w:tc>
      </w:tr>
      <w:tr w:rsidR="00F07C5E" w:rsidRPr="00B164E7" w:rsidTr="00B164E7">
        <w:tc>
          <w:tcPr>
            <w:tcW w:w="1101" w:type="dxa"/>
          </w:tcPr>
          <w:p w:rsidR="00F07C5E" w:rsidRPr="00B164E7" w:rsidRDefault="00F07C5E" w:rsidP="00B164E7">
            <w:pPr>
              <w:jc w:val="right"/>
              <w:rPr>
                <w:szCs w:val="28"/>
              </w:rPr>
            </w:pPr>
            <w:r w:rsidRPr="00B164E7">
              <w:rPr>
                <w:szCs w:val="28"/>
              </w:rPr>
              <w:t>18</w:t>
            </w:r>
          </w:p>
        </w:tc>
        <w:tc>
          <w:tcPr>
            <w:tcW w:w="8469" w:type="dxa"/>
          </w:tcPr>
          <w:p w:rsidR="00C9568A" w:rsidRPr="00B164E7" w:rsidRDefault="00C9568A" w:rsidP="00B164E7">
            <w:pPr>
              <w:tabs>
                <w:tab w:val="left" w:pos="930"/>
              </w:tabs>
              <w:jc w:val="both"/>
              <w:rPr>
                <w:szCs w:val="28"/>
              </w:rPr>
            </w:pPr>
            <w:r w:rsidRPr="00B164E7">
              <w:rPr>
                <w:szCs w:val="28"/>
              </w:rPr>
              <w:t>Создать систему ведения генеалогического дерева потомков. О каждом человеке требуется хранить информацию: ФИО, дата рождения, пол, количество детей, а также ссылки на детей.</w:t>
            </w:r>
          </w:p>
          <w:p w:rsidR="00C9568A" w:rsidRPr="00B164E7" w:rsidRDefault="00C9568A" w:rsidP="00B164E7">
            <w:pPr>
              <w:tabs>
                <w:tab w:val="left" w:pos="930"/>
              </w:tabs>
              <w:ind w:firstLine="360"/>
              <w:jc w:val="both"/>
              <w:rPr>
                <w:szCs w:val="28"/>
              </w:rPr>
            </w:pPr>
            <w:r w:rsidRPr="00B164E7">
              <w:rPr>
                <w:szCs w:val="28"/>
              </w:rPr>
              <w:t>Реализовать следующие функции:</w:t>
            </w:r>
          </w:p>
          <w:p w:rsidR="00C9568A" w:rsidRPr="00B164E7" w:rsidRDefault="00C9568A" w:rsidP="00B164E7">
            <w:pPr>
              <w:tabs>
                <w:tab w:val="left" w:pos="930"/>
              </w:tabs>
              <w:jc w:val="both"/>
              <w:rPr>
                <w:szCs w:val="28"/>
              </w:rPr>
            </w:pPr>
            <w:r w:rsidRPr="00B164E7">
              <w:rPr>
                <w:szCs w:val="28"/>
              </w:rPr>
              <w:t>- включение в дерево ребенка по заданным ФИО родителя;</w:t>
            </w:r>
          </w:p>
          <w:p w:rsidR="00C9568A" w:rsidRPr="00B164E7" w:rsidRDefault="00C9568A" w:rsidP="00B164E7">
            <w:pPr>
              <w:tabs>
                <w:tab w:val="left" w:pos="930"/>
              </w:tabs>
              <w:jc w:val="both"/>
              <w:rPr>
                <w:szCs w:val="28"/>
              </w:rPr>
            </w:pPr>
            <w:r w:rsidRPr="00B164E7">
              <w:rPr>
                <w:szCs w:val="28"/>
              </w:rPr>
              <w:lastRenderedPageBreak/>
              <w:t>- исключение заданного человека со всеми его потомками;</w:t>
            </w:r>
          </w:p>
          <w:p w:rsidR="00C9568A" w:rsidRPr="00B164E7" w:rsidRDefault="00C9568A" w:rsidP="00B164E7">
            <w:pPr>
              <w:tabs>
                <w:tab w:val="left" w:pos="930"/>
              </w:tabs>
              <w:jc w:val="both"/>
              <w:rPr>
                <w:szCs w:val="28"/>
              </w:rPr>
            </w:pPr>
            <w:r w:rsidRPr="00B164E7">
              <w:rPr>
                <w:szCs w:val="28"/>
              </w:rPr>
              <w:t>- поиск в дереве заданного человека;</w:t>
            </w:r>
          </w:p>
          <w:p w:rsidR="00C9568A" w:rsidRPr="00B164E7" w:rsidRDefault="00C9568A" w:rsidP="00B164E7">
            <w:pPr>
              <w:tabs>
                <w:tab w:val="left" w:pos="930"/>
              </w:tabs>
              <w:jc w:val="both"/>
              <w:rPr>
                <w:szCs w:val="28"/>
              </w:rPr>
            </w:pPr>
            <w:r w:rsidRPr="00B164E7">
              <w:rPr>
                <w:szCs w:val="28"/>
              </w:rPr>
              <w:t>- просмотр дерева потомков;</w:t>
            </w:r>
          </w:p>
          <w:p w:rsidR="00C9568A" w:rsidRPr="00B164E7" w:rsidRDefault="00C9568A" w:rsidP="00B164E7">
            <w:pPr>
              <w:tabs>
                <w:tab w:val="left" w:pos="930"/>
              </w:tabs>
              <w:jc w:val="both"/>
              <w:rPr>
                <w:szCs w:val="28"/>
              </w:rPr>
            </w:pPr>
            <w:r w:rsidRPr="00B164E7">
              <w:rPr>
                <w:szCs w:val="28"/>
              </w:rPr>
              <w:t>- вывод списка детей данного человека;</w:t>
            </w:r>
          </w:p>
          <w:p w:rsidR="00C9568A" w:rsidRPr="00B164E7" w:rsidRDefault="00C9568A" w:rsidP="00B164E7">
            <w:pPr>
              <w:tabs>
                <w:tab w:val="left" w:pos="930"/>
              </w:tabs>
              <w:jc w:val="both"/>
              <w:rPr>
                <w:szCs w:val="28"/>
              </w:rPr>
            </w:pPr>
            <w:r w:rsidRPr="00B164E7">
              <w:rPr>
                <w:szCs w:val="28"/>
              </w:rPr>
              <w:t>- вывод списка братьев (сестер) заданного человека;</w:t>
            </w:r>
          </w:p>
          <w:p w:rsidR="00C9568A" w:rsidRPr="00B164E7" w:rsidRDefault="00C9568A" w:rsidP="00B164E7">
            <w:pPr>
              <w:tabs>
                <w:tab w:val="left" w:pos="930"/>
              </w:tabs>
              <w:jc w:val="both"/>
              <w:rPr>
                <w:szCs w:val="28"/>
              </w:rPr>
            </w:pPr>
            <w:r w:rsidRPr="00B164E7">
              <w:rPr>
                <w:szCs w:val="28"/>
              </w:rPr>
              <w:t>- вывод списка внуков данного человека;</w:t>
            </w:r>
          </w:p>
          <w:p w:rsidR="00C9568A" w:rsidRPr="00B164E7" w:rsidRDefault="00C9568A" w:rsidP="00B164E7">
            <w:pPr>
              <w:tabs>
                <w:tab w:val="left" w:pos="930"/>
              </w:tabs>
              <w:jc w:val="both"/>
              <w:rPr>
                <w:szCs w:val="28"/>
              </w:rPr>
            </w:pPr>
            <w:r w:rsidRPr="00B164E7">
              <w:rPr>
                <w:szCs w:val="28"/>
              </w:rPr>
              <w:t>- вывод потомков данного человека до К-го колена;</w:t>
            </w:r>
          </w:p>
          <w:p w:rsidR="00C9568A" w:rsidRPr="00B164E7" w:rsidRDefault="00C9568A" w:rsidP="00B164E7">
            <w:pPr>
              <w:tabs>
                <w:tab w:val="left" w:pos="930"/>
              </w:tabs>
              <w:jc w:val="both"/>
              <w:rPr>
                <w:szCs w:val="28"/>
              </w:rPr>
            </w:pPr>
            <w:r w:rsidRPr="00B164E7">
              <w:rPr>
                <w:szCs w:val="28"/>
              </w:rPr>
              <w:t>- определение процента мужчин (женщин) среди потомков данного человека;</w:t>
            </w:r>
          </w:p>
          <w:p w:rsidR="00F07C5E" w:rsidRPr="00B164E7" w:rsidRDefault="00C9568A" w:rsidP="00B164E7">
            <w:pPr>
              <w:jc w:val="both"/>
              <w:rPr>
                <w:szCs w:val="28"/>
              </w:rPr>
            </w:pPr>
            <w:r w:rsidRPr="00B164E7">
              <w:rPr>
                <w:szCs w:val="28"/>
              </w:rPr>
              <w:t>- определение степени родства двух заданных человек</w:t>
            </w:r>
          </w:p>
        </w:tc>
      </w:tr>
      <w:tr w:rsidR="00F07C5E" w:rsidRPr="00B164E7" w:rsidTr="00B164E7">
        <w:tc>
          <w:tcPr>
            <w:tcW w:w="1101" w:type="dxa"/>
          </w:tcPr>
          <w:p w:rsidR="00F07C5E" w:rsidRPr="00B164E7" w:rsidRDefault="00F07C5E" w:rsidP="00B164E7">
            <w:pPr>
              <w:jc w:val="right"/>
              <w:rPr>
                <w:szCs w:val="28"/>
              </w:rPr>
            </w:pPr>
            <w:r w:rsidRPr="00B164E7">
              <w:rPr>
                <w:szCs w:val="28"/>
              </w:rPr>
              <w:lastRenderedPageBreak/>
              <w:t>19</w:t>
            </w:r>
          </w:p>
        </w:tc>
        <w:tc>
          <w:tcPr>
            <w:tcW w:w="8469" w:type="dxa"/>
          </w:tcPr>
          <w:p w:rsidR="00C9568A" w:rsidRPr="00B164E7" w:rsidRDefault="00C9568A" w:rsidP="00B164E7">
            <w:pPr>
              <w:tabs>
                <w:tab w:val="left" w:pos="930"/>
              </w:tabs>
              <w:jc w:val="both"/>
              <w:rPr>
                <w:szCs w:val="28"/>
              </w:rPr>
            </w:pPr>
            <w:r w:rsidRPr="00B164E7">
              <w:rPr>
                <w:szCs w:val="28"/>
              </w:rPr>
              <w:t>Создать систему ведения дерева организационной структуры организации. Для каждого структурного подразделения организации хранить наименование, ссылку на списке включенных в него подразделений и ссылку на смежное подразделение. На нижнем уровне иерархии структурное подразделение состоит из одного человека.</w:t>
            </w:r>
          </w:p>
          <w:p w:rsidR="00C9568A" w:rsidRPr="00B164E7" w:rsidRDefault="00C9568A" w:rsidP="00B164E7">
            <w:pPr>
              <w:tabs>
                <w:tab w:val="left" w:pos="930"/>
              </w:tabs>
              <w:ind w:firstLine="360"/>
              <w:jc w:val="both"/>
              <w:rPr>
                <w:szCs w:val="28"/>
              </w:rPr>
            </w:pPr>
            <w:r w:rsidRPr="00B164E7">
              <w:rPr>
                <w:szCs w:val="28"/>
              </w:rPr>
              <w:t>Реализовать следующие функции:</w:t>
            </w:r>
          </w:p>
          <w:p w:rsidR="00C9568A" w:rsidRPr="00B164E7" w:rsidRDefault="00C9568A" w:rsidP="00B164E7">
            <w:pPr>
              <w:tabs>
                <w:tab w:val="left" w:pos="930"/>
              </w:tabs>
              <w:jc w:val="both"/>
              <w:rPr>
                <w:szCs w:val="28"/>
              </w:rPr>
            </w:pPr>
            <w:r w:rsidRPr="00B164E7">
              <w:rPr>
                <w:szCs w:val="28"/>
              </w:rPr>
              <w:t>- включение в заданное подразделение подчиненного ему подразделения;</w:t>
            </w:r>
          </w:p>
          <w:p w:rsidR="00C9568A" w:rsidRPr="00B164E7" w:rsidRDefault="00C9568A" w:rsidP="00B164E7">
            <w:pPr>
              <w:tabs>
                <w:tab w:val="left" w:pos="930"/>
              </w:tabs>
              <w:jc w:val="both"/>
              <w:rPr>
                <w:szCs w:val="28"/>
              </w:rPr>
            </w:pPr>
            <w:r w:rsidRPr="00B164E7">
              <w:rPr>
                <w:szCs w:val="28"/>
              </w:rPr>
              <w:t>- исключение подразделения;</w:t>
            </w:r>
          </w:p>
          <w:p w:rsidR="00C9568A" w:rsidRPr="00B164E7" w:rsidRDefault="00C9568A" w:rsidP="00B164E7">
            <w:pPr>
              <w:tabs>
                <w:tab w:val="left" w:pos="930"/>
              </w:tabs>
              <w:jc w:val="both"/>
              <w:rPr>
                <w:szCs w:val="28"/>
              </w:rPr>
            </w:pPr>
            <w:r w:rsidRPr="00B164E7">
              <w:rPr>
                <w:szCs w:val="28"/>
              </w:rPr>
              <w:t>- поиск в дереве заданного подразделения;</w:t>
            </w:r>
          </w:p>
          <w:p w:rsidR="00C9568A" w:rsidRPr="00B164E7" w:rsidRDefault="00C9568A" w:rsidP="00B164E7">
            <w:pPr>
              <w:tabs>
                <w:tab w:val="left" w:pos="930"/>
              </w:tabs>
              <w:jc w:val="both"/>
              <w:rPr>
                <w:szCs w:val="28"/>
              </w:rPr>
            </w:pPr>
            <w:r w:rsidRPr="00B164E7">
              <w:rPr>
                <w:szCs w:val="28"/>
              </w:rPr>
              <w:t>- просмотр дерева;</w:t>
            </w:r>
          </w:p>
          <w:p w:rsidR="00C9568A" w:rsidRPr="00B164E7" w:rsidRDefault="00C9568A" w:rsidP="00B164E7">
            <w:pPr>
              <w:tabs>
                <w:tab w:val="left" w:pos="930"/>
              </w:tabs>
              <w:jc w:val="both"/>
              <w:rPr>
                <w:szCs w:val="28"/>
              </w:rPr>
            </w:pPr>
            <w:proofErr w:type="gramStart"/>
            <w:r w:rsidRPr="00B164E7">
              <w:rPr>
                <w:szCs w:val="28"/>
              </w:rPr>
              <w:t>- вывод списка смежных с заданным подразделений;</w:t>
            </w:r>
            <w:proofErr w:type="gramEnd"/>
          </w:p>
          <w:p w:rsidR="00C9568A" w:rsidRPr="00B164E7" w:rsidRDefault="00C9568A" w:rsidP="00B164E7">
            <w:pPr>
              <w:tabs>
                <w:tab w:val="left" w:pos="930"/>
              </w:tabs>
              <w:jc w:val="both"/>
              <w:rPr>
                <w:szCs w:val="28"/>
              </w:rPr>
            </w:pPr>
            <w:r w:rsidRPr="00B164E7">
              <w:rPr>
                <w:szCs w:val="28"/>
              </w:rPr>
              <w:t xml:space="preserve">- вывод списка подчиненных подразделений </w:t>
            </w:r>
            <w:proofErr w:type="gramStart"/>
            <w:r w:rsidRPr="00B164E7">
              <w:rPr>
                <w:szCs w:val="28"/>
              </w:rPr>
              <w:t>для</w:t>
            </w:r>
            <w:proofErr w:type="gramEnd"/>
            <w:r w:rsidRPr="00B164E7">
              <w:rPr>
                <w:szCs w:val="28"/>
              </w:rPr>
              <w:t xml:space="preserve"> заданного;</w:t>
            </w:r>
          </w:p>
          <w:p w:rsidR="00C9568A" w:rsidRPr="00B164E7" w:rsidRDefault="00C9568A" w:rsidP="00B164E7">
            <w:pPr>
              <w:tabs>
                <w:tab w:val="left" w:pos="930"/>
              </w:tabs>
              <w:jc w:val="both"/>
              <w:rPr>
                <w:szCs w:val="28"/>
              </w:rPr>
            </w:pPr>
            <w:r w:rsidRPr="00B164E7">
              <w:rPr>
                <w:szCs w:val="28"/>
              </w:rPr>
              <w:t>- определение числа людей, работающих в заданном подразделении;</w:t>
            </w:r>
          </w:p>
          <w:p w:rsidR="00F07C5E" w:rsidRPr="00B164E7" w:rsidRDefault="00C9568A" w:rsidP="00B164E7">
            <w:pPr>
              <w:jc w:val="both"/>
              <w:rPr>
                <w:szCs w:val="28"/>
              </w:rPr>
            </w:pPr>
            <w:r w:rsidRPr="00B164E7">
              <w:rPr>
                <w:szCs w:val="28"/>
              </w:rPr>
              <w:t>- определение подразделения, в котором работает данный человек</w:t>
            </w:r>
          </w:p>
        </w:tc>
      </w:tr>
      <w:tr w:rsidR="00F07C5E" w:rsidRPr="00B164E7" w:rsidTr="00B164E7">
        <w:tc>
          <w:tcPr>
            <w:tcW w:w="1101" w:type="dxa"/>
          </w:tcPr>
          <w:p w:rsidR="00F07C5E" w:rsidRPr="00B164E7" w:rsidRDefault="00F07C5E" w:rsidP="00B164E7">
            <w:pPr>
              <w:jc w:val="right"/>
              <w:rPr>
                <w:szCs w:val="28"/>
              </w:rPr>
            </w:pPr>
            <w:r w:rsidRPr="00B164E7">
              <w:rPr>
                <w:szCs w:val="28"/>
              </w:rPr>
              <w:t>20</w:t>
            </w:r>
          </w:p>
        </w:tc>
        <w:tc>
          <w:tcPr>
            <w:tcW w:w="8469" w:type="dxa"/>
          </w:tcPr>
          <w:p w:rsidR="00C9568A" w:rsidRPr="00B164E7" w:rsidRDefault="00C9568A" w:rsidP="00B164E7">
            <w:pPr>
              <w:tabs>
                <w:tab w:val="left" w:pos="930"/>
              </w:tabs>
              <w:jc w:val="both"/>
              <w:rPr>
                <w:szCs w:val="28"/>
              </w:rPr>
            </w:pPr>
            <w:r w:rsidRPr="00B164E7">
              <w:rPr>
                <w:szCs w:val="28"/>
              </w:rPr>
              <w:t xml:space="preserve">Создать систему ведения библиотечного архива в виде двоичного дерева поиска. О каждой книге требуется хранить информацию: инвентарный номер, авторы, название, издательство, год издания, </w:t>
            </w:r>
            <w:r w:rsidRPr="00B164E7">
              <w:rPr>
                <w:szCs w:val="28"/>
              </w:rPr>
              <w:lastRenderedPageBreak/>
              <w:t>объем в страницах.</w:t>
            </w:r>
          </w:p>
          <w:p w:rsidR="00C9568A" w:rsidRPr="00B164E7" w:rsidRDefault="00C9568A" w:rsidP="00B164E7">
            <w:pPr>
              <w:tabs>
                <w:tab w:val="left" w:pos="930"/>
              </w:tabs>
              <w:ind w:firstLine="360"/>
              <w:jc w:val="both"/>
              <w:rPr>
                <w:szCs w:val="28"/>
              </w:rPr>
            </w:pPr>
            <w:r w:rsidRPr="00B164E7">
              <w:rPr>
                <w:szCs w:val="28"/>
              </w:rPr>
              <w:t>Реализовать следующие функции:</w:t>
            </w:r>
          </w:p>
          <w:p w:rsidR="00C9568A" w:rsidRPr="00B164E7" w:rsidRDefault="00C9568A" w:rsidP="00B164E7">
            <w:pPr>
              <w:tabs>
                <w:tab w:val="left" w:pos="930"/>
              </w:tabs>
              <w:jc w:val="both"/>
              <w:rPr>
                <w:szCs w:val="28"/>
              </w:rPr>
            </w:pPr>
            <w:r w:rsidRPr="00B164E7">
              <w:rPr>
                <w:szCs w:val="28"/>
              </w:rPr>
              <w:t>- создание динамического архива по данным из файла;</w:t>
            </w:r>
          </w:p>
          <w:p w:rsidR="00C9568A" w:rsidRPr="00B164E7" w:rsidRDefault="00C9568A" w:rsidP="00B164E7">
            <w:pPr>
              <w:tabs>
                <w:tab w:val="left" w:pos="930"/>
              </w:tabs>
              <w:jc w:val="both"/>
              <w:rPr>
                <w:szCs w:val="28"/>
              </w:rPr>
            </w:pPr>
            <w:r w:rsidRPr="00B164E7">
              <w:rPr>
                <w:szCs w:val="28"/>
              </w:rPr>
              <w:t>- включение в архив книги;</w:t>
            </w:r>
          </w:p>
          <w:p w:rsidR="00C9568A" w:rsidRPr="00B164E7" w:rsidRDefault="00C9568A" w:rsidP="00B164E7">
            <w:pPr>
              <w:tabs>
                <w:tab w:val="left" w:pos="930"/>
              </w:tabs>
              <w:jc w:val="both"/>
              <w:rPr>
                <w:szCs w:val="28"/>
              </w:rPr>
            </w:pPr>
            <w:r w:rsidRPr="00B164E7">
              <w:rPr>
                <w:szCs w:val="28"/>
              </w:rPr>
              <w:t>- поиск в архиве книги по инвентарному номеру, по автору, по ключевым словам названия;</w:t>
            </w:r>
          </w:p>
          <w:p w:rsidR="00C9568A" w:rsidRPr="00B164E7" w:rsidRDefault="00C9568A" w:rsidP="00B164E7">
            <w:pPr>
              <w:tabs>
                <w:tab w:val="left" w:pos="930"/>
              </w:tabs>
              <w:jc w:val="both"/>
              <w:rPr>
                <w:szCs w:val="28"/>
              </w:rPr>
            </w:pPr>
            <w:r w:rsidRPr="00B164E7">
              <w:rPr>
                <w:szCs w:val="28"/>
              </w:rPr>
              <w:t>- исключение книги из архива;</w:t>
            </w:r>
          </w:p>
          <w:p w:rsidR="00C9568A" w:rsidRPr="00B164E7" w:rsidRDefault="00C9568A" w:rsidP="00B164E7">
            <w:pPr>
              <w:tabs>
                <w:tab w:val="left" w:pos="930"/>
              </w:tabs>
              <w:jc w:val="both"/>
              <w:rPr>
                <w:szCs w:val="28"/>
              </w:rPr>
            </w:pPr>
            <w:r w:rsidRPr="00B164E7">
              <w:rPr>
                <w:szCs w:val="28"/>
              </w:rPr>
              <w:t>- формирование списка книг одного автора;</w:t>
            </w:r>
          </w:p>
          <w:p w:rsidR="00C9568A" w:rsidRPr="00B164E7" w:rsidRDefault="00C9568A" w:rsidP="00B164E7">
            <w:pPr>
              <w:tabs>
                <w:tab w:val="left" w:pos="930"/>
              </w:tabs>
              <w:jc w:val="both"/>
              <w:rPr>
                <w:szCs w:val="28"/>
              </w:rPr>
            </w:pPr>
            <w:r w:rsidRPr="00B164E7">
              <w:rPr>
                <w:szCs w:val="28"/>
              </w:rPr>
              <w:t>- корректировка данных о книге;</w:t>
            </w:r>
          </w:p>
          <w:p w:rsidR="00F07C5E" w:rsidRPr="00B164E7" w:rsidRDefault="00C9568A" w:rsidP="00B164E7">
            <w:pPr>
              <w:jc w:val="both"/>
              <w:rPr>
                <w:szCs w:val="28"/>
              </w:rPr>
            </w:pPr>
            <w:r w:rsidRPr="00B164E7">
              <w:rPr>
                <w:szCs w:val="28"/>
              </w:rPr>
              <w:t>- балансировка дерева поиска</w:t>
            </w:r>
          </w:p>
        </w:tc>
      </w:tr>
      <w:tr w:rsidR="00F07C5E" w:rsidRPr="00B164E7" w:rsidTr="00B164E7">
        <w:tc>
          <w:tcPr>
            <w:tcW w:w="1101" w:type="dxa"/>
          </w:tcPr>
          <w:p w:rsidR="00F07C5E" w:rsidRPr="00B164E7" w:rsidRDefault="00F07C5E" w:rsidP="00B164E7">
            <w:pPr>
              <w:jc w:val="right"/>
              <w:rPr>
                <w:szCs w:val="28"/>
              </w:rPr>
            </w:pPr>
            <w:r w:rsidRPr="00B164E7">
              <w:rPr>
                <w:szCs w:val="28"/>
              </w:rPr>
              <w:lastRenderedPageBreak/>
              <w:t>21</w:t>
            </w:r>
          </w:p>
        </w:tc>
        <w:tc>
          <w:tcPr>
            <w:tcW w:w="8469" w:type="dxa"/>
          </w:tcPr>
          <w:p w:rsidR="00F07C5E" w:rsidRPr="00B164E7" w:rsidRDefault="0075033F" w:rsidP="00B164E7">
            <w:pPr>
              <w:jc w:val="both"/>
              <w:rPr>
                <w:szCs w:val="28"/>
              </w:rPr>
            </w:pPr>
            <w:r w:rsidRPr="00B164E7">
              <w:rPr>
                <w:szCs w:val="28"/>
              </w:rPr>
              <w:t>Решить задачу 20, используя линейный список</w:t>
            </w:r>
          </w:p>
        </w:tc>
      </w:tr>
      <w:tr w:rsidR="00F07C5E" w:rsidRPr="00B164E7" w:rsidTr="00B164E7">
        <w:tc>
          <w:tcPr>
            <w:tcW w:w="1101" w:type="dxa"/>
          </w:tcPr>
          <w:p w:rsidR="00F07C5E" w:rsidRPr="00B164E7" w:rsidRDefault="00F07C5E" w:rsidP="00B164E7">
            <w:pPr>
              <w:jc w:val="right"/>
              <w:rPr>
                <w:szCs w:val="28"/>
              </w:rPr>
            </w:pPr>
            <w:r w:rsidRPr="00B164E7">
              <w:rPr>
                <w:szCs w:val="28"/>
              </w:rPr>
              <w:t>22</w:t>
            </w:r>
          </w:p>
        </w:tc>
        <w:tc>
          <w:tcPr>
            <w:tcW w:w="8469" w:type="dxa"/>
          </w:tcPr>
          <w:p w:rsidR="0075033F" w:rsidRPr="00B164E7" w:rsidRDefault="0075033F" w:rsidP="00B164E7">
            <w:pPr>
              <w:tabs>
                <w:tab w:val="left" w:pos="930"/>
              </w:tabs>
              <w:jc w:val="both"/>
              <w:rPr>
                <w:szCs w:val="28"/>
              </w:rPr>
            </w:pPr>
            <w:r w:rsidRPr="00B164E7">
              <w:rPr>
                <w:szCs w:val="28"/>
              </w:rPr>
              <w:t>Создать автоматизированное рабочее место (АРМ) администратора гостиницы. О каждом постояльце требуется хранить информацию: ФИО, занимаемый номер, дата вселения, планируемая дата выписки. Данные хранить в виде линейного списка.</w:t>
            </w:r>
          </w:p>
          <w:p w:rsidR="0075033F" w:rsidRPr="00B164E7" w:rsidRDefault="0075033F" w:rsidP="00B164E7">
            <w:pPr>
              <w:tabs>
                <w:tab w:val="left" w:pos="930"/>
              </w:tabs>
              <w:ind w:firstLine="360"/>
              <w:jc w:val="both"/>
              <w:rPr>
                <w:szCs w:val="28"/>
              </w:rPr>
            </w:pPr>
            <w:r w:rsidRPr="00B164E7">
              <w:rPr>
                <w:szCs w:val="28"/>
              </w:rPr>
              <w:t>Реализовать следующие функции:</w:t>
            </w:r>
          </w:p>
          <w:p w:rsidR="0075033F" w:rsidRPr="00B164E7" w:rsidRDefault="0075033F" w:rsidP="00B164E7">
            <w:pPr>
              <w:tabs>
                <w:tab w:val="left" w:pos="930"/>
              </w:tabs>
              <w:jc w:val="both"/>
              <w:rPr>
                <w:szCs w:val="28"/>
              </w:rPr>
            </w:pPr>
            <w:r w:rsidRPr="00B164E7">
              <w:rPr>
                <w:szCs w:val="28"/>
              </w:rPr>
              <w:t>- вселение (включение в конец списка);</w:t>
            </w:r>
          </w:p>
          <w:p w:rsidR="0075033F" w:rsidRPr="00B164E7" w:rsidRDefault="0075033F" w:rsidP="00B164E7">
            <w:pPr>
              <w:tabs>
                <w:tab w:val="left" w:pos="930"/>
              </w:tabs>
              <w:jc w:val="both"/>
              <w:rPr>
                <w:szCs w:val="28"/>
              </w:rPr>
            </w:pPr>
            <w:r w:rsidRPr="00B164E7">
              <w:rPr>
                <w:szCs w:val="28"/>
              </w:rPr>
              <w:t>- выселение (удаление из списка);</w:t>
            </w:r>
          </w:p>
          <w:p w:rsidR="0075033F" w:rsidRPr="00B164E7" w:rsidRDefault="0075033F" w:rsidP="00B164E7">
            <w:pPr>
              <w:tabs>
                <w:tab w:val="left" w:pos="930"/>
              </w:tabs>
              <w:jc w:val="both"/>
              <w:rPr>
                <w:szCs w:val="28"/>
              </w:rPr>
            </w:pPr>
            <w:r w:rsidRPr="00B164E7">
              <w:rPr>
                <w:szCs w:val="28"/>
              </w:rPr>
              <w:t>- просмотр списка жильцов;</w:t>
            </w:r>
          </w:p>
          <w:p w:rsidR="0075033F" w:rsidRPr="00B164E7" w:rsidRDefault="0075033F" w:rsidP="00B164E7">
            <w:pPr>
              <w:tabs>
                <w:tab w:val="left" w:pos="930"/>
              </w:tabs>
              <w:jc w:val="both"/>
              <w:rPr>
                <w:szCs w:val="28"/>
              </w:rPr>
            </w:pPr>
            <w:r w:rsidRPr="00B164E7">
              <w:rPr>
                <w:szCs w:val="28"/>
              </w:rPr>
              <w:t>- упорядочение списка по возрастанию занимаемых номеров или по алфавиту жильцов;</w:t>
            </w:r>
          </w:p>
          <w:p w:rsidR="00F07C5E" w:rsidRPr="00B164E7" w:rsidRDefault="0075033F" w:rsidP="00B164E7">
            <w:pPr>
              <w:jc w:val="both"/>
              <w:rPr>
                <w:szCs w:val="28"/>
              </w:rPr>
            </w:pPr>
            <w:r w:rsidRPr="00B164E7">
              <w:rPr>
                <w:szCs w:val="28"/>
              </w:rPr>
              <w:t>- вывод списка всех выселяющихся жильцов и освобождаемых номеров на заданную дату</w:t>
            </w:r>
          </w:p>
        </w:tc>
      </w:tr>
      <w:tr w:rsidR="00F07C5E" w:rsidRPr="00B164E7" w:rsidTr="00B164E7">
        <w:tc>
          <w:tcPr>
            <w:tcW w:w="1101" w:type="dxa"/>
          </w:tcPr>
          <w:p w:rsidR="00F07C5E" w:rsidRPr="00B164E7" w:rsidRDefault="00F07C5E" w:rsidP="00B164E7">
            <w:pPr>
              <w:jc w:val="right"/>
              <w:rPr>
                <w:szCs w:val="28"/>
              </w:rPr>
            </w:pPr>
            <w:r w:rsidRPr="00B164E7">
              <w:rPr>
                <w:szCs w:val="28"/>
              </w:rPr>
              <w:t>23</w:t>
            </w:r>
          </w:p>
        </w:tc>
        <w:tc>
          <w:tcPr>
            <w:tcW w:w="8469" w:type="dxa"/>
          </w:tcPr>
          <w:p w:rsidR="00DE3629" w:rsidRPr="00B164E7" w:rsidRDefault="00DE3629" w:rsidP="00B164E7">
            <w:pPr>
              <w:tabs>
                <w:tab w:val="left" w:pos="930"/>
              </w:tabs>
              <w:jc w:val="both"/>
              <w:rPr>
                <w:szCs w:val="28"/>
              </w:rPr>
            </w:pPr>
            <w:r w:rsidRPr="00B164E7">
              <w:rPr>
                <w:szCs w:val="28"/>
              </w:rPr>
              <w:t>Создать систему учета успеваемости студентов по результатам экзаменационной сессии. О каждом студенте требуется хранить информацию: номер группы, ФИО, оценки по пяти предметам. Данные о каждой группе хранить в виде двунаправленного списка.</w:t>
            </w:r>
          </w:p>
          <w:p w:rsidR="00DE3629" w:rsidRPr="00B164E7" w:rsidRDefault="00DE3629" w:rsidP="00B164E7">
            <w:pPr>
              <w:tabs>
                <w:tab w:val="left" w:pos="930"/>
              </w:tabs>
              <w:ind w:firstLine="360"/>
              <w:jc w:val="both"/>
              <w:rPr>
                <w:szCs w:val="28"/>
              </w:rPr>
            </w:pPr>
            <w:r w:rsidRPr="00B164E7">
              <w:rPr>
                <w:szCs w:val="28"/>
              </w:rPr>
              <w:t>Реализовать следующие функции:</w:t>
            </w:r>
          </w:p>
          <w:p w:rsidR="00DE3629" w:rsidRPr="00B164E7" w:rsidRDefault="00DE3629" w:rsidP="00B164E7">
            <w:pPr>
              <w:tabs>
                <w:tab w:val="left" w:pos="930"/>
              </w:tabs>
              <w:jc w:val="both"/>
              <w:rPr>
                <w:szCs w:val="28"/>
              </w:rPr>
            </w:pPr>
            <w:r w:rsidRPr="00B164E7">
              <w:rPr>
                <w:szCs w:val="28"/>
              </w:rPr>
              <w:t>- формирование списков по данным из файла;</w:t>
            </w:r>
          </w:p>
          <w:p w:rsidR="00DE3629" w:rsidRPr="00B164E7" w:rsidRDefault="00DE3629" w:rsidP="00B164E7">
            <w:pPr>
              <w:tabs>
                <w:tab w:val="left" w:pos="930"/>
              </w:tabs>
              <w:jc w:val="both"/>
              <w:rPr>
                <w:szCs w:val="28"/>
              </w:rPr>
            </w:pPr>
            <w:r w:rsidRPr="00B164E7">
              <w:rPr>
                <w:szCs w:val="28"/>
              </w:rPr>
              <w:lastRenderedPageBreak/>
              <w:t>- включение в список данных о студенте;</w:t>
            </w:r>
          </w:p>
          <w:p w:rsidR="00DE3629" w:rsidRPr="00B164E7" w:rsidRDefault="00DE3629" w:rsidP="00B164E7">
            <w:pPr>
              <w:tabs>
                <w:tab w:val="left" w:pos="930"/>
              </w:tabs>
              <w:jc w:val="both"/>
              <w:rPr>
                <w:szCs w:val="28"/>
              </w:rPr>
            </w:pPr>
            <w:r w:rsidRPr="00B164E7">
              <w:rPr>
                <w:szCs w:val="28"/>
              </w:rPr>
              <w:t>- вывод фамилий неуспевающих студентов группы;</w:t>
            </w:r>
          </w:p>
          <w:p w:rsidR="00DE3629" w:rsidRPr="00B164E7" w:rsidRDefault="00DE3629" w:rsidP="00B164E7">
            <w:pPr>
              <w:tabs>
                <w:tab w:val="left" w:pos="930"/>
              </w:tabs>
              <w:jc w:val="both"/>
              <w:rPr>
                <w:szCs w:val="28"/>
              </w:rPr>
            </w:pPr>
            <w:r w:rsidRPr="00B164E7">
              <w:rPr>
                <w:szCs w:val="28"/>
              </w:rPr>
              <w:t>- исключение студента из списка;</w:t>
            </w:r>
          </w:p>
          <w:p w:rsidR="00DE3629" w:rsidRPr="00B164E7" w:rsidRDefault="00DE3629" w:rsidP="00B164E7">
            <w:pPr>
              <w:tabs>
                <w:tab w:val="left" w:pos="930"/>
              </w:tabs>
              <w:jc w:val="both"/>
              <w:rPr>
                <w:szCs w:val="28"/>
              </w:rPr>
            </w:pPr>
            <w:r w:rsidRPr="00B164E7">
              <w:rPr>
                <w:szCs w:val="28"/>
              </w:rPr>
              <w:t>- корректировка данных о студенте;</w:t>
            </w:r>
          </w:p>
          <w:p w:rsidR="00DE3629" w:rsidRPr="00B164E7" w:rsidRDefault="00DE3629" w:rsidP="00B164E7">
            <w:pPr>
              <w:tabs>
                <w:tab w:val="left" w:pos="930"/>
              </w:tabs>
              <w:jc w:val="both"/>
              <w:rPr>
                <w:szCs w:val="28"/>
              </w:rPr>
            </w:pPr>
            <w:r w:rsidRPr="00B164E7">
              <w:rPr>
                <w:szCs w:val="28"/>
              </w:rPr>
              <w:t>- упорядочение списка заданной группы по алфавиту или по среднему баллу студентов;</w:t>
            </w:r>
          </w:p>
          <w:p w:rsidR="00DE3629" w:rsidRPr="00B164E7" w:rsidRDefault="00DE3629" w:rsidP="00B164E7">
            <w:pPr>
              <w:tabs>
                <w:tab w:val="left" w:pos="930"/>
              </w:tabs>
              <w:jc w:val="both"/>
              <w:rPr>
                <w:szCs w:val="28"/>
              </w:rPr>
            </w:pPr>
            <w:r w:rsidRPr="00B164E7">
              <w:rPr>
                <w:szCs w:val="28"/>
              </w:rPr>
              <w:t>- определение среднего балла группы;</w:t>
            </w:r>
          </w:p>
          <w:p w:rsidR="00F07C5E" w:rsidRPr="00B164E7" w:rsidRDefault="00DE3629" w:rsidP="00B164E7">
            <w:pPr>
              <w:jc w:val="both"/>
              <w:rPr>
                <w:szCs w:val="28"/>
              </w:rPr>
            </w:pPr>
            <w:r w:rsidRPr="00B164E7">
              <w:rPr>
                <w:szCs w:val="28"/>
              </w:rPr>
              <w:t>- вывод списка группы с результатами экзаменационной сессии</w:t>
            </w:r>
          </w:p>
        </w:tc>
      </w:tr>
      <w:tr w:rsidR="00F07C5E" w:rsidRPr="00B164E7" w:rsidTr="00B164E7">
        <w:tc>
          <w:tcPr>
            <w:tcW w:w="1101" w:type="dxa"/>
          </w:tcPr>
          <w:p w:rsidR="00F07C5E" w:rsidRPr="00B164E7" w:rsidRDefault="00F07C5E" w:rsidP="00B164E7">
            <w:pPr>
              <w:jc w:val="right"/>
              <w:rPr>
                <w:szCs w:val="28"/>
              </w:rPr>
            </w:pPr>
            <w:r w:rsidRPr="00B164E7">
              <w:rPr>
                <w:szCs w:val="28"/>
              </w:rPr>
              <w:lastRenderedPageBreak/>
              <w:t>24</w:t>
            </w:r>
          </w:p>
        </w:tc>
        <w:tc>
          <w:tcPr>
            <w:tcW w:w="8469" w:type="dxa"/>
          </w:tcPr>
          <w:p w:rsidR="00141A03" w:rsidRPr="00B164E7" w:rsidRDefault="00141A03" w:rsidP="00B164E7">
            <w:pPr>
              <w:tabs>
                <w:tab w:val="left" w:pos="930"/>
              </w:tabs>
              <w:jc w:val="both"/>
              <w:rPr>
                <w:szCs w:val="28"/>
              </w:rPr>
            </w:pPr>
            <w:r w:rsidRPr="00B164E7">
              <w:rPr>
                <w:szCs w:val="28"/>
              </w:rPr>
              <w:t>Создать АРМ кладовщика. О каждом имеющемся на складе товаре требуется хранить информацию: код товара, наименование, количество, цена. Данные хранить в виде однонаправленного списка.</w:t>
            </w:r>
          </w:p>
          <w:p w:rsidR="00141A03" w:rsidRPr="00B164E7" w:rsidRDefault="00141A03" w:rsidP="00B164E7">
            <w:pPr>
              <w:tabs>
                <w:tab w:val="left" w:pos="930"/>
              </w:tabs>
              <w:ind w:firstLine="360"/>
              <w:jc w:val="both"/>
              <w:rPr>
                <w:szCs w:val="28"/>
              </w:rPr>
            </w:pPr>
            <w:r w:rsidRPr="00B164E7">
              <w:rPr>
                <w:szCs w:val="28"/>
              </w:rPr>
              <w:t>Реализовать следующие функции:</w:t>
            </w:r>
          </w:p>
          <w:p w:rsidR="00141A03" w:rsidRPr="00B164E7" w:rsidRDefault="00141A03" w:rsidP="00B164E7">
            <w:pPr>
              <w:tabs>
                <w:tab w:val="left" w:pos="930"/>
              </w:tabs>
              <w:jc w:val="both"/>
              <w:rPr>
                <w:szCs w:val="28"/>
              </w:rPr>
            </w:pPr>
            <w:r w:rsidRPr="00B164E7">
              <w:rPr>
                <w:szCs w:val="28"/>
              </w:rPr>
              <w:t>- поступление товара;</w:t>
            </w:r>
          </w:p>
          <w:p w:rsidR="00141A03" w:rsidRPr="00B164E7" w:rsidRDefault="00141A03" w:rsidP="00B164E7">
            <w:pPr>
              <w:tabs>
                <w:tab w:val="left" w:pos="930"/>
              </w:tabs>
              <w:jc w:val="both"/>
              <w:rPr>
                <w:szCs w:val="28"/>
              </w:rPr>
            </w:pPr>
            <w:r w:rsidRPr="00B164E7">
              <w:rPr>
                <w:szCs w:val="28"/>
              </w:rPr>
              <w:t>- выдача товара в заданном количестве;</w:t>
            </w:r>
          </w:p>
          <w:p w:rsidR="00141A03" w:rsidRPr="00B164E7" w:rsidRDefault="00141A03" w:rsidP="00B164E7">
            <w:pPr>
              <w:tabs>
                <w:tab w:val="left" w:pos="930"/>
              </w:tabs>
              <w:jc w:val="both"/>
              <w:rPr>
                <w:szCs w:val="28"/>
              </w:rPr>
            </w:pPr>
            <w:r w:rsidRPr="00B164E7">
              <w:rPr>
                <w:szCs w:val="28"/>
              </w:rPr>
              <w:t>- формирование ведомости наличия товаров;</w:t>
            </w:r>
          </w:p>
          <w:p w:rsidR="00141A03" w:rsidRPr="00B164E7" w:rsidRDefault="00141A03" w:rsidP="00B164E7">
            <w:pPr>
              <w:tabs>
                <w:tab w:val="left" w:pos="930"/>
              </w:tabs>
              <w:jc w:val="both"/>
              <w:rPr>
                <w:szCs w:val="28"/>
              </w:rPr>
            </w:pPr>
            <w:r w:rsidRPr="00B164E7">
              <w:rPr>
                <w:szCs w:val="28"/>
              </w:rPr>
              <w:t>- определение общей стоимости товаров;</w:t>
            </w:r>
          </w:p>
          <w:p w:rsidR="00F07C5E" w:rsidRPr="00B164E7" w:rsidRDefault="00141A03" w:rsidP="00B164E7">
            <w:pPr>
              <w:jc w:val="both"/>
              <w:rPr>
                <w:szCs w:val="28"/>
              </w:rPr>
            </w:pPr>
            <w:r w:rsidRPr="00B164E7">
              <w:rPr>
                <w:szCs w:val="28"/>
              </w:rPr>
              <w:t>- упорядочение списка товаров по коду, по количеству или  по стоимости</w:t>
            </w:r>
          </w:p>
        </w:tc>
      </w:tr>
      <w:tr w:rsidR="00F07C5E" w:rsidRPr="00B164E7" w:rsidTr="00B164E7">
        <w:tc>
          <w:tcPr>
            <w:tcW w:w="1101" w:type="dxa"/>
          </w:tcPr>
          <w:p w:rsidR="00F07C5E" w:rsidRPr="00B164E7" w:rsidRDefault="00F07C5E" w:rsidP="00B164E7">
            <w:pPr>
              <w:jc w:val="right"/>
              <w:rPr>
                <w:szCs w:val="28"/>
              </w:rPr>
            </w:pPr>
            <w:r w:rsidRPr="00B164E7">
              <w:rPr>
                <w:szCs w:val="28"/>
              </w:rPr>
              <w:t>25</w:t>
            </w:r>
          </w:p>
        </w:tc>
        <w:tc>
          <w:tcPr>
            <w:tcW w:w="8469" w:type="dxa"/>
          </w:tcPr>
          <w:p w:rsidR="00F07C5E" w:rsidRPr="00B164E7" w:rsidRDefault="00DF735A" w:rsidP="00B164E7">
            <w:pPr>
              <w:jc w:val="both"/>
              <w:rPr>
                <w:szCs w:val="28"/>
              </w:rPr>
            </w:pPr>
            <w:r w:rsidRPr="00B164E7">
              <w:rPr>
                <w:szCs w:val="28"/>
              </w:rPr>
              <w:t>Решить задачу 24, используя двунаправленный список</w:t>
            </w:r>
          </w:p>
        </w:tc>
      </w:tr>
      <w:tr w:rsidR="00F07C5E" w:rsidRPr="00B164E7" w:rsidTr="00B164E7">
        <w:tc>
          <w:tcPr>
            <w:tcW w:w="1101" w:type="dxa"/>
          </w:tcPr>
          <w:p w:rsidR="00F07C5E" w:rsidRPr="00B164E7" w:rsidRDefault="00F07C5E" w:rsidP="00B164E7">
            <w:pPr>
              <w:jc w:val="right"/>
              <w:rPr>
                <w:szCs w:val="28"/>
              </w:rPr>
            </w:pPr>
            <w:r w:rsidRPr="00B164E7">
              <w:rPr>
                <w:szCs w:val="28"/>
              </w:rPr>
              <w:t>26</w:t>
            </w:r>
          </w:p>
        </w:tc>
        <w:tc>
          <w:tcPr>
            <w:tcW w:w="8469" w:type="dxa"/>
          </w:tcPr>
          <w:p w:rsidR="00F07C5E" w:rsidRPr="00B164E7" w:rsidRDefault="00DF735A" w:rsidP="00B164E7">
            <w:pPr>
              <w:jc w:val="both"/>
              <w:rPr>
                <w:szCs w:val="28"/>
              </w:rPr>
            </w:pPr>
            <w:r w:rsidRPr="00B164E7">
              <w:rPr>
                <w:szCs w:val="28"/>
              </w:rPr>
              <w:t>Решить задачу 24, используя кольцевой список</w:t>
            </w:r>
          </w:p>
        </w:tc>
      </w:tr>
      <w:tr w:rsidR="00F07C5E" w:rsidRPr="00B164E7" w:rsidTr="00B164E7">
        <w:tc>
          <w:tcPr>
            <w:tcW w:w="1101" w:type="dxa"/>
          </w:tcPr>
          <w:p w:rsidR="00F07C5E" w:rsidRPr="00B164E7" w:rsidRDefault="00F07C5E" w:rsidP="00B164E7">
            <w:pPr>
              <w:jc w:val="right"/>
              <w:rPr>
                <w:szCs w:val="28"/>
              </w:rPr>
            </w:pPr>
            <w:r w:rsidRPr="00B164E7">
              <w:rPr>
                <w:szCs w:val="28"/>
              </w:rPr>
              <w:t>27</w:t>
            </w:r>
          </w:p>
        </w:tc>
        <w:tc>
          <w:tcPr>
            <w:tcW w:w="8469" w:type="dxa"/>
          </w:tcPr>
          <w:p w:rsidR="00F07C5E" w:rsidRPr="00B164E7" w:rsidRDefault="00DF735A" w:rsidP="00B164E7">
            <w:pPr>
              <w:jc w:val="both"/>
              <w:rPr>
                <w:szCs w:val="28"/>
              </w:rPr>
            </w:pPr>
            <w:r w:rsidRPr="00B164E7">
              <w:rPr>
                <w:szCs w:val="28"/>
              </w:rPr>
              <w:t>Создать электронную записную книжку, в которой хранить адреса и телефоны знакомых. Предусмотреть операции поиска, включения, исключения и корректировки сведений, сортировки данных по алфавиту или по номеру телефона. Использовать линейный список</w:t>
            </w:r>
          </w:p>
        </w:tc>
      </w:tr>
      <w:tr w:rsidR="00F07C5E" w:rsidRPr="00B164E7" w:rsidTr="00B164E7">
        <w:tc>
          <w:tcPr>
            <w:tcW w:w="1101" w:type="dxa"/>
          </w:tcPr>
          <w:p w:rsidR="00F07C5E" w:rsidRPr="00B164E7" w:rsidRDefault="00F07C5E" w:rsidP="00B164E7">
            <w:pPr>
              <w:jc w:val="right"/>
              <w:rPr>
                <w:szCs w:val="28"/>
              </w:rPr>
            </w:pPr>
            <w:r w:rsidRPr="00B164E7">
              <w:rPr>
                <w:szCs w:val="28"/>
              </w:rPr>
              <w:t>28</w:t>
            </w:r>
          </w:p>
        </w:tc>
        <w:tc>
          <w:tcPr>
            <w:tcW w:w="8469" w:type="dxa"/>
          </w:tcPr>
          <w:p w:rsidR="00F07C5E" w:rsidRPr="00B164E7" w:rsidRDefault="00DF735A" w:rsidP="00B164E7">
            <w:pPr>
              <w:jc w:val="both"/>
              <w:rPr>
                <w:szCs w:val="28"/>
              </w:rPr>
            </w:pPr>
            <w:r w:rsidRPr="00B164E7">
              <w:rPr>
                <w:szCs w:val="28"/>
              </w:rPr>
              <w:t xml:space="preserve">Создать справочник меломана, в котором хранить данные о песнях, группах и исполнителях, дисках с перечнем песен (в виде ссылок). Предусмотреть поиск, включение, исключение информации, выбор всех песен заданной группы, всех дисков, где встречается заданная </w:t>
            </w:r>
            <w:r w:rsidRPr="00B164E7">
              <w:rPr>
                <w:szCs w:val="28"/>
              </w:rPr>
              <w:lastRenderedPageBreak/>
              <w:t>песня. Использовать линейные списки</w:t>
            </w:r>
          </w:p>
        </w:tc>
      </w:tr>
      <w:tr w:rsidR="00F07C5E" w:rsidRPr="00B164E7" w:rsidTr="00B164E7">
        <w:tc>
          <w:tcPr>
            <w:tcW w:w="1101" w:type="dxa"/>
          </w:tcPr>
          <w:p w:rsidR="00F07C5E" w:rsidRPr="00B164E7" w:rsidRDefault="00F07C5E" w:rsidP="00B164E7">
            <w:pPr>
              <w:jc w:val="right"/>
              <w:rPr>
                <w:szCs w:val="28"/>
              </w:rPr>
            </w:pPr>
            <w:r w:rsidRPr="00B164E7">
              <w:rPr>
                <w:szCs w:val="28"/>
              </w:rPr>
              <w:lastRenderedPageBreak/>
              <w:t>29</w:t>
            </w:r>
          </w:p>
        </w:tc>
        <w:tc>
          <w:tcPr>
            <w:tcW w:w="8469" w:type="dxa"/>
          </w:tcPr>
          <w:p w:rsidR="00F07C5E" w:rsidRPr="00B164E7" w:rsidRDefault="00DF735A" w:rsidP="00B164E7">
            <w:pPr>
              <w:jc w:val="both"/>
              <w:rPr>
                <w:szCs w:val="28"/>
              </w:rPr>
            </w:pPr>
            <w:r w:rsidRPr="00B164E7">
              <w:rPr>
                <w:szCs w:val="28"/>
              </w:rPr>
              <w:t>Создать систему учета клиентов сбербанка. Для каждого вкладчика банка хранить номер лицевого счета, категорию вклада, паспортные данные, текущую сумму вклада, дату последней операции. Предусмотреть операции открытия и закрытия вклада, вложения или снятия денежных средств, начисления процентов, отбора клиентов, не обращавшихся в банк в течение заданного времени. Использовать линейные списки</w:t>
            </w:r>
          </w:p>
        </w:tc>
      </w:tr>
      <w:tr w:rsidR="00F07C5E" w:rsidRPr="00B164E7" w:rsidTr="00B164E7">
        <w:tc>
          <w:tcPr>
            <w:tcW w:w="1101" w:type="dxa"/>
          </w:tcPr>
          <w:p w:rsidR="00F07C5E" w:rsidRPr="00B164E7" w:rsidRDefault="00F07C5E" w:rsidP="00B164E7">
            <w:pPr>
              <w:jc w:val="right"/>
              <w:rPr>
                <w:szCs w:val="28"/>
              </w:rPr>
            </w:pPr>
            <w:r w:rsidRPr="00B164E7">
              <w:rPr>
                <w:szCs w:val="28"/>
              </w:rPr>
              <w:t>30</w:t>
            </w:r>
          </w:p>
        </w:tc>
        <w:tc>
          <w:tcPr>
            <w:tcW w:w="8469" w:type="dxa"/>
          </w:tcPr>
          <w:p w:rsidR="00F07C5E" w:rsidRPr="00B164E7" w:rsidRDefault="00DF735A" w:rsidP="00B164E7">
            <w:pPr>
              <w:jc w:val="both"/>
              <w:rPr>
                <w:szCs w:val="28"/>
              </w:rPr>
            </w:pPr>
            <w:r w:rsidRPr="00B164E7">
              <w:rPr>
                <w:szCs w:val="28"/>
              </w:rPr>
              <w:t>Создать систему ведения информации брачной конторы. Данные о женихах и невестах хранить в виде линейных списков. Предусмотреть операции включения и исключения кандидатов, подбора подходящих кандидатур, сортировки списков по различным параметрам</w:t>
            </w:r>
          </w:p>
        </w:tc>
      </w:tr>
      <w:tr w:rsidR="00F07C5E" w:rsidRPr="00B164E7" w:rsidTr="00B164E7">
        <w:tc>
          <w:tcPr>
            <w:tcW w:w="1101" w:type="dxa"/>
          </w:tcPr>
          <w:p w:rsidR="00F07C5E" w:rsidRPr="00B164E7" w:rsidRDefault="00F07C5E" w:rsidP="00B164E7">
            <w:pPr>
              <w:jc w:val="right"/>
              <w:rPr>
                <w:szCs w:val="28"/>
              </w:rPr>
            </w:pPr>
            <w:r w:rsidRPr="00B164E7">
              <w:rPr>
                <w:szCs w:val="28"/>
              </w:rPr>
              <w:t>31</w:t>
            </w:r>
          </w:p>
        </w:tc>
        <w:tc>
          <w:tcPr>
            <w:tcW w:w="8469" w:type="dxa"/>
          </w:tcPr>
          <w:p w:rsidR="00DF735A" w:rsidRPr="00B164E7" w:rsidRDefault="00DF735A" w:rsidP="00B164E7">
            <w:pPr>
              <w:tabs>
                <w:tab w:val="left" w:pos="930"/>
              </w:tabs>
              <w:jc w:val="both"/>
              <w:rPr>
                <w:szCs w:val="28"/>
              </w:rPr>
            </w:pPr>
            <w:r w:rsidRPr="00B164E7">
              <w:rPr>
                <w:szCs w:val="28"/>
              </w:rPr>
              <w:t xml:space="preserve">Многочлен </w:t>
            </w:r>
            <w:r w:rsidRPr="00B164E7">
              <w:rPr>
                <w:position w:val="-12"/>
                <w:szCs w:val="28"/>
              </w:rPr>
              <w:object w:dxaOrig="3660" w:dyaOrig="380">
                <v:shape id="_x0000_i1117" type="#_x0000_t75" style="width:183pt;height:19pt" o:ole="">
                  <v:imagedata r:id="rId191" o:title=""/>
                </v:shape>
                <o:OLEObject Type="Embed" ProgID="Equation.3" ShapeID="_x0000_i1117" DrawAspect="Content" ObjectID="_1536601452" r:id="rId192"/>
              </w:object>
            </w:r>
            <w:r w:rsidRPr="00B164E7">
              <w:rPr>
                <w:szCs w:val="28"/>
              </w:rPr>
              <w:t xml:space="preserve"> с целыми коэффициентами представить в виде линейного списка, в каждом узле которого хранится степень, коэффициент </w:t>
            </w:r>
            <w:proofErr w:type="gramStart"/>
            <w:r w:rsidRPr="00B164E7">
              <w:rPr>
                <w:szCs w:val="28"/>
              </w:rPr>
              <w:t>при</w:t>
            </w:r>
            <w:proofErr w:type="gramEnd"/>
            <w:r w:rsidRPr="00B164E7">
              <w:rPr>
                <w:szCs w:val="28"/>
              </w:rPr>
              <w:t xml:space="preserve"> х и ссылка на следующий узел. Нулевые коэффициенты не хранить.</w:t>
            </w:r>
          </w:p>
          <w:p w:rsidR="00DF735A" w:rsidRPr="00B164E7" w:rsidRDefault="00DF735A" w:rsidP="00B164E7">
            <w:pPr>
              <w:tabs>
                <w:tab w:val="left" w:pos="930"/>
              </w:tabs>
              <w:ind w:firstLine="360"/>
              <w:jc w:val="both"/>
              <w:rPr>
                <w:szCs w:val="28"/>
              </w:rPr>
            </w:pPr>
            <w:r w:rsidRPr="00B164E7">
              <w:rPr>
                <w:szCs w:val="28"/>
              </w:rPr>
              <w:t>Реализовать следующие функции:</w:t>
            </w:r>
          </w:p>
          <w:p w:rsidR="00DF735A" w:rsidRPr="00B164E7" w:rsidRDefault="00DF735A" w:rsidP="00B164E7">
            <w:pPr>
              <w:tabs>
                <w:tab w:val="left" w:pos="930"/>
              </w:tabs>
              <w:jc w:val="both"/>
              <w:rPr>
                <w:szCs w:val="28"/>
              </w:rPr>
            </w:pPr>
            <w:r w:rsidRPr="00B164E7">
              <w:rPr>
                <w:szCs w:val="28"/>
              </w:rPr>
              <w:t>- по введенной безошибочной записи многочлена построить его представление в виде списка:</w:t>
            </w:r>
          </w:p>
          <w:p w:rsidR="00DF735A" w:rsidRPr="00B164E7" w:rsidRDefault="00DF735A" w:rsidP="00B164E7">
            <w:pPr>
              <w:tabs>
                <w:tab w:val="left" w:pos="930"/>
              </w:tabs>
              <w:jc w:val="both"/>
              <w:rPr>
                <w:szCs w:val="28"/>
              </w:rPr>
            </w:pPr>
            <w:r w:rsidRPr="00B164E7">
              <w:rPr>
                <w:szCs w:val="28"/>
              </w:rPr>
              <w:t>- вычислить значение многочлена в точке х;</w:t>
            </w:r>
          </w:p>
          <w:p w:rsidR="00DF735A" w:rsidRPr="00B164E7" w:rsidRDefault="00DF735A" w:rsidP="00B164E7">
            <w:pPr>
              <w:tabs>
                <w:tab w:val="left" w:pos="930"/>
              </w:tabs>
              <w:jc w:val="both"/>
              <w:rPr>
                <w:szCs w:val="28"/>
              </w:rPr>
            </w:pPr>
            <w:r w:rsidRPr="00B164E7">
              <w:rPr>
                <w:szCs w:val="28"/>
              </w:rPr>
              <w:t>- сложить два многочлена;</w:t>
            </w:r>
          </w:p>
          <w:p w:rsidR="00DF735A" w:rsidRPr="00B164E7" w:rsidRDefault="00DF735A" w:rsidP="00B164E7">
            <w:pPr>
              <w:tabs>
                <w:tab w:val="left" w:pos="930"/>
              </w:tabs>
              <w:jc w:val="both"/>
              <w:rPr>
                <w:szCs w:val="28"/>
              </w:rPr>
            </w:pPr>
            <w:r w:rsidRPr="00B164E7">
              <w:rPr>
                <w:szCs w:val="28"/>
              </w:rPr>
              <w:t>- умножить многочлен на двучлен;</w:t>
            </w:r>
          </w:p>
          <w:p w:rsidR="00DF735A" w:rsidRPr="00B164E7" w:rsidRDefault="00DF735A" w:rsidP="00B164E7">
            <w:pPr>
              <w:tabs>
                <w:tab w:val="left" w:pos="930"/>
              </w:tabs>
              <w:jc w:val="both"/>
              <w:rPr>
                <w:szCs w:val="28"/>
              </w:rPr>
            </w:pPr>
            <w:r w:rsidRPr="00B164E7">
              <w:rPr>
                <w:szCs w:val="28"/>
              </w:rPr>
              <w:t>- перемножить два многочлена;</w:t>
            </w:r>
          </w:p>
          <w:p w:rsidR="00DF735A" w:rsidRPr="00B164E7" w:rsidRDefault="00DF735A" w:rsidP="00B164E7">
            <w:pPr>
              <w:tabs>
                <w:tab w:val="left" w:pos="930"/>
              </w:tabs>
              <w:jc w:val="both"/>
              <w:rPr>
                <w:szCs w:val="28"/>
              </w:rPr>
            </w:pPr>
            <w:r w:rsidRPr="00B164E7">
              <w:rPr>
                <w:szCs w:val="28"/>
              </w:rPr>
              <w:t>- найти частное и остаток от деления многочлена на двучлен;</w:t>
            </w:r>
          </w:p>
          <w:p w:rsidR="00DF735A" w:rsidRPr="00B164E7" w:rsidRDefault="00DF735A" w:rsidP="00B164E7">
            <w:pPr>
              <w:tabs>
                <w:tab w:val="left" w:pos="930"/>
              </w:tabs>
              <w:jc w:val="both"/>
              <w:rPr>
                <w:szCs w:val="28"/>
              </w:rPr>
            </w:pPr>
            <w:r w:rsidRPr="00B164E7">
              <w:rPr>
                <w:szCs w:val="28"/>
              </w:rPr>
              <w:t>- найти частное и остаток от деления двух многочленов;</w:t>
            </w:r>
          </w:p>
          <w:p w:rsidR="00DF735A" w:rsidRPr="00B164E7" w:rsidRDefault="00DF735A" w:rsidP="00B164E7">
            <w:pPr>
              <w:tabs>
                <w:tab w:val="left" w:pos="930"/>
              </w:tabs>
              <w:jc w:val="both"/>
              <w:rPr>
                <w:szCs w:val="28"/>
              </w:rPr>
            </w:pPr>
            <w:r w:rsidRPr="00B164E7">
              <w:rPr>
                <w:szCs w:val="28"/>
              </w:rPr>
              <w:t>- по многочлену построить его производную;</w:t>
            </w:r>
          </w:p>
          <w:p w:rsidR="00DF735A" w:rsidRPr="00B164E7" w:rsidRDefault="00DF735A" w:rsidP="00B164E7">
            <w:pPr>
              <w:tabs>
                <w:tab w:val="left" w:pos="930"/>
              </w:tabs>
              <w:jc w:val="both"/>
              <w:rPr>
                <w:szCs w:val="28"/>
              </w:rPr>
            </w:pPr>
            <w:r w:rsidRPr="00B164E7">
              <w:rPr>
                <w:szCs w:val="28"/>
              </w:rPr>
              <w:t>- найти все корни многочлена;</w:t>
            </w:r>
          </w:p>
          <w:p w:rsidR="00F07C5E" w:rsidRPr="00B164E7" w:rsidRDefault="00DF735A" w:rsidP="00B164E7">
            <w:pPr>
              <w:jc w:val="both"/>
              <w:rPr>
                <w:szCs w:val="28"/>
              </w:rPr>
            </w:pPr>
            <w:r w:rsidRPr="00B164E7">
              <w:rPr>
                <w:szCs w:val="28"/>
              </w:rPr>
              <w:t>- распечатать многочлен в обычном виде</w:t>
            </w:r>
          </w:p>
        </w:tc>
      </w:tr>
      <w:tr w:rsidR="00F07C5E" w:rsidRPr="00B164E7" w:rsidTr="00B164E7">
        <w:tc>
          <w:tcPr>
            <w:tcW w:w="1101" w:type="dxa"/>
          </w:tcPr>
          <w:p w:rsidR="00F07C5E" w:rsidRPr="00B164E7" w:rsidRDefault="00F07C5E" w:rsidP="00B164E7">
            <w:pPr>
              <w:jc w:val="right"/>
              <w:rPr>
                <w:szCs w:val="28"/>
              </w:rPr>
            </w:pPr>
            <w:r w:rsidRPr="00B164E7">
              <w:rPr>
                <w:szCs w:val="28"/>
              </w:rPr>
              <w:lastRenderedPageBreak/>
              <w:t>32</w:t>
            </w:r>
          </w:p>
        </w:tc>
        <w:tc>
          <w:tcPr>
            <w:tcW w:w="8469" w:type="dxa"/>
          </w:tcPr>
          <w:p w:rsidR="00DF735A" w:rsidRPr="00B164E7" w:rsidRDefault="00DF735A" w:rsidP="00B164E7">
            <w:pPr>
              <w:tabs>
                <w:tab w:val="left" w:pos="930"/>
              </w:tabs>
              <w:jc w:val="both"/>
              <w:rPr>
                <w:szCs w:val="28"/>
              </w:rPr>
            </w:pPr>
            <w:r w:rsidRPr="00B164E7">
              <w:rPr>
                <w:szCs w:val="28"/>
              </w:rPr>
              <w:t>Создать систему вычисления константных выражений, содержащих арифметические операции +, -, *, /, ^ и круглые скобки. Для вычисления выражений использовать обратную польскую запись.</w:t>
            </w:r>
          </w:p>
          <w:p w:rsidR="00DF735A" w:rsidRPr="00B164E7" w:rsidRDefault="00DF735A" w:rsidP="00B164E7">
            <w:pPr>
              <w:tabs>
                <w:tab w:val="left" w:pos="930"/>
              </w:tabs>
              <w:ind w:firstLine="360"/>
              <w:jc w:val="both"/>
              <w:rPr>
                <w:szCs w:val="28"/>
              </w:rPr>
            </w:pPr>
            <w:r w:rsidRPr="00B164E7">
              <w:rPr>
                <w:szCs w:val="28"/>
              </w:rPr>
              <w:t>Предусмотреть:</w:t>
            </w:r>
          </w:p>
          <w:p w:rsidR="00DF735A" w:rsidRPr="00B164E7" w:rsidRDefault="00DF735A" w:rsidP="00B164E7">
            <w:pPr>
              <w:tabs>
                <w:tab w:val="left" w:pos="930"/>
              </w:tabs>
              <w:jc w:val="both"/>
              <w:rPr>
                <w:szCs w:val="28"/>
              </w:rPr>
            </w:pPr>
            <w:r w:rsidRPr="00B164E7">
              <w:rPr>
                <w:szCs w:val="28"/>
              </w:rPr>
              <w:t>- преобразование выражения из инфиксной формы в постфиксную (обратную польскую запись);</w:t>
            </w:r>
          </w:p>
          <w:p w:rsidR="00DF735A" w:rsidRPr="00B164E7" w:rsidRDefault="00DF735A" w:rsidP="00B164E7">
            <w:pPr>
              <w:tabs>
                <w:tab w:val="left" w:pos="930"/>
              </w:tabs>
              <w:jc w:val="both"/>
              <w:rPr>
                <w:szCs w:val="28"/>
              </w:rPr>
            </w:pPr>
            <w:r w:rsidRPr="00B164E7">
              <w:rPr>
                <w:szCs w:val="28"/>
              </w:rPr>
              <w:t>- вычисление выражения, представленного обратной польской записью;</w:t>
            </w:r>
          </w:p>
          <w:p w:rsidR="00F07C5E" w:rsidRPr="00B164E7" w:rsidRDefault="00DF735A" w:rsidP="00B164E7">
            <w:pPr>
              <w:jc w:val="both"/>
              <w:rPr>
                <w:szCs w:val="28"/>
              </w:rPr>
            </w:pPr>
            <w:r w:rsidRPr="00B164E7">
              <w:rPr>
                <w:szCs w:val="28"/>
              </w:rPr>
              <w:t xml:space="preserve">- преобразование выражения из постфиксной формы в </w:t>
            </w:r>
            <w:proofErr w:type="gramStart"/>
            <w:r w:rsidRPr="00B164E7">
              <w:rPr>
                <w:szCs w:val="28"/>
              </w:rPr>
              <w:t>инфиксную</w:t>
            </w:r>
            <w:proofErr w:type="gramEnd"/>
          </w:p>
        </w:tc>
      </w:tr>
    </w:tbl>
    <w:p w:rsidR="00F07C5E" w:rsidRDefault="00F07C5E" w:rsidP="00F07C5E"/>
    <w:p w:rsidR="0082170F" w:rsidRDefault="0082170F" w:rsidP="00050372"/>
    <w:sectPr w:rsidR="0082170F">
      <w:headerReference w:type="even" r:id="rId193"/>
      <w:headerReference w:type="default" r:id="rId194"/>
      <w:footnotePr>
        <w:pos w:val="beneathText"/>
      </w:footnotePr>
      <w:pgSz w:w="11905" w:h="16837"/>
      <w:pgMar w:top="1134" w:right="850" w:bottom="1134" w:left="1701" w:header="708"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D6F19" w:rsidRDefault="006D6F19">
      <w:r>
        <w:separator/>
      </w:r>
    </w:p>
  </w:endnote>
  <w:endnote w:type="continuationSeparator" w:id="0">
    <w:p w:rsidR="006D6F19" w:rsidRDefault="006D6F19">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Bookman Old Style">
    <w:panose1 w:val="02050604050505020204"/>
    <w:charset w:val="CC"/>
    <w:family w:val="roman"/>
    <w:pitch w:val="variable"/>
    <w:sig w:usb0="00000287" w:usb1="00000000" w:usb2="00000000" w:usb3="00000000" w:csb0="0000009F" w:csb1="00000000"/>
  </w:font>
  <w:font w:name="Courier New">
    <w:panose1 w:val="02070309020205020404"/>
    <w:charset w:val="CC"/>
    <w:family w:val="modern"/>
    <w:pitch w:val="fixed"/>
    <w:sig w:usb0="E0002E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 w:name="Arial">
    <w:panose1 w:val="020B0604020202020204"/>
    <w:charset w:val="CC"/>
    <w:family w:val="swiss"/>
    <w:pitch w:val="variable"/>
    <w:sig w:usb0="E0002EFF" w:usb1="C0007843" w:usb2="00000009" w:usb3="00000000" w:csb0="000001FF" w:csb1="00000000"/>
  </w:font>
  <w:font w:name="Lucida Sans Unicode">
    <w:panose1 w:val="020B0602030504020204"/>
    <w:charset w:val="CC"/>
    <w:family w:val="swiss"/>
    <w:pitch w:val="variable"/>
    <w:sig w:usb0="80000AFF" w:usb1="0000396B" w:usb2="00000000" w:usb3="00000000" w:csb0="000000BF" w:csb1="00000000"/>
  </w:font>
  <w:font w:name="Tahoma">
    <w:panose1 w:val="020B0604030504040204"/>
    <w:charset w:val="CC"/>
    <w:family w:val="swiss"/>
    <w:pitch w:val="variable"/>
    <w:sig w:usb0="E1002EFF" w:usb1="C000605B" w:usb2="00000029" w:usb3="00000000" w:csb0="000101FF" w:csb1="00000000"/>
  </w:font>
  <w:font w:name="Courier-Oblique">
    <w:altName w:val="Arial Unicode MS"/>
    <w:panose1 w:val="00000000000000000000"/>
    <w:charset w:val="80"/>
    <w:family w:val="modern"/>
    <w:notTrueType/>
    <w:pitch w:val="default"/>
    <w:sig w:usb0="00000001" w:usb1="08070000" w:usb2="00000010" w:usb3="00000000" w:csb0="00020000" w:csb1="00000000"/>
  </w:font>
  <w:font w:name="Times-Roman">
    <w:altName w:val="Arial Unicode MS"/>
    <w:panose1 w:val="00000000000000000000"/>
    <w:charset w:val="80"/>
    <w:family w:val="roman"/>
    <w:notTrueType/>
    <w:pitch w:val="default"/>
    <w:sig w:usb0="00000001" w:usb1="08070000" w:usb2="00000010" w:usb3="00000000" w:csb0="00020000"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D6F19" w:rsidRDefault="006D6F19">
      <w:r>
        <w:separator/>
      </w:r>
    </w:p>
  </w:footnote>
  <w:footnote w:type="continuationSeparator" w:id="0">
    <w:p w:rsidR="006D6F19" w:rsidRDefault="006D6F1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4119" w:rsidRDefault="00344119">
    <w:pPr>
      <w:pStyle w:val="af1"/>
      <w:framePr w:wrap="around" w:vAnchor="text" w:hAnchor="margin" w:xAlign="center" w:y="1"/>
      <w:rPr>
        <w:rStyle w:val="a7"/>
      </w:rPr>
    </w:pPr>
    <w:r>
      <w:rPr>
        <w:rStyle w:val="a7"/>
      </w:rPr>
      <w:fldChar w:fldCharType="begin"/>
    </w:r>
    <w:r>
      <w:rPr>
        <w:rStyle w:val="a7"/>
      </w:rPr>
      <w:instrText xml:space="preserve">PAGE  </w:instrText>
    </w:r>
    <w:r>
      <w:rPr>
        <w:rStyle w:val="a7"/>
      </w:rPr>
      <w:fldChar w:fldCharType="end"/>
    </w:r>
  </w:p>
  <w:p w:rsidR="00344119" w:rsidRDefault="00344119">
    <w:pPr>
      <w:pStyle w:val="af1"/>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4119" w:rsidRDefault="00344119">
    <w:pPr>
      <w:pStyle w:val="af1"/>
      <w:framePr w:h="346" w:hRule="exact" w:wrap="around" w:vAnchor="text" w:hAnchor="margin" w:xAlign="center" w:y="-2"/>
      <w:rPr>
        <w:rStyle w:val="a7"/>
      </w:rPr>
    </w:pPr>
    <w:r>
      <w:rPr>
        <w:rStyle w:val="a7"/>
      </w:rPr>
      <w:fldChar w:fldCharType="begin"/>
    </w:r>
    <w:r>
      <w:rPr>
        <w:rStyle w:val="a7"/>
      </w:rPr>
      <w:instrText xml:space="preserve">PAGE  </w:instrText>
    </w:r>
    <w:r>
      <w:rPr>
        <w:rStyle w:val="a7"/>
      </w:rPr>
      <w:fldChar w:fldCharType="separate"/>
    </w:r>
    <w:r w:rsidR="00CF39F0">
      <w:rPr>
        <w:rStyle w:val="a7"/>
        <w:noProof/>
      </w:rPr>
      <w:t>6</w:t>
    </w:r>
    <w:r>
      <w:rPr>
        <w:rStyle w:val="a7"/>
      </w:rPr>
      <w:fldChar w:fldCharType="end"/>
    </w:r>
  </w:p>
  <w:p w:rsidR="00344119" w:rsidRDefault="00344119">
    <w:pPr>
      <w:pStyle w:val="af1"/>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Outline"/>
    <w:lvl w:ilvl="0">
      <w:start w:val="1"/>
      <w:numFmt w:val="none"/>
      <w:pStyle w:val="1"/>
      <w:suff w:val="nothing"/>
      <w:lvlText w:val=""/>
      <w:lvlJc w:val="left"/>
      <w:pPr>
        <w:tabs>
          <w:tab w:val="num" w:pos="0"/>
        </w:tabs>
      </w:pPr>
    </w:lvl>
    <w:lvl w:ilvl="1">
      <w:start w:val="1"/>
      <w:numFmt w:val="none"/>
      <w:pStyle w:val="2"/>
      <w:suff w:val="nothing"/>
      <w:lvlText w:val=""/>
      <w:lvlJc w:val="left"/>
      <w:pPr>
        <w:tabs>
          <w:tab w:val="num" w:pos="0"/>
        </w:tabs>
      </w:pPr>
    </w:lvl>
    <w:lvl w:ilvl="2">
      <w:start w:val="1"/>
      <w:numFmt w:val="none"/>
      <w:pStyle w:val="3"/>
      <w:suff w:val="nothing"/>
      <w:lvlText w:val=""/>
      <w:lvlJc w:val="left"/>
      <w:pPr>
        <w:tabs>
          <w:tab w:val="num" w:pos="0"/>
        </w:tabs>
      </w:pPr>
    </w:lvl>
    <w:lvl w:ilvl="3">
      <w:start w:val="1"/>
      <w:numFmt w:val="none"/>
      <w:pStyle w:val="4"/>
      <w:suff w:val="nothing"/>
      <w:lvlText w:val=""/>
      <w:lvlJc w:val="left"/>
      <w:pPr>
        <w:tabs>
          <w:tab w:val="num" w:pos="0"/>
        </w:tabs>
      </w:pPr>
    </w:lvl>
    <w:lvl w:ilvl="4">
      <w:start w:val="1"/>
      <w:numFmt w:val="none"/>
      <w:pStyle w:val="5"/>
      <w:suff w:val="nothing"/>
      <w:lvlText w:val=""/>
      <w:lvlJc w:val="left"/>
      <w:pPr>
        <w:tabs>
          <w:tab w:val="num" w:pos="0"/>
        </w:tabs>
      </w:pPr>
    </w:lvl>
    <w:lvl w:ilvl="5">
      <w:start w:val="1"/>
      <w:numFmt w:val="none"/>
      <w:pStyle w:val="6"/>
      <w:suff w:val="nothing"/>
      <w:lvlText w:val=""/>
      <w:lvlJc w:val="left"/>
      <w:pPr>
        <w:tabs>
          <w:tab w:val="num" w:pos="0"/>
        </w:tabs>
      </w:pPr>
    </w:lvl>
    <w:lvl w:ilvl="6">
      <w:start w:val="1"/>
      <w:numFmt w:val="none"/>
      <w:pStyle w:val="7"/>
      <w:suff w:val="nothing"/>
      <w:lvlText w:val=""/>
      <w:lvlJc w:val="left"/>
      <w:pPr>
        <w:tabs>
          <w:tab w:val="num" w:pos="0"/>
        </w:tabs>
      </w:pPr>
    </w:lvl>
    <w:lvl w:ilvl="7">
      <w:start w:val="1"/>
      <w:numFmt w:val="none"/>
      <w:pStyle w:val="8"/>
      <w:suff w:val="nothing"/>
      <w:lvlText w:val=""/>
      <w:lvlJc w:val="left"/>
      <w:pPr>
        <w:tabs>
          <w:tab w:val="num" w:pos="0"/>
        </w:tabs>
      </w:pPr>
    </w:lvl>
    <w:lvl w:ilvl="8">
      <w:start w:val="1"/>
      <w:numFmt w:val="none"/>
      <w:pStyle w:val="9"/>
      <w:suff w:val="nothing"/>
      <w:lvlText w:val=""/>
      <w:lvlJc w:val="left"/>
      <w:pPr>
        <w:tabs>
          <w:tab w:val="num" w:pos="0"/>
        </w:tabs>
      </w:pPr>
    </w:lvl>
  </w:abstractNum>
  <w:abstractNum w:abstractNumId="1">
    <w:nsid w:val="00000002"/>
    <w:multiLevelType w:val="singleLevel"/>
    <w:tmpl w:val="00000002"/>
    <w:name w:val="WW8Num2"/>
    <w:lvl w:ilvl="0">
      <w:start w:val="1"/>
      <w:numFmt w:val="bullet"/>
      <w:lvlText w:val=""/>
      <w:lvlJc w:val="left"/>
      <w:pPr>
        <w:tabs>
          <w:tab w:val="num" w:pos="720"/>
        </w:tabs>
      </w:pPr>
      <w:rPr>
        <w:rFonts w:ascii="Wingdings" w:hAnsi="Wingdings"/>
        <w:sz w:val="20"/>
      </w:rPr>
    </w:lvl>
  </w:abstractNum>
  <w:abstractNum w:abstractNumId="2">
    <w:nsid w:val="00000003"/>
    <w:multiLevelType w:val="multilevel"/>
    <w:tmpl w:val="00000003"/>
    <w:name w:val="WW8Num3"/>
    <w:lvl w:ilvl="0">
      <w:start w:val="1"/>
      <w:numFmt w:val="decimal"/>
      <w:lvlText w:val="%1."/>
      <w:lvlJc w:val="left"/>
      <w:pPr>
        <w:tabs>
          <w:tab w:val="num" w:pos="720"/>
        </w:tabs>
      </w:pPr>
    </w:lvl>
    <w:lvl w:ilvl="1">
      <w:start w:val="1"/>
      <w:numFmt w:val="decimal"/>
      <w:lvlText w:val="%2."/>
      <w:lvlJc w:val="left"/>
      <w:pPr>
        <w:tabs>
          <w:tab w:val="num" w:pos="1080"/>
        </w:tabs>
      </w:pPr>
    </w:lvl>
    <w:lvl w:ilvl="2">
      <w:start w:val="1"/>
      <w:numFmt w:val="decimal"/>
      <w:lvlText w:val="%3."/>
      <w:lvlJc w:val="left"/>
      <w:pPr>
        <w:tabs>
          <w:tab w:val="num" w:pos="1440"/>
        </w:tabs>
      </w:pPr>
    </w:lvl>
    <w:lvl w:ilvl="3">
      <w:start w:val="1"/>
      <w:numFmt w:val="decimal"/>
      <w:lvlText w:val="%4."/>
      <w:lvlJc w:val="left"/>
      <w:pPr>
        <w:tabs>
          <w:tab w:val="num" w:pos="1800"/>
        </w:tabs>
      </w:pPr>
    </w:lvl>
    <w:lvl w:ilvl="4">
      <w:start w:val="1"/>
      <w:numFmt w:val="decimal"/>
      <w:lvlText w:val="%5."/>
      <w:lvlJc w:val="left"/>
      <w:pPr>
        <w:tabs>
          <w:tab w:val="num" w:pos="2160"/>
        </w:tabs>
      </w:pPr>
    </w:lvl>
    <w:lvl w:ilvl="5">
      <w:start w:val="1"/>
      <w:numFmt w:val="decimal"/>
      <w:lvlText w:val="%6."/>
      <w:lvlJc w:val="left"/>
      <w:pPr>
        <w:tabs>
          <w:tab w:val="num" w:pos="2520"/>
        </w:tabs>
      </w:pPr>
    </w:lvl>
    <w:lvl w:ilvl="6">
      <w:start w:val="1"/>
      <w:numFmt w:val="decimal"/>
      <w:lvlText w:val="%7."/>
      <w:lvlJc w:val="left"/>
      <w:pPr>
        <w:tabs>
          <w:tab w:val="num" w:pos="2880"/>
        </w:tabs>
      </w:pPr>
    </w:lvl>
    <w:lvl w:ilvl="7">
      <w:start w:val="1"/>
      <w:numFmt w:val="decimal"/>
      <w:lvlText w:val="%8."/>
      <w:lvlJc w:val="left"/>
      <w:pPr>
        <w:tabs>
          <w:tab w:val="num" w:pos="3240"/>
        </w:tabs>
      </w:pPr>
    </w:lvl>
    <w:lvl w:ilvl="8">
      <w:start w:val="1"/>
      <w:numFmt w:val="decimal"/>
      <w:lvlText w:val="%9."/>
      <w:lvlJc w:val="left"/>
      <w:pPr>
        <w:tabs>
          <w:tab w:val="num" w:pos="3600"/>
        </w:tabs>
      </w:pPr>
    </w:lvl>
  </w:abstractNum>
  <w:abstractNum w:abstractNumId="3">
    <w:nsid w:val="00000004"/>
    <w:multiLevelType w:val="singleLevel"/>
    <w:tmpl w:val="00000004"/>
    <w:name w:val="WW8Num4"/>
    <w:lvl w:ilvl="0">
      <w:start w:val="4"/>
      <w:numFmt w:val="decimal"/>
      <w:lvlText w:val="%1."/>
      <w:lvlJc w:val="left"/>
      <w:pPr>
        <w:tabs>
          <w:tab w:val="num" w:pos="720"/>
        </w:tabs>
      </w:pPr>
    </w:lvl>
  </w:abstractNum>
  <w:abstractNum w:abstractNumId="4">
    <w:nsid w:val="00000005"/>
    <w:multiLevelType w:val="singleLevel"/>
    <w:tmpl w:val="00000005"/>
    <w:name w:val="WW8Num5"/>
    <w:lvl w:ilvl="0">
      <w:numFmt w:val="bullet"/>
      <w:lvlText w:val="·"/>
      <w:lvlJc w:val="left"/>
      <w:pPr>
        <w:tabs>
          <w:tab w:val="num" w:pos="720"/>
        </w:tabs>
      </w:pPr>
      <w:rPr>
        <w:rFonts w:ascii="Symbol" w:hAnsi="Symbol" w:cs="Times New Roman"/>
        <w:sz w:val="24"/>
        <w:szCs w:val="24"/>
      </w:rPr>
    </w:lvl>
  </w:abstractNum>
  <w:abstractNum w:abstractNumId="5">
    <w:nsid w:val="5CEB71D3"/>
    <w:multiLevelType w:val="hybridMultilevel"/>
    <w:tmpl w:val="1DCA3C06"/>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6">
    <w:nsid w:val="6E1E4C63"/>
    <w:multiLevelType w:val="multilevel"/>
    <w:tmpl w:val="041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num w:numId="1">
    <w:abstractNumId w:val="0"/>
  </w:num>
  <w:num w:numId="2">
    <w:abstractNumId w:val="5"/>
  </w:num>
  <w:num w:numId="3">
    <w:abstractNumId w:val="6"/>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attachedTemplate r:id="rId1"/>
  <w:stylePaneFormatFilter w:val="3F01"/>
  <w:defaultTabStop w:val="708"/>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3074">
      <o:colormenu v:ext="edit" fillcolor="none [4]" strokecolor="none [1]" shadowcolor="none [2]"/>
    </o:shapedefaults>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
  <w:rsids>
    <w:rsidRoot w:val="0065762F"/>
    <w:rsid w:val="0000111A"/>
    <w:rsid w:val="00005895"/>
    <w:rsid w:val="00045652"/>
    <w:rsid w:val="00050372"/>
    <w:rsid w:val="00066819"/>
    <w:rsid w:val="000668EC"/>
    <w:rsid w:val="000F2597"/>
    <w:rsid w:val="00133089"/>
    <w:rsid w:val="00141A03"/>
    <w:rsid w:val="00162DB3"/>
    <w:rsid w:val="00194F00"/>
    <w:rsid w:val="001A6326"/>
    <w:rsid w:val="001C2D57"/>
    <w:rsid w:val="001D7141"/>
    <w:rsid w:val="001F1EA9"/>
    <w:rsid w:val="00212487"/>
    <w:rsid w:val="00234567"/>
    <w:rsid w:val="00254D4D"/>
    <w:rsid w:val="002600CB"/>
    <w:rsid w:val="00270176"/>
    <w:rsid w:val="00287E11"/>
    <w:rsid w:val="002C2943"/>
    <w:rsid w:val="002F1F41"/>
    <w:rsid w:val="00310E14"/>
    <w:rsid w:val="00322E04"/>
    <w:rsid w:val="00344119"/>
    <w:rsid w:val="00363D9F"/>
    <w:rsid w:val="0036761D"/>
    <w:rsid w:val="00387C75"/>
    <w:rsid w:val="00393180"/>
    <w:rsid w:val="003A0DCF"/>
    <w:rsid w:val="003A2662"/>
    <w:rsid w:val="003C3E4A"/>
    <w:rsid w:val="003C69CC"/>
    <w:rsid w:val="003F3E44"/>
    <w:rsid w:val="00445280"/>
    <w:rsid w:val="0048685E"/>
    <w:rsid w:val="0049289E"/>
    <w:rsid w:val="004A6225"/>
    <w:rsid w:val="004E5E90"/>
    <w:rsid w:val="004F6B7F"/>
    <w:rsid w:val="00557CB9"/>
    <w:rsid w:val="0057197E"/>
    <w:rsid w:val="00573D5C"/>
    <w:rsid w:val="00585FA0"/>
    <w:rsid w:val="00592FD8"/>
    <w:rsid w:val="005C3374"/>
    <w:rsid w:val="005F5A3E"/>
    <w:rsid w:val="00602E5D"/>
    <w:rsid w:val="00614CCC"/>
    <w:rsid w:val="0065762F"/>
    <w:rsid w:val="006618AD"/>
    <w:rsid w:val="00671A1F"/>
    <w:rsid w:val="00696E57"/>
    <w:rsid w:val="006A1911"/>
    <w:rsid w:val="006A6DB2"/>
    <w:rsid w:val="006D6F19"/>
    <w:rsid w:val="006F40F1"/>
    <w:rsid w:val="00712C50"/>
    <w:rsid w:val="00744139"/>
    <w:rsid w:val="007502BA"/>
    <w:rsid w:val="0075033F"/>
    <w:rsid w:val="00763698"/>
    <w:rsid w:val="007723AA"/>
    <w:rsid w:val="0077609B"/>
    <w:rsid w:val="0077763D"/>
    <w:rsid w:val="0078644A"/>
    <w:rsid w:val="00795F7E"/>
    <w:rsid w:val="007B7946"/>
    <w:rsid w:val="007E26AB"/>
    <w:rsid w:val="007F41BB"/>
    <w:rsid w:val="00805ADD"/>
    <w:rsid w:val="0082170F"/>
    <w:rsid w:val="00856006"/>
    <w:rsid w:val="0086208D"/>
    <w:rsid w:val="00863A59"/>
    <w:rsid w:val="00864719"/>
    <w:rsid w:val="008652B7"/>
    <w:rsid w:val="00875785"/>
    <w:rsid w:val="008C057C"/>
    <w:rsid w:val="008C6265"/>
    <w:rsid w:val="008E7AB8"/>
    <w:rsid w:val="008F341D"/>
    <w:rsid w:val="00910FA2"/>
    <w:rsid w:val="0092104E"/>
    <w:rsid w:val="00946CA5"/>
    <w:rsid w:val="00960510"/>
    <w:rsid w:val="00963C3A"/>
    <w:rsid w:val="00995BF6"/>
    <w:rsid w:val="009A15B1"/>
    <w:rsid w:val="009A48ED"/>
    <w:rsid w:val="009F558F"/>
    <w:rsid w:val="00A23B32"/>
    <w:rsid w:val="00A26303"/>
    <w:rsid w:val="00A3694C"/>
    <w:rsid w:val="00A4093A"/>
    <w:rsid w:val="00A544EB"/>
    <w:rsid w:val="00A84569"/>
    <w:rsid w:val="00A87293"/>
    <w:rsid w:val="00AB3B2E"/>
    <w:rsid w:val="00AE018C"/>
    <w:rsid w:val="00AE44CF"/>
    <w:rsid w:val="00AF6DDD"/>
    <w:rsid w:val="00B01C9C"/>
    <w:rsid w:val="00B115FB"/>
    <w:rsid w:val="00B164E7"/>
    <w:rsid w:val="00B20A26"/>
    <w:rsid w:val="00B25C86"/>
    <w:rsid w:val="00B31562"/>
    <w:rsid w:val="00B5670C"/>
    <w:rsid w:val="00B57BC3"/>
    <w:rsid w:val="00B57D3D"/>
    <w:rsid w:val="00B76119"/>
    <w:rsid w:val="00B879A6"/>
    <w:rsid w:val="00B97FDB"/>
    <w:rsid w:val="00BA2A54"/>
    <w:rsid w:val="00BC1800"/>
    <w:rsid w:val="00BD592D"/>
    <w:rsid w:val="00BE6E29"/>
    <w:rsid w:val="00BF70BE"/>
    <w:rsid w:val="00C03A9E"/>
    <w:rsid w:val="00C03F0F"/>
    <w:rsid w:val="00C26D4F"/>
    <w:rsid w:val="00C34DE7"/>
    <w:rsid w:val="00C44D45"/>
    <w:rsid w:val="00C717F7"/>
    <w:rsid w:val="00C9568A"/>
    <w:rsid w:val="00CA5573"/>
    <w:rsid w:val="00CA71AF"/>
    <w:rsid w:val="00CD62CC"/>
    <w:rsid w:val="00CF39F0"/>
    <w:rsid w:val="00D22B6E"/>
    <w:rsid w:val="00D31D9D"/>
    <w:rsid w:val="00D453AC"/>
    <w:rsid w:val="00D653F0"/>
    <w:rsid w:val="00DA2770"/>
    <w:rsid w:val="00DA714C"/>
    <w:rsid w:val="00DD54C1"/>
    <w:rsid w:val="00DE3629"/>
    <w:rsid w:val="00DF4523"/>
    <w:rsid w:val="00DF735A"/>
    <w:rsid w:val="00E006F9"/>
    <w:rsid w:val="00E030E2"/>
    <w:rsid w:val="00E04B35"/>
    <w:rsid w:val="00E1541E"/>
    <w:rsid w:val="00E175C7"/>
    <w:rsid w:val="00E439B4"/>
    <w:rsid w:val="00E474EF"/>
    <w:rsid w:val="00E54CB9"/>
    <w:rsid w:val="00E6328A"/>
    <w:rsid w:val="00E7073A"/>
    <w:rsid w:val="00E84BB2"/>
    <w:rsid w:val="00EA38ED"/>
    <w:rsid w:val="00EC504F"/>
    <w:rsid w:val="00EE1C8F"/>
    <w:rsid w:val="00EE713A"/>
    <w:rsid w:val="00EF33D9"/>
    <w:rsid w:val="00F07C5E"/>
    <w:rsid w:val="00F220E4"/>
    <w:rsid w:val="00F307C2"/>
    <w:rsid w:val="00F343C1"/>
    <w:rsid w:val="00F36D5D"/>
    <w:rsid w:val="00F53E79"/>
    <w:rsid w:val="00F66D0D"/>
    <w:rsid w:val="00FA1290"/>
    <w:rsid w:val="00FB379C"/>
    <w:rsid w:val="00FB4286"/>
    <w:rsid w:val="00FD459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4]" strokecolor="none [1]" shadowcolor="none [2]"/>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C44D45"/>
    <w:pPr>
      <w:suppressAutoHyphens/>
      <w:spacing w:line="360" w:lineRule="auto"/>
    </w:pPr>
    <w:rPr>
      <w:sz w:val="28"/>
      <w:szCs w:val="24"/>
      <w:lang w:eastAsia="ar-SA"/>
    </w:rPr>
  </w:style>
  <w:style w:type="paragraph" w:styleId="1">
    <w:name w:val="heading 1"/>
    <w:basedOn w:val="a"/>
    <w:next w:val="a"/>
    <w:qFormat/>
    <w:pPr>
      <w:keepNext/>
      <w:numPr>
        <w:numId w:val="1"/>
      </w:numPr>
      <w:jc w:val="center"/>
      <w:outlineLvl w:val="0"/>
    </w:pPr>
    <w:rPr>
      <w:rFonts w:ascii="Bookman Old Style" w:hAnsi="Bookman Old Style"/>
      <w:caps/>
      <w:sz w:val="36"/>
      <w:szCs w:val="20"/>
    </w:rPr>
  </w:style>
  <w:style w:type="paragraph" w:styleId="2">
    <w:name w:val="heading 2"/>
    <w:basedOn w:val="a"/>
    <w:next w:val="a"/>
    <w:qFormat/>
    <w:pPr>
      <w:keepNext/>
      <w:numPr>
        <w:ilvl w:val="1"/>
        <w:numId w:val="1"/>
      </w:numPr>
      <w:outlineLvl w:val="1"/>
    </w:pPr>
    <w:rPr>
      <w:rFonts w:ascii="Bookman Old Style" w:hAnsi="Bookman Old Style"/>
      <w:caps/>
      <w:sz w:val="32"/>
      <w:szCs w:val="20"/>
    </w:rPr>
  </w:style>
  <w:style w:type="paragraph" w:styleId="3">
    <w:name w:val="heading 3"/>
    <w:basedOn w:val="a"/>
    <w:next w:val="a"/>
    <w:qFormat/>
    <w:pPr>
      <w:keepNext/>
      <w:numPr>
        <w:ilvl w:val="2"/>
        <w:numId w:val="1"/>
      </w:numPr>
      <w:outlineLvl w:val="2"/>
    </w:pPr>
    <w:rPr>
      <w:rFonts w:ascii="Bookman Old Style" w:hAnsi="Bookman Old Style"/>
      <w:smallCaps/>
      <w:sz w:val="36"/>
      <w:szCs w:val="20"/>
    </w:rPr>
  </w:style>
  <w:style w:type="paragraph" w:styleId="4">
    <w:name w:val="heading 4"/>
    <w:basedOn w:val="a"/>
    <w:next w:val="a"/>
    <w:qFormat/>
    <w:pPr>
      <w:keepNext/>
      <w:numPr>
        <w:ilvl w:val="3"/>
        <w:numId w:val="1"/>
      </w:numPr>
      <w:outlineLvl w:val="3"/>
    </w:pPr>
    <w:rPr>
      <w:rFonts w:ascii="Bookman Old Style" w:hAnsi="Bookman Old Style"/>
      <w:sz w:val="36"/>
      <w:szCs w:val="20"/>
    </w:rPr>
  </w:style>
  <w:style w:type="paragraph" w:styleId="5">
    <w:name w:val="heading 5"/>
    <w:basedOn w:val="a"/>
    <w:next w:val="a"/>
    <w:qFormat/>
    <w:pPr>
      <w:keepNext/>
      <w:numPr>
        <w:ilvl w:val="4"/>
        <w:numId w:val="1"/>
      </w:numPr>
      <w:outlineLvl w:val="4"/>
    </w:pPr>
    <w:rPr>
      <w:rFonts w:ascii="Bookman Old Style" w:hAnsi="Bookman Old Style"/>
      <w:smallCaps/>
      <w:sz w:val="32"/>
      <w:szCs w:val="20"/>
    </w:rPr>
  </w:style>
  <w:style w:type="paragraph" w:styleId="6">
    <w:name w:val="heading 6"/>
    <w:basedOn w:val="a"/>
    <w:next w:val="a"/>
    <w:qFormat/>
    <w:pPr>
      <w:numPr>
        <w:ilvl w:val="5"/>
        <w:numId w:val="1"/>
      </w:numPr>
      <w:spacing w:before="240" w:after="60"/>
      <w:outlineLvl w:val="5"/>
    </w:pPr>
    <w:rPr>
      <w:rFonts w:ascii="Bookman Old Style" w:hAnsi="Bookman Old Style"/>
      <w:caps/>
      <w:szCs w:val="20"/>
    </w:rPr>
  </w:style>
  <w:style w:type="paragraph" w:styleId="7">
    <w:name w:val="heading 7"/>
    <w:basedOn w:val="a"/>
    <w:next w:val="a"/>
    <w:qFormat/>
    <w:pPr>
      <w:numPr>
        <w:ilvl w:val="6"/>
        <w:numId w:val="1"/>
      </w:numPr>
      <w:spacing w:before="240" w:after="60"/>
      <w:outlineLvl w:val="6"/>
    </w:pPr>
    <w:rPr>
      <w:rFonts w:ascii="Bookman Old Style" w:hAnsi="Bookman Old Style"/>
      <w:sz w:val="32"/>
      <w:szCs w:val="20"/>
    </w:rPr>
  </w:style>
  <w:style w:type="paragraph" w:styleId="8">
    <w:name w:val="heading 8"/>
    <w:basedOn w:val="a"/>
    <w:next w:val="a"/>
    <w:qFormat/>
    <w:pPr>
      <w:numPr>
        <w:ilvl w:val="7"/>
        <w:numId w:val="1"/>
      </w:numPr>
      <w:spacing w:before="240" w:after="60"/>
      <w:outlineLvl w:val="7"/>
    </w:pPr>
    <w:rPr>
      <w:rFonts w:ascii="Bookman Old Style" w:hAnsi="Bookman Old Style"/>
      <w:smallCaps/>
      <w:szCs w:val="20"/>
    </w:rPr>
  </w:style>
  <w:style w:type="paragraph" w:styleId="9">
    <w:name w:val="heading 9"/>
    <w:basedOn w:val="a"/>
    <w:next w:val="a"/>
    <w:qFormat/>
    <w:pPr>
      <w:numPr>
        <w:ilvl w:val="8"/>
        <w:numId w:val="1"/>
      </w:numPr>
      <w:spacing w:before="240" w:after="60"/>
      <w:outlineLvl w:val="8"/>
    </w:pPr>
    <w:rPr>
      <w:rFonts w:ascii="Bookman Old Style" w:hAnsi="Bookman Old Style"/>
      <w:szCs w:val="20"/>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customStyle="1" w:styleId="WW8Num2z0">
    <w:name w:val="WW8Num2z0"/>
    <w:rPr>
      <w:rFonts w:ascii="Wingdings" w:hAnsi="Wingdings"/>
      <w:sz w:val="20"/>
    </w:rPr>
  </w:style>
  <w:style w:type="character" w:customStyle="1" w:styleId="WW8Num5z0">
    <w:name w:val="WW8Num5z0"/>
    <w:rPr>
      <w:rFonts w:ascii="Symbol" w:hAnsi="Symbol" w:cs="Times New Roman"/>
      <w:sz w:val="24"/>
      <w:szCs w:val="24"/>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7z0">
    <w:name w:val="WW8Num7z0"/>
    <w:rPr>
      <w:rFonts w:ascii="Symbol" w:hAnsi="Symbol"/>
    </w:rPr>
  </w:style>
  <w:style w:type="character" w:customStyle="1" w:styleId="WW8Num7z1">
    <w:name w:val="WW8Num7z1"/>
    <w:rPr>
      <w:rFonts w:ascii="Courier New" w:hAnsi="Courier New"/>
    </w:rPr>
  </w:style>
  <w:style w:type="character" w:customStyle="1" w:styleId="WW8Num7z2">
    <w:name w:val="WW8Num7z2"/>
    <w:rPr>
      <w:rFonts w:ascii="Wingdings" w:hAnsi="Wingdings"/>
    </w:rPr>
  </w:style>
  <w:style w:type="character" w:customStyle="1" w:styleId="WW8Num9z0">
    <w:name w:val="WW8Num9z0"/>
    <w:rPr>
      <w:rFonts w:ascii="Symbol" w:hAnsi="Symbol"/>
      <w:sz w:val="20"/>
    </w:rPr>
  </w:style>
  <w:style w:type="character" w:customStyle="1" w:styleId="WW8Num9z1">
    <w:name w:val="WW8Num9z1"/>
    <w:rPr>
      <w:rFonts w:ascii="Courier New" w:hAnsi="Courier New"/>
      <w:sz w:val="20"/>
    </w:rPr>
  </w:style>
  <w:style w:type="character" w:customStyle="1" w:styleId="WW8Num9z2">
    <w:name w:val="WW8Num9z2"/>
    <w:rPr>
      <w:rFonts w:ascii="Wingdings" w:hAnsi="Wingdings"/>
      <w:sz w:val="20"/>
    </w:rPr>
  </w:style>
  <w:style w:type="character" w:customStyle="1" w:styleId="WW8Num11z0">
    <w:name w:val="WW8Num11z0"/>
    <w:rPr>
      <w:rFonts w:ascii="Symbol" w:hAnsi="Symbol"/>
      <w:sz w:val="20"/>
    </w:rPr>
  </w:style>
  <w:style w:type="character" w:customStyle="1" w:styleId="WW8Num11z1">
    <w:name w:val="WW8Num11z1"/>
    <w:rPr>
      <w:rFonts w:ascii="Courier New" w:hAnsi="Courier New"/>
      <w:sz w:val="20"/>
    </w:rPr>
  </w:style>
  <w:style w:type="character" w:customStyle="1" w:styleId="WW8Num11z2">
    <w:name w:val="WW8Num11z2"/>
    <w:rPr>
      <w:rFonts w:ascii="Wingdings" w:hAnsi="Wingdings"/>
      <w:sz w:val="20"/>
    </w:rPr>
  </w:style>
  <w:style w:type="character" w:customStyle="1" w:styleId="WW8Num12z0">
    <w:name w:val="WW8Num12z0"/>
    <w:rPr>
      <w:rFonts w:ascii="Symbol" w:hAnsi="Symbol"/>
      <w:sz w:val="20"/>
    </w:rPr>
  </w:style>
  <w:style w:type="character" w:customStyle="1" w:styleId="WW8Num12z1">
    <w:name w:val="WW8Num12z1"/>
    <w:rPr>
      <w:rFonts w:ascii="Courier New" w:hAnsi="Courier New"/>
      <w:sz w:val="20"/>
    </w:rPr>
  </w:style>
  <w:style w:type="character" w:customStyle="1" w:styleId="WW8Num12z2">
    <w:name w:val="WW8Num12z2"/>
    <w:rPr>
      <w:rFonts w:ascii="Wingdings" w:hAnsi="Wingdings"/>
      <w:sz w:val="20"/>
    </w:rPr>
  </w:style>
  <w:style w:type="character" w:customStyle="1" w:styleId="WW8Num13z0">
    <w:name w:val="WW8Num13z0"/>
    <w:rPr>
      <w:rFonts w:ascii="Symbol" w:hAnsi="Symbol" w:cs="Times New Roman"/>
      <w:sz w:val="24"/>
      <w:szCs w:val="24"/>
    </w:rPr>
  </w:style>
  <w:style w:type="character" w:customStyle="1" w:styleId="10">
    <w:name w:val="Основной шрифт абзаца1"/>
    <w:semiHidden/>
  </w:style>
  <w:style w:type="character" w:styleId="a3">
    <w:name w:val="Strong"/>
    <w:basedOn w:val="10"/>
    <w:qFormat/>
    <w:rPr>
      <w:b/>
      <w:bCs/>
    </w:rPr>
  </w:style>
  <w:style w:type="character" w:styleId="a4">
    <w:name w:val="Hyperlink"/>
    <w:basedOn w:val="10"/>
    <w:rPr>
      <w:rFonts w:ascii="Verdana" w:hAnsi="Verdana"/>
      <w:strike w:val="0"/>
      <w:dstrike w:val="0"/>
      <w:color w:val="5F5FF2"/>
      <w:u w:val="none"/>
    </w:rPr>
  </w:style>
  <w:style w:type="character" w:styleId="a5">
    <w:name w:val="FollowedHyperlink"/>
    <w:basedOn w:val="10"/>
    <w:rPr>
      <w:color w:val="800080"/>
      <w:u w:val="single"/>
    </w:rPr>
  </w:style>
  <w:style w:type="character" w:styleId="a6">
    <w:name w:val="Emphasis"/>
    <w:basedOn w:val="10"/>
    <w:qFormat/>
    <w:rPr>
      <w:i/>
      <w:iCs/>
    </w:rPr>
  </w:style>
  <w:style w:type="character" w:styleId="a7">
    <w:name w:val="page number"/>
    <w:basedOn w:val="10"/>
  </w:style>
  <w:style w:type="character" w:customStyle="1" w:styleId="a8">
    <w:name w:val="Символ нумерации"/>
  </w:style>
  <w:style w:type="paragraph" w:customStyle="1" w:styleId="a9">
    <w:name w:val="Заголовок"/>
    <w:basedOn w:val="a"/>
    <w:next w:val="aa"/>
    <w:pPr>
      <w:keepNext/>
      <w:spacing w:before="240" w:after="120"/>
    </w:pPr>
    <w:rPr>
      <w:rFonts w:ascii="Arial" w:eastAsia="Lucida Sans Unicode" w:hAnsi="Arial" w:cs="Tahoma"/>
      <w:szCs w:val="28"/>
    </w:rPr>
  </w:style>
  <w:style w:type="paragraph" w:styleId="aa">
    <w:name w:val="Body Text"/>
    <w:basedOn w:val="a"/>
    <w:rPr>
      <w:b/>
      <w:bCs/>
    </w:rPr>
  </w:style>
  <w:style w:type="paragraph" w:styleId="ab">
    <w:name w:val="List"/>
    <w:basedOn w:val="aa"/>
    <w:rPr>
      <w:rFonts w:cs="Tahoma"/>
    </w:rPr>
  </w:style>
  <w:style w:type="paragraph" w:styleId="ac">
    <w:name w:val="Title"/>
    <w:basedOn w:val="a"/>
    <w:qFormat/>
    <w:pPr>
      <w:suppressLineNumbers/>
      <w:spacing w:before="120" w:after="120"/>
    </w:pPr>
    <w:rPr>
      <w:rFonts w:cs="Tahoma"/>
      <w:i/>
      <w:iCs/>
      <w:sz w:val="24"/>
    </w:rPr>
  </w:style>
  <w:style w:type="paragraph" w:styleId="ad">
    <w:name w:val="index heading"/>
    <w:basedOn w:val="a"/>
    <w:semiHidden/>
    <w:pPr>
      <w:suppressLineNumbers/>
    </w:pPr>
    <w:rPr>
      <w:rFonts w:cs="Tahoma"/>
    </w:rPr>
  </w:style>
  <w:style w:type="paragraph" w:styleId="ae">
    <w:name w:val="Normal (Web)"/>
    <w:basedOn w:val="a"/>
    <w:pPr>
      <w:spacing w:before="280" w:after="280"/>
    </w:pPr>
    <w:rPr>
      <w:color w:val="000080"/>
    </w:rPr>
  </w:style>
  <w:style w:type="paragraph" w:styleId="af">
    <w:name w:val="Document Map"/>
    <w:basedOn w:val="a"/>
    <w:semiHidden/>
    <w:pPr>
      <w:shd w:val="clear" w:color="auto" w:fill="000080"/>
    </w:pPr>
    <w:rPr>
      <w:rFonts w:ascii="Tahoma" w:hAnsi="Tahoma" w:cs="Tahoma"/>
    </w:rPr>
  </w:style>
  <w:style w:type="paragraph" w:styleId="af0">
    <w:name w:val="List Number"/>
    <w:basedOn w:val="a"/>
  </w:style>
  <w:style w:type="paragraph" w:styleId="11">
    <w:name w:val="toc 1"/>
    <w:basedOn w:val="a"/>
    <w:next w:val="a"/>
    <w:semiHidden/>
    <w:rPr>
      <w:caps/>
    </w:rPr>
  </w:style>
  <w:style w:type="paragraph" w:styleId="20">
    <w:name w:val="toc 2"/>
    <w:basedOn w:val="a"/>
    <w:next w:val="a"/>
    <w:semiHidden/>
    <w:pPr>
      <w:ind w:left="240"/>
    </w:pPr>
    <w:rPr>
      <w:smallCaps/>
    </w:rPr>
  </w:style>
  <w:style w:type="paragraph" w:styleId="30">
    <w:name w:val="toc 3"/>
    <w:basedOn w:val="a"/>
    <w:next w:val="a"/>
    <w:semiHidden/>
    <w:pPr>
      <w:ind w:left="480"/>
    </w:pPr>
    <w:rPr>
      <w:smallCaps/>
      <w:szCs w:val="20"/>
    </w:rPr>
  </w:style>
  <w:style w:type="paragraph" w:styleId="af1">
    <w:name w:val="header"/>
    <w:basedOn w:val="a"/>
    <w:pPr>
      <w:tabs>
        <w:tab w:val="center" w:pos="4677"/>
        <w:tab w:val="right" w:pos="9355"/>
      </w:tabs>
    </w:pPr>
  </w:style>
  <w:style w:type="paragraph" w:customStyle="1" w:styleId="af2">
    <w:name w:val="Содержимое врезки"/>
    <w:basedOn w:val="aa"/>
  </w:style>
  <w:style w:type="paragraph" w:customStyle="1" w:styleId="100">
    <w:name w:val="Заголовок 10"/>
    <w:basedOn w:val="a9"/>
    <w:next w:val="aa"/>
    <w:rPr>
      <w:b/>
      <w:bCs/>
      <w:sz w:val="21"/>
      <w:szCs w:val="21"/>
    </w:rPr>
  </w:style>
  <w:style w:type="paragraph" w:styleId="af3">
    <w:name w:val="footer"/>
    <w:basedOn w:val="a"/>
    <w:pPr>
      <w:tabs>
        <w:tab w:val="center" w:pos="4677"/>
        <w:tab w:val="right" w:pos="9355"/>
      </w:tabs>
    </w:pPr>
  </w:style>
  <w:style w:type="paragraph" w:styleId="40">
    <w:name w:val="toc 4"/>
    <w:basedOn w:val="a"/>
    <w:next w:val="a"/>
    <w:autoRedefine/>
    <w:semiHidden/>
    <w:pPr>
      <w:ind w:left="840"/>
    </w:pPr>
  </w:style>
  <w:style w:type="paragraph" w:styleId="50">
    <w:name w:val="toc 5"/>
    <w:basedOn w:val="a"/>
    <w:next w:val="a"/>
    <w:autoRedefine/>
    <w:semiHidden/>
    <w:pPr>
      <w:ind w:left="1120"/>
    </w:pPr>
  </w:style>
  <w:style w:type="paragraph" w:styleId="60">
    <w:name w:val="toc 6"/>
    <w:basedOn w:val="a"/>
    <w:next w:val="a"/>
    <w:autoRedefine/>
    <w:semiHidden/>
    <w:pPr>
      <w:ind w:left="1400"/>
    </w:pPr>
  </w:style>
  <w:style w:type="paragraph" w:styleId="70">
    <w:name w:val="toc 7"/>
    <w:basedOn w:val="a"/>
    <w:next w:val="a"/>
    <w:autoRedefine/>
    <w:semiHidden/>
    <w:pPr>
      <w:ind w:left="1680"/>
    </w:pPr>
  </w:style>
  <w:style w:type="paragraph" w:styleId="80">
    <w:name w:val="toc 8"/>
    <w:basedOn w:val="a"/>
    <w:next w:val="a"/>
    <w:autoRedefine/>
    <w:semiHidden/>
    <w:pPr>
      <w:ind w:left="1960"/>
    </w:pPr>
  </w:style>
  <w:style w:type="paragraph" w:styleId="90">
    <w:name w:val="toc 9"/>
    <w:basedOn w:val="a"/>
    <w:next w:val="a"/>
    <w:autoRedefine/>
    <w:semiHidden/>
    <w:pPr>
      <w:ind w:left="2240"/>
    </w:pPr>
  </w:style>
  <w:style w:type="table" w:styleId="af4">
    <w:name w:val="Table Grid"/>
    <w:basedOn w:val="a1"/>
    <w:rsid w:val="00E84BB2"/>
    <w:pPr>
      <w:suppressAutoHyphens/>
      <w:spacing w:line="360"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17" Type="http://schemas.openxmlformats.org/officeDocument/2006/relationships/image" Target="media/image56.wmf"/><Relationship Id="rId21" Type="http://schemas.openxmlformats.org/officeDocument/2006/relationships/image" Target="media/image8.wmf"/><Relationship Id="rId42" Type="http://schemas.openxmlformats.org/officeDocument/2006/relationships/oleObject" Target="embeddings/oleObject18.bin"/><Relationship Id="rId47" Type="http://schemas.openxmlformats.org/officeDocument/2006/relationships/image" Target="media/image21.wmf"/><Relationship Id="rId63" Type="http://schemas.openxmlformats.org/officeDocument/2006/relationships/image" Target="media/image29.wmf"/><Relationship Id="rId68" Type="http://schemas.openxmlformats.org/officeDocument/2006/relationships/oleObject" Target="embeddings/oleObject31.bin"/><Relationship Id="rId84" Type="http://schemas.openxmlformats.org/officeDocument/2006/relationships/oleObject" Target="embeddings/oleObject39.bin"/><Relationship Id="rId89" Type="http://schemas.openxmlformats.org/officeDocument/2006/relationships/image" Target="media/image42.wmf"/><Relationship Id="rId112" Type="http://schemas.openxmlformats.org/officeDocument/2006/relationships/oleObject" Target="embeddings/oleObject53.bin"/><Relationship Id="rId133" Type="http://schemas.openxmlformats.org/officeDocument/2006/relationships/image" Target="media/image64.wmf"/><Relationship Id="rId138" Type="http://schemas.openxmlformats.org/officeDocument/2006/relationships/oleObject" Target="embeddings/oleObject66.bin"/><Relationship Id="rId154" Type="http://schemas.openxmlformats.org/officeDocument/2006/relationships/oleObject" Target="embeddings/oleObject74.bin"/><Relationship Id="rId159" Type="http://schemas.openxmlformats.org/officeDocument/2006/relationships/image" Target="media/image77.wmf"/><Relationship Id="rId175" Type="http://schemas.openxmlformats.org/officeDocument/2006/relationships/image" Target="media/image85.wmf"/><Relationship Id="rId170" Type="http://schemas.openxmlformats.org/officeDocument/2006/relationships/oleObject" Target="embeddings/oleObject82.bin"/><Relationship Id="rId191" Type="http://schemas.openxmlformats.org/officeDocument/2006/relationships/image" Target="media/image93.wmf"/><Relationship Id="rId196" Type="http://schemas.openxmlformats.org/officeDocument/2006/relationships/theme" Target="theme/theme1.xml"/><Relationship Id="rId16" Type="http://schemas.openxmlformats.org/officeDocument/2006/relationships/oleObject" Target="embeddings/oleObject5.bin"/><Relationship Id="rId107" Type="http://schemas.openxmlformats.org/officeDocument/2006/relationships/image" Target="media/image51.wmf"/><Relationship Id="rId11" Type="http://schemas.openxmlformats.org/officeDocument/2006/relationships/image" Target="media/image3.wmf"/><Relationship Id="rId32" Type="http://schemas.openxmlformats.org/officeDocument/2006/relationships/oleObject" Target="embeddings/oleObject13.bin"/><Relationship Id="rId37" Type="http://schemas.openxmlformats.org/officeDocument/2006/relationships/image" Target="media/image16.wmf"/><Relationship Id="rId53" Type="http://schemas.openxmlformats.org/officeDocument/2006/relationships/image" Target="media/image24.wmf"/><Relationship Id="rId58" Type="http://schemas.openxmlformats.org/officeDocument/2006/relationships/oleObject" Target="embeddings/oleObject26.bin"/><Relationship Id="rId74" Type="http://schemas.openxmlformats.org/officeDocument/2006/relationships/oleObject" Target="embeddings/oleObject34.bin"/><Relationship Id="rId79" Type="http://schemas.openxmlformats.org/officeDocument/2006/relationships/image" Target="media/image37.wmf"/><Relationship Id="rId102" Type="http://schemas.openxmlformats.org/officeDocument/2006/relationships/oleObject" Target="embeddings/oleObject48.bin"/><Relationship Id="rId123" Type="http://schemas.openxmlformats.org/officeDocument/2006/relationships/image" Target="media/image59.wmf"/><Relationship Id="rId128" Type="http://schemas.openxmlformats.org/officeDocument/2006/relationships/oleObject" Target="embeddings/oleObject61.bin"/><Relationship Id="rId144" Type="http://schemas.openxmlformats.org/officeDocument/2006/relationships/oleObject" Target="embeddings/oleObject69.bin"/><Relationship Id="rId149" Type="http://schemas.openxmlformats.org/officeDocument/2006/relationships/image" Target="media/image72.wmf"/><Relationship Id="rId5" Type="http://schemas.openxmlformats.org/officeDocument/2006/relationships/footnotes" Target="footnotes.xml"/><Relationship Id="rId90" Type="http://schemas.openxmlformats.org/officeDocument/2006/relationships/oleObject" Target="embeddings/oleObject42.bin"/><Relationship Id="rId95" Type="http://schemas.openxmlformats.org/officeDocument/2006/relationships/image" Target="media/image45.wmf"/><Relationship Id="rId160" Type="http://schemas.openxmlformats.org/officeDocument/2006/relationships/oleObject" Target="embeddings/oleObject77.bin"/><Relationship Id="rId165" Type="http://schemas.openxmlformats.org/officeDocument/2006/relationships/image" Target="media/image80.wmf"/><Relationship Id="rId181" Type="http://schemas.openxmlformats.org/officeDocument/2006/relationships/image" Target="media/image88.wmf"/><Relationship Id="rId186" Type="http://schemas.openxmlformats.org/officeDocument/2006/relationships/oleObject" Target="embeddings/oleObject90.bin"/><Relationship Id="rId22" Type="http://schemas.openxmlformats.org/officeDocument/2006/relationships/oleObject" Target="embeddings/oleObject8.bin"/><Relationship Id="rId27" Type="http://schemas.openxmlformats.org/officeDocument/2006/relationships/image" Target="media/image11.wmf"/><Relationship Id="rId43" Type="http://schemas.openxmlformats.org/officeDocument/2006/relationships/image" Target="media/image19.wmf"/><Relationship Id="rId48" Type="http://schemas.openxmlformats.org/officeDocument/2006/relationships/oleObject" Target="embeddings/oleObject21.bin"/><Relationship Id="rId64" Type="http://schemas.openxmlformats.org/officeDocument/2006/relationships/oleObject" Target="embeddings/oleObject29.bin"/><Relationship Id="rId69" Type="http://schemas.openxmlformats.org/officeDocument/2006/relationships/image" Target="media/image32.wmf"/><Relationship Id="rId113" Type="http://schemas.openxmlformats.org/officeDocument/2006/relationships/image" Target="media/image54.wmf"/><Relationship Id="rId118" Type="http://schemas.openxmlformats.org/officeDocument/2006/relationships/oleObject" Target="embeddings/oleObject56.bin"/><Relationship Id="rId134" Type="http://schemas.openxmlformats.org/officeDocument/2006/relationships/oleObject" Target="embeddings/oleObject64.bin"/><Relationship Id="rId139" Type="http://schemas.openxmlformats.org/officeDocument/2006/relationships/image" Target="media/image67.wmf"/><Relationship Id="rId80" Type="http://schemas.openxmlformats.org/officeDocument/2006/relationships/oleObject" Target="embeddings/oleObject37.bin"/><Relationship Id="rId85" Type="http://schemas.openxmlformats.org/officeDocument/2006/relationships/image" Target="media/image40.wmf"/><Relationship Id="rId150" Type="http://schemas.openxmlformats.org/officeDocument/2006/relationships/oleObject" Target="embeddings/oleObject72.bin"/><Relationship Id="rId155" Type="http://schemas.openxmlformats.org/officeDocument/2006/relationships/image" Target="media/image75.wmf"/><Relationship Id="rId171" Type="http://schemas.openxmlformats.org/officeDocument/2006/relationships/image" Target="media/image83.wmf"/><Relationship Id="rId176" Type="http://schemas.openxmlformats.org/officeDocument/2006/relationships/oleObject" Target="embeddings/oleObject85.bin"/><Relationship Id="rId192" Type="http://schemas.openxmlformats.org/officeDocument/2006/relationships/oleObject" Target="embeddings/oleObject93.bin"/><Relationship Id="rId12" Type="http://schemas.openxmlformats.org/officeDocument/2006/relationships/oleObject" Target="embeddings/oleObject3.bin"/><Relationship Id="rId17" Type="http://schemas.openxmlformats.org/officeDocument/2006/relationships/image" Target="media/image6.wmf"/><Relationship Id="rId33" Type="http://schemas.openxmlformats.org/officeDocument/2006/relationships/image" Target="media/image14.wmf"/><Relationship Id="rId38" Type="http://schemas.openxmlformats.org/officeDocument/2006/relationships/oleObject" Target="embeddings/oleObject16.bin"/><Relationship Id="rId59" Type="http://schemas.openxmlformats.org/officeDocument/2006/relationships/image" Target="media/image27.wmf"/><Relationship Id="rId103" Type="http://schemas.openxmlformats.org/officeDocument/2006/relationships/image" Target="media/image49.wmf"/><Relationship Id="rId108" Type="http://schemas.openxmlformats.org/officeDocument/2006/relationships/oleObject" Target="embeddings/oleObject51.bin"/><Relationship Id="rId124" Type="http://schemas.openxmlformats.org/officeDocument/2006/relationships/oleObject" Target="embeddings/oleObject59.bin"/><Relationship Id="rId129" Type="http://schemas.openxmlformats.org/officeDocument/2006/relationships/image" Target="media/image62.wmf"/><Relationship Id="rId54" Type="http://schemas.openxmlformats.org/officeDocument/2006/relationships/oleObject" Target="embeddings/oleObject24.bin"/><Relationship Id="rId70" Type="http://schemas.openxmlformats.org/officeDocument/2006/relationships/oleObject" Target="embeddings/oleObject32.bin"/><Relationship Id="rId75" Type="http://schemas.openxmlformats.org/officeDocument/2006/relationships/image" Target="media/image35.wmf"/><Relationship Id="rId91" Type="http://schemas.openxmlformats.org/officeDocument/2006/relationships/image" Target="media/image43.wmf"/><Relationship Id="rId96" Type="http://schemas.openxmlformats.org/officeDocument/2006/relationships/oleObject" Target="embeddings/oleObject45.bin"/><Relationship Id="rId140" Type="http://schemas.openxmlformats.org/officeDocument/2006/relationships/oleObject" Target="embeddings/oleObject67.bin"/><Relationship Id="rId145" Type="http://schemas.openxmlformats.org/officeDocument/2006/relationships/image" Target="media/image70.wmf"/><Relationship Id="rId161" Type="http://schemas.openxmlformats.org/officeDocument/2006/relationships/image" Target="media/image78.wmf"/><Relationship Id="rId166" Type="http://schemas.openxmlformats.org/officeDocument/2006/relationships/oleObject" Target="embeddings/oleObject80.bin"/><Relationship Id="rId182" Type="http://schemas.openxmlformats.org/officeDocument/2006/relationships/oleObject" Target="embeddings/oleObject88.bin"/><Relationship Id="rId187" Type="http://schemas.openxmlformats.org/officeDocument/2006/relationships/image" Target="media/image91.wmf"/><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image" Target="media/image9.wmf"/><Relationship Id="rId28" Type="http://schemas.openxmlformats.org/officeDocument/2006/relationships/oleObject" Target="embeddings/oleObject11.bin"/><Relationship Id="rId49" Type="http://schemas.openxmlformats.org/officeDocument/2006/relationships/image" Target="media/image22.wmf"/><Relationship Id="rId114" Type="http://schemas.openxmlformats.org/officeDocument/2006/relationships/oleObject" Target="embeddings/oleObject54.bin"/><Relationship Id="rId119" Type="http://schemas.openxmlformats.org/officeDocument/2006/relationships/image" Target="media/image57.wmf"/><Relationship Id="rId44" Type="http://schemas.openxmlformats.org/officeDocument/2006/relationships/oleObject" Target="embeddings/oleObject19.bin"/><Relationship Id="rId60" Type="http://schemas.openxmlformats.org/officeDocument/2006/relationships/oleObject" Target="embeddings/oleObject27.bin"/><Relationship Id="rId65" Type="http://schemas.openxmlformats.org/officeDocument/2006/relationships/image" Target="media/image30.wmf"/><Relationship Id="rId81" Type="http://schemas.openxmlformats.org/officeDocument/2006/relationships/image" Target="media/image38.wmf"/><Relationship Id="rId86" Type="http://schemas.openxmlformats.org/officeDocument/2006/relationships/oleObject" Target="embeddings/oleObject40.bin"/><Relationship Id="rId130" Type="http://schemas.openxmlformats.org/officeDocument/2006/relationships/oleObject" Target="embeddings/oleObject62.bin"/><Relationship Id="rId135" Type="http://schemas.openxmlformats.org/officeDocument/2006/relationships/image" Target="media/image65.wmf"/><Relationship Id="rId151" Type="http://schemas.openxmlformats.org/officeDocument/2006/relationships/image" Target="media/image73.wmf"/><Relationship Id="rId156" Type="http://schemas.openxmlformats.org/officeDocument/2006/relationships/oleObject" Target="embeddings/oleObject75.bin"/><Relationship Id="rId177" Type="http://schemas.openxmlformats.org/officeDocument/2006/relationships/image" Target="media/image86.wmf"/><Relationship Id="rId172" Type="http://schemas.openxmlformats.org/officeDocument/2006/relationships/oleObject" Target="embeddings/oleObject83.bin"/><Relationship Id="rId193" Type="http://schemas.openxmlformats.org/officeDocument/2006/relationships/header" Target="header1.xml"/><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image" Target="media/image17.wmf"/><Relationship Id="rId109" Type="http://schemas.openxmlformats.org/officeDocument/2006/relationships/image" Target="media/image52.wmf"/><Relationship Id="rId34" Type="http://schemas.openxmlformats.org/officeDocument/2006/relationships/oleObject" Target="embeddings/oleObject14.bin"/><Relationship Id="rId50" Type="http://schemas.openxmlformats.org/officeDocument/2006/relationships/oleObject" Target="embeddings/oleObject22.bin"/><Relationship Id="rId55" Type="http://schemas.openxmlformats.org/officeDocument/2006/relationships/image" Target="media/image25.wmf"/><Relationship Id="rId76" Type="http://schemas.openxmlformats.org/officeDocument/2006/relationships/oleObject" Target="embeddings/oleObject35.bin"/><Relationship Id="rId97" Type="http://schemas.openxmlformats.org/officeDocument/2006/relationships/image" Target="media/image46.wmf"/><Relationship Id="rId104" Type="http://schemas.openxmlformats.org/officeDocument/2006/relationships/oleObject" Target="embeddings/oleObject49.bin"/><Relationship Id="rId120" Type="http://schemas.openxmlformats.org/officeDocument/2006/relationships/oleObject" Target="embeddings/oleObject57.bin"/><Relationship Id="rId125" Type="http://schemas.openxmlformats.org/officeDocument/2006/relationships/image" Target="media/image60.wmf"/><Relationship Id="rId141" Type="http://schemas.openxmlformats.org/officeDocument/2006/relationships/image" Target="media/image68.wmf"/><Relationship Id="rId146" Type="http://schemas.openxmlformats.org/officeDocument/2006/relationships/oleObject" Target="embeddings/oleObject70.bin"/><Relationship Id="rId167" Type="http://schemas.openxmlformats.org/officeDocument/2006/relationships/image" Target="media/image81.wmf"/><Relationship Id="rId188" Type="http://schemas.openxmlformats.org/officeDocument/2006/relationships/oleObject" Target="embeddings/oleObject91.bin"/><Relationship Id="rId7" Type="http://schemas.openxmlformats.org/officeDocument/2006/relationships/image" Target="media/image1.wmf"/><Relationship Id="rId71" Type="http://schemas.openxmlformats.org/officeDocument/2006/relationships/image" Target="media/image33.wmf"/><Relationship Id="rId92" Type="http://schemas.openxmlformats.org/officeDocument/2006/relationships/oleObject" Target="embeddings/oleObject43.bin"/><Relationship Id="rId162" Type="http://schemas.openxmlformats.org/officeDocument/2006/relationships/oleObject" Target="embeddings/oleObject78.bin"/><Relationship Id="rId183" Type="http://schemas.openxmlformats.org/officeDocument/2006/relationships/image" Target="media/image89.wmf"/><Relationship Id="rId2" Type="http://schemas.openxmlformats.org/officeDocument/2006/relationships/styles" Target="styles.xml"/><Relationship Id="rId29" Type="http://schemas.openxmlformats.org/officeDocument/2006/relationships/image" Target="media/image12.wmf"/><Relationship Id="rId24" Type="http://schemas.openxmlformats.org/officeDocument/2006/relationships/oleObject" Target="embeddings/oleObject9.bin"/><Relationship Id="rId40" Type="http://schemas.openxmlformats.org/officeDocument/2006/relationships/oleObject" Target="embeddings/oleObject17.bin"/><Relationship Id="rId45" Type="http://schemas.openxmlformats.org/officeDocument/2006/relationships/image" Target="media/image20.wmf"/><Relationship Id="rId66" Type="http://schemas.openxmlformats.org/officeDocument/2006/relationships/oleObject" Target="embeddings/oleObject30.bin"/><Relationship Id="rId87" Type="http://schemas.openxmlformats.org/officeDocument/2006/relationships/image" Target="media/image41.wmf"/><Relationship Id="rId110" Type="http://schemas.openxmlformats.org/officeDocument/2006/relationships/oleObject" Target="embeddings/oleObject52.bin"/><Relationship Id="rId115" Type="http://schemas.openxmlformats.org/officeDocument/2006/relationships/image" Target="media/image55.wmf"/><Relationship Id="rId131" Type="http://schemas.openxmlformats.org/officeDocument/2006/relationships/image" Target="media/image63.wmf"/><Relationship Id="rId136" Type="http://schemas.openxmlformats.org/officeDocument/2006/relationships/oleObject" Target="embeddings/oleObject65.bin"/><Relationship Id="rId157" Type="http://schemas.openxmlformats.org/officeDocument/2006/relationships/image" Target="media/image76.wmf"/><Relationship Id="rId178" Type="http://schemas.openxmlformats.org/officeDocument/2006/relationships/oleObject" Target="embeddings/oleObject86.bin"/><Relationship Id="rId61" Type="http://schemas.openxmlformats.org/officeDocument/2006/relationships/image" Target="media/image28.wmf"/><Relationship Id="rId82" Type="http://schemas.openxmlformats.org/officeDocument/2006/relationships/oleObject" Target="embeddings/oleObject38.bin"/><Relationship Id="rId152" Type="http://schemas.openxmlformats.org/officeDocument/2006/relationships/oleObject" Target="embeddings/oleObject73.bin"/><Relationship Id="rId173" Type="http://schemas.openxmlformats.org/officeDocument/2006/relationships/image" Target="media/image84.wmf"/><Relationship Id="rId194" Type="http://schemas.openxmlformats.org/officeDocument/2006/relationships/header" Target="header2.xml"/><Relationship Id="rId19" Type="http://schemas.openxmlformats.org/officeDocument/2006/relationships/image" Target="media/image7.wmf"/><Relationship Id="rId14" Type="http://schemas.openxmlformats.org/officeDocument/2006/relationships/oleObject" Target="embeddings/oleObject4.bin"/><Relationship Id="rId30" Type="http://schemas.openxmlformats.org/officeDocument/2006/relationships/oleObject" Target="embeddings/oleObject12.bin"/><Relationship Id="rId35" Type="http://schemas.openxmlformats.org/officeDocument/2006/relationships/image" Target="media/image15.wmf"/><Relationship Id="rId56" Type="http://schemas.openxmlformats.org/officeDocument/2006/relationships/oleObject" Target="embeddings/oleObject25.bin"/><Relationship Id="rId77" Type="http://schemas.openxmlformats.org/officeDocument/2006/relationships/image" Target="media/image36.wmf"/><Relationship Id="rId100" Type="http://schemas.openxmlformats.org/officeDocument/2006/relationships/oleObject" Target="embeddings/oleObject47.bin"/><Relationship Id="rId105" Type="http://schemas.openxmlformats.org/officeDocument/2006/relationships/image" Target="media/image50.wmf"/><Relationship Id="rId126" Type="http://schemas.openxmlformats.org/officeDocument/2006/relationships/oleObject" Target="embeddings/oleObject60.bin"/><Relationship Id="rId147" Type="http://schemas.openxmlformats.org/officeDocument/2006/relationships/image" Target="media/image71.wmf"/><Relationship Id="rId168" Type="http://schemas.openxmlformats.org/officeDocument/2006/relationships/oleObject" Target="embeddings/oleObject81.bin"/><Relationship Id="rId8" Type="http://schemas.openxmlformats.org/officeDocument/2006/relationships/oleObject" Target="embeddings/oleObject1.bin"/><Relationship Id="rId51" Type="http://schemas.openxmlformats.org/officeDocument/2006/relationships/image" Target="media/image23.wmf"/><Relationship Id="rId72" Type="http://schemas.openxmlformats.org/officeDocument/2006/relationships/oleObject" Target="embeddings/oleObject33.bin"/><Relationship Id="rId93" Type="http://schemas.openxmlformats.org/officeDocument/2006/relationships/image" Target="media/image44.wmf"/><Relationship Id="rId98" Type="http://schemas.openxmlformats.org/officeDocument/2006/relationships/oleObject" Target="embeddings/oleObject46.bin"/><Relationship Id="rId121" Type="http://schemas.openxmlformats.org/officeDocument/2006/relationships/image" Target="media/image58.wmf"/><Relationship Id="rId142" Type="http://schemas.openxmlformats.org/officeDocument/2006/relationships/oleObject" Target="embeddings/oleObject68.bin"/><Relationship Id="rId163" Type="http://schemas.openxmlformats.org/officeDocument/2006/relationships/image" Target="media/image79.wmf"/><Relationship Id="rId184" Type="http://schemas.openxmlformats.org/officeDocument/2006/relationships/oleObject" Target="embeddings/oleObject89.bin"/><Relationship Id="rId189" Type="http://schemas.openxmlformats.org/officeDocument/2006/relationships/image" Target="media/image92.wmf"/><Relationship Id="rId3" Type="http://schemas.openxmlformats.org/officeDocument/2006/relationships/settings" Target="settings.xml"/><Relationship Id="rId25" Type="http://schemas.openxmlformats.org/officeDocument/2006/relationships/image" Target="media/image10.wmf"/><Relationship Id="rId46" Type="http://schemas.openxmlformats.org/officeDocument/2006/relationships/oleObject" Target="embeddings/oleObject20.bin"/><Relationship Id="rId67" Type="http://schemas.openxmlformats.org/officeDocument/2006/relationships/image" Target="media/image31.wmf"/><Relationship Id="rId116" Type="http://schemas.openxmlformats.org/officeDocument/2006/relationships/oleObject" Target="embeddings/oleObject55.bin"/><Relationship Id="rId137" Type="http://schemas.openxmlformats.org/officeDocument/2006/relationships/image" Target="media/image66.wmf"/><Relationship Id="rId158" Type="http://schemas.openxmlformats.org/officeDocument/2006/relationships/oleObject" Target="embeddings/oleObject76.bin"/><Relationship Id="rId20" Type="http://schemas.openxmlformats.org/officeDocument/2006/relationships/oleObject" Target="embeddings/oleObject7.bin"/><Relationship Id="rId41" Type="http://schemas.openxmlformats.org/officeDocument/2006/relationships/image" Target="media/image18.wmf"/><Relationship Id="rId62" Type="http://schemas.openxmlformats.org/officeDocument/2006/relationships/oleObject" Target="embeddings/oleObject28.bin"/><Relationship Id="rId83" Type="http://schemas.openxmlformats.org/officeDocument/2006/relationships/image" Target="media/image39.wmf"/><Relationship Id="rId88" Type="http://schemas.openxmlformats.org/officeDocument/2006/relationships/oleObject" Target="embeddings/oleObject41.bin"/><Relationship Id="rId111" Type="http://schemas.openxmlformats.org/officeDocument/2006/relationships/image" Target="media/image53.wmf"/><Relationship Id="rId132" Type="http://schemas.openxmlformats.org/officeDocument/2006/relationships/oleObject" Target="embeddings/oleObject63.bin"/><Relationship Id="rId153" Type="http://schemas.openxmlformats.org/officeDocument/2006/relationships/image" Target="media/image74.wmf"/><Relationship Id="rId174" Type="http://schemas.openxmlformats.org/officeDocument/2006/relationships/oleObject" Target="embeddings/oleObject84.bin"/><Relationship Id="rId179" Type="http://schemas.openxmlformats.org/officeDocument/2006/relationships/image" Target="media/image87.wmf"/><Relationship Id="rId195" Type="http://schemas.openxmlformats.org/officeDocument/2006/relationships/fontTable" Target="fontTable.xml"/><Relationship Id="rId190" Type="http://schemas.openxmlformats.org/officeDocument/2006/relationships/oleObject" Target="embeddings/oleObject92.bin"/><Relationship Id="rId15" Type="http://schemas.openxmlformats.org/officeDocument/2006/relationships/image" Target="media/image5.wmf"/><Relationship Id="rId36" Type="http://schemas.openxmlformats.org/officeDocument/2006/relationships/oleObject" Target="embeddings/oleObject15.bin"/><Relationship Id="rId57" Type="http://schemas.openxmlformats.org/officeDocument/2006/relationships/image" Target="media/image26.wmf"/><Relationship Id="rId106" Type="http://schemas.openxmlformats.org/officeDocument/2006/relationships/oleObject" Target="embeddings/oleObject50.bin"/><Relationship Id="rId127" Type="http://schemas.openxmlformats.org/officeDocument/2006/relationships/image" Target="media/image61.wmf"/><Relationship Id="rId10" Type="http://schemas.openxmlformats.org/officeDocument/2006/relationships/oleObject" Target="embeddings/oleObject2.bin"/><Relationship Id="rId31" Type="http://schemas.openxmlformats.org/officeDocument/2006/relationships/image" Target="media/image13.wmf"/><Relationship Id="rId52" Type="http://schemas.openxmlformats.org/officeDocument/2006/relationships/oleObject" Target="embeddings/oleObject23.bin"/><Relationship Id="rId73" Type="http://schemas.openxmlformats.org/officeDocument/2006/relationships/image" Target="media/image34.wmf"/><Relationship Id="rId78" Type="http://schemas.openxmlformats.org/officeDocument/2006/relationships/oleObject" Target="embeddings/oleObject36.bin"/><Relationship Id="rId94" Type="http://schemas.openxmlformats.org/officeDocument/2006/relationships/oleObject" Target="embeddings/oleObject44.bin"/><Relationship Id="rId99" Type="http://schemas.openxmlformats.org/officeDocument/2006/relationships/image" Target="media/image47.wmf"/><Relationship Id="rId101" Type="http://schemas.openxmlformats.org/officeDocument/2006/relationships/image" Target="media/image48.wmf"/><Relationship Id="rId122" Type="http://schemas.openxmlformats.org/officeDocument/2006/relationships/oleObject" Target="embeddings/oleObject58.bin"/><Relationship Id="rId143" Type="http://schemas.openxmlformats.org/officeDocument/2006/relationships/image" Target="media/image69.wmf"/><Relationship Id="rId148" Type="http://schemas.openxmlformats.org/officeDocument/2006/relationships/oleObject" Target="embeddings/oleObject71.bin"/><Relationship Id="rId164" Type="http://schemas.openxmlformats.org/officeDocument/2006/relationships/oleObject" Target="embeddings/oleObject79.bin"/><Relationship Id="rId169" Type="http://schemas.openxmlformats.org/officeDocument/2006/relationships/image" Target="media/image82.wmf"/><Relationship Id="rId185" Type="http://schemas.openxmlformats.org/officeDocument/2006/relationships/image" Target="media/image90.wmf"/><Relationship Id="rId4" Type="http://schemas.openxmlformats.org/officeDocument/2006/relationships/webSettings" Target="webSettings.xml"/><Relationship Id="rId9" Type="http://schemas.openxmlformats.org/officeDocument/2006/relationships/image" Target="media/image2.wmf"/><Relationship Id="rId180" Type="http://schemas.openxmlformats.org/officeDocument/2006/relationships/oleObject" Target="embeddings/oleObject87.bin"/><Relationship Id="rId26" Type="http://schemas.openxmlformats.org/officeDocument/2006/relationships/oleObject" Target="embeddings/oleObject10.bin"/></Relationships>
</file>

<file path=word/_rels/settings.xml.rels><?xml version="1.0" encoding="UTF-8" standalone="yes"?>
<Relationships xmlns="http://schemas.openxmlformats.org/package/2006/relationships"><Relationship Id="rId1" Type="http://schemas.openxmlformats.org/officeDocument/2006/relationships/attachedTemplate" Target="file:///E:\SFM\Business\&#1053;&#1053;&#1043;&#1059;\&#1054;&#1090;&#1095;&#1077;&#1090;&#1085;&#1086;&#1089;&#1090;&#1100;\&#1064;&#1072;&#1073;&#1083;&#1086;&#1085;&#1099;\&#1047;&#1072;&#1076;&#1072;&#1085;&#1080;&#1103;%20&#1082;%20&#1083;&#1072;&#1073;&#1072;&#1084;.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Задания к лабам</Template>
  <TotalTime>463</TotalTime>
  <Pages>50</Pages>
  <Words>8237</Words>
  <Characters>46954</Characters>
  <Application>Microsoft Office Word</Application>
  <DocSecurity>0</DocSecurity>
  <Lines>391</Lines>
  <Paragraphs>110</Paragraphs>
  <ScaleCrop>false</ScaleCrop>
  <HeadingPairs>
    <vt:vector size="2" baseType="variant">
      <vt:variant>
        <vt:lpstr>Название</vt:lpstr>
      </vt:variant>
      <vt:variant>
        <vt:i4>1</vt:i4>
      </vt:variant>
    </vt:vector>
  </HeadingPairs>
  <TitlesOfParts>
    <vt:vector size="1" baseType="lpstr">
      <vt:lpstr>ФЕДЕРАЛЬНОЕ  АГЕНСТВО ПО ОБРАЗОВАНИЮ</vt:lpstr>
    </vt:vector>
  </TitlesOfParts>
  <Company>Soft-Dev</Company>
  <LinksUpToDate>false</LinksUpToDate>
  <CharactersWithSpaces>55081</CharactersWithSpaces>
  <SharedDoc>false</SharedDoc>
  <HLinks>
    <vt:vector size="186" baseType="variant">
      <vt:variant>
        <vt:i4>1507383</vt:i4>
      </vt:variant>
      <vt:variant>
        <vt:i4>218</vt:i4>
      </vt:variant>
      <vt:variant>
        <vt:i4>0</vt:i4>
      </vt:variant>
      <vt:variant>
        <vt:i4>5</vt:i4>
      </vt:variant>
      <vt:variant>
        <vt:lpwstr/>
      </vt:variant>
      <vt:variant>
        <vt:lpwstr>_Toc193729773</vt:lpwstr>
      </vt:variant>
      <vt:variant>
        <vt:i4>1507383</vt:i4>
      </vt:variant>
      <vt:variant>
        <vt:i4>212</vt:i4>
      </vt:variant>
      <vt:variant>
        <vt:i4>0</vt:i4>
      </vt:variant>
      <vt:variant>
        <vt:i4>5</vt:i4>
      </vt:variant>
      <vt:variant>
        <vt:lpwstr/>
      </vt:variant>
      <vt:variant>
        <vt:lpwstr>_Toc193729772</vt:lpwstr>
      </vt:variant>
      <vt:variant>
        <vt:i4>1507383</vt:i4>
      </vt:variant>
      <vt:variant>
        <vt:i4>206</vt:i4>
      </vt:variant>
      <vt:variant>
        <vt:i4>0</vt:i4>
      </vt:variant>
      <vt:variant>
        <vt:i4>5</vt:i4>
      </vt:variant>
      <vt:variant>
        <vt:lpwstr/>
      </vt:variant>
      <vt:variant>
        <vt:lpwstr>_Toc193729771</vt:lpwstr>
      </vt:variant>
      <vt:variant>
        <vt:i4>1507383</vt:i4>
      </vt:variant>
      <vt:variant>
        <vt:i4>200</vt:i4>
      </vt:variant>
      <vt:variant>
        <vt:i4>0</vt:i4>
      </vt:variant>
      <vt:variant>
        <vt:i4>5</vt:i4>
      </vt:variant>
      <vt:variant>
        <vt:lpwstr/>
      </vt:variant>
      <vt:variant>
        <vt:lpwstr>_Toc193729770</vt:lpwstr>
      </vt:variant>
      <vt:variant>
        <vt:i4>1441847</vt:i4>
      </vt:variant>
      <vt:variant>
        <vt:i4>194</vt:i4>
      </vt:variant>
      <vt:variant>
        <vt:i4>0</vt:i4>
      </vt:variant>
      <vt:variant>
        <vt:i4>5</vt:i4>
      </vt:variant>
      <vt:variant>
        <vt:lpwstr/>
      </vt:variant>
      <vt:variant>
        <vt:lpwstr>_Toc193729769</vt:lpwstr>
      </vt:variant>
      <vt:variant>
        <vt:i4>1441847</vt:i4>
      </vt:variant>
      <vt:variant>
        <vt:i4>188</vt:i4>
      </vt:variant>
      <vt:variant>
        <vt:i4>0</vt:i4>
      </vt:variant>
      <vt:variant>
        <vt:i4>5</vt:i4>
      </vt:variant>
      <vt:variant>
        <vt:lpwstr/>
      </vt:variant>
      <vt:variant>
        <vt:lpwstr>_Toc193729768</vt:lpwstr>
      </vt:variant>
      <vt:variant>
        <vt:i4>1441847</vt:i4>
      </vt:variant>
      <vt:variant>
        <vt:i4>182</vt:i4>
      </vt:variant>
      <vt:variant>
        <vt:i4>0</vt:i4>
      </vt:variant>
      <vt:variant>
        <vt:i4>5</vt:i4>
      </vt:variant>
      <vt:variant>
        <vt:lpwstr/>
      </vt:variant>
      <vt:variant>
        <vt:lpwstr>_Toc193729767</vt:lpwstr>
      </vt:variant>
      <vt:variant>
        <vt:i4>1441847</vt:i4>
      </vt:variant>
      <vt:variant>
        <vt:i4>176</vt:i4>
      </vt:variant>
      <vt:variant>
        <vt:i4>0</vt:i4>
      </vt:variant>
      <vt:variant>
        <vt:i4>5</vt:i4>
      </vt:variant>
      <vt:variant>
        <vt:lpwstr/>
      </vt:variant>
      <vt:variant>
        <vt:lpwstr>_Toc193729766</vt:lpwstr>
      </vt:variant>
      <vt:variant>
        <vt:i4>1441847</vt:i4>
      </vt:variant>
      <vt:variant>
        <vt:i4>170</vt:i4>
      </vt:variant>
      <vt:variant>
        <vt:i4>0</vt:i4>
      </vt:variant>
      <vt:variant>
        <vt:i4>5</vt:i4>
      </vt:variant>
      <vt:variant>
        <vt:lpwstr/>
      </vt:variant>
      <vt:variant>
        <vt:lpwstr>_Toc193729765</vt:lpwstr>
      </vt:variant>
      <vt:variant>
        <vt:i4>1441847</vt:i4>
      </vt:variant>
      <vt:variant>
        <vt:i4>164</vt:i4>
      </vt:variant>
      <vt:variant>
        <vt:i4>0</vt:i4>
      </vt:variant>
      <vt:variant>
        <vt:i4>5</vt:i4>
      </vt:variant>
      <vt:variant>
        <vt:lpwstr/>
      </vt:variant>
      <vt:variant>
        <vt:lpwstr>_Toc193729764</vt:lpwstr>
      </vt:variant>
      <vt:variant>
        <vt:i4>1441847</vt:i4>
      </vt:variant>
      <vt:variant>
        <vt:i4>158</vt:i4>
      </vt:variant>
      <vt:variant>
        <vt:i4>0</vt:i4>
      </vt:variant>
      <vt:variant>
        <vt:i4>5</vt:i4>
      </vt:variant>
      <vt:variant>
        <vt:lpwstr/>
      </vt:variant>
      <vt:variant>
        <vt:lpwstr>_Toc193729763</vt:lpwstr>
      </vt:variant>
      <vt:variant>
        <vt:i4>1441847</vt:i4>
      </vt:variant>
      <vt:variant>
        <vt:i4>152</vt:i4>
      </vt:variant>
      <vt:variant>
        <vt:i4>0</vt:i4>
      </vt:variant>
      <vt:variant>
        <vt:i4>5</vt:i4>
      </vt:variant>
      <vt:variant>
        <vt:lpwstr/>
      </vt:variant>
      <vt:variant>
        <vt:lpwstr>_Toc193729762</vt:lpwstr>
      </vt:variant>
      <vt:variant>
        <vt:i4>1441847</vt:i4>
      </vt:variant>
      <vt:variant>
        <vt:i4>146</vt:i4>
      </vt:variant>
      <vt:variant>
        <vt:i4>0</vt:i4>
      </vt:variant>
      <vt:variant>
        <vt:i4>5</vt:i4>
      </vt:variant>
      <vt:variant>
        <vt:lpwstr/>
      </vt:variant>
      <vt:variant>
        <vt:lpwstr>_Toc193729761</vt:lpwstr>
      </vt:variant>
      <vt:variant>
        <vt:i4>1441847</vt:i4>
      </vt:variant>
      <vt:variant>
        <vt:i4>140</vt:i4>
      </vt:variant>
      <vt:variant>
        <vt:i4>0</vt:i4>
      </vt:variant>
      <vt:variant>
        <vt:i4>5</vt:i4>
      </vt:variant>
      <vt:variant>
        <vt:lpwstr/>
      </vt:variant>
      <vt:variant>
        <vt:lpwstr>_Toc193729760</vt:lpwstr>
      </vt:variant>
      <vt:variant>
        <vt:i4>1376311</vt:i4>
      </vt:variant>
      <vt:variant>
        <vt:i4>134</vt:i4>
      </vt:variant>
      <vt:variant>
        <vt:i4>0</vt:i4>
      </vt:variant>
      <vt:variant>
        <vt:i4>5</vt:i4>
      </vt:variant>
      <vt:variant>
        <vt:lpwstr/>
      </vt:variant>
      <vt:variant>
        <vt:lpwstr>_Toc193729759</vt:lpwstr>
      </vt:variant>
      <vt:variant>
        <vt:i4>1376311</vt:i4>
      </vt:variant>
      <vt:variant>
        <vt:i4>128</vt:i4>
      </vt:variant>
      <vt:variant>
        <vt:i4>0</vt:i4>
      </vt:variant>
      <vt:variant>
        <vt:i4>5</vt:i4>
      </vt:variant>
      <vt:variant>
        <vt:lpwstr/>
      </vt:variant>
      <vt:variant>
        <vt:lpwstr>_Toc193729758</vt:lpwstr>
      </vt:variant>
      <vt:variant>
        <vt:i4>1376311</vt:i4>
      </vt:variant>
      <vt:variant>
        <vt:i4>122</vt:i4>
      </vt:variant>
      <vt:variant>
        <vt:i4>0</vt:i4>
      </vt:variant>
      <vt:variant>
        <vt:i4>5</vt:i4>
      </vt:variant>
      <vt:variant>
        <vt:lpwstr/>
      </vt:variant>
      <vt:variant>
        <vt:lpwstr>_Toc193729757</vt:lpwstr>
      </vt:variant>
      <vt:variant>
        <vt:i4>1376311</vt:i4>
      </vt:variant>
      <vt:variant>
        <vt:i4>116</vt:i4>
      </vt:variant>
      <vt:variant>
        <vt:i4>0</vt:i4>
      </vt:variant>
      <vt:variant>
        <vt:i4>5</vt:i4>
      </vt:variant>
      <vt:variant>
        <vt:lpwstr/>
      </vt:variant>
      <vt:variant>
        <vt:lpwstr>_Toc193729756</vt:lpwstr>
      </vt:variant>
      <vt:variant>
        <vt:i4>1376311</vt:i4>
      </vt:variant>
      <vt:variant>
        <vt:i4>110</vt:i4>
      </vt:variant>
      <vt:variant>
        <vt:i4>0</vt:i4>
      </vt:variant>
      <vt:variant>
        <vt:i4>5</vt:i4>
      </vt:variant>
      <vt:variant>
        <vt:lpwstr/>
      </vt:variant>
      <vt:variant>
        <vt:lpwstr>_Toc193729755</vt:lpwstr>
      </vt:variant>
      <vt:variant>
        <vt:i4>1376311</vt:i4>
      </vt:variant>
      <vt:variant>
        <vt:i4>104</vt:i4>
      </vt:variant>
      <vt:variant>
        <vt:i4>0</vt:i4>
      </vt:variant>
      <vt:variant>
        <vt:i4>5</vt:i4>
      </vt:variant>
      <vt:variant>
        <vt:lpwstr/>
      </vt:variant>
      <vt:variant>
        <vt:lpwstr>_Toc193729754</vt:lpwstr>
      </vt:variant>
      <vt:variant>
        <vt:i4>1376311</vt:i4>
      </vt:variant>
      <vt:variant>
        <vt:i4>98</vt:i4>
      </vt:variant>
      <vt:variant>
        <vt:i4>0</vt:i4>
      </vt:variant>
      <vt:variant>
        <vt:i4>5</vt:i4>
      </vt:variant>
      <vt:variant>
        <vt:lpwstr/>
      </vt:variant>
      <vt:variant>
        <vt:lpwstr>_Toc193729753</vt:lpwstr>
      </vt:variant>
      <vt:variant>
        <vt:i4>1376311</vt:i4>
      </vt:variant>
      <vt:variant>
        <vt:i4>92</vt:i4>
      </vt:variant>
      <vt:variant>
        <vt:i4>0</vt:i4>
      </vt:variant>
      <vt:variant>
        <vt:i4>5</vt:i4>
      </vt:variant>
      <vt:variant>
        <vt:lpwstr/>
      </vt:variant>
      <vt:variant>
        <vt:lpwstr>_Toc193729752</vt:lpwstr>
      </vt:variant>
      <vt:variant>
        <vt:i4>1376311</vt:i4>
      </vt:variant>
      <vt:variant>
        <vt:i4>86</vt:i4>
      </vt:variant>
      <vt:variant>
        <vt:i4>0</vt:i4>
      </vt:variant>
      <vt:variant>
        <vt:i4>5</vt:i4>
      </vt:variant>
      <vt:variant>
        <vt:lpwstr/>
      </vt:variant>
      <vt:variant>
        <vt:lpwstr>_Toc193729751</vt:lpwstr>
      </vt:variant>
      <vt:variant>
        <vt:i4>1376311</vt:i4>
      </vt:variant>
      <vt:variant>
        <vt:i4>80</vt:i4>
      </vt:variant>
      <vt:variant>
        <vt:i4>0</vt:i4>
      </vt:variant>
      <vt:variant>
        <vt:i4>5</vt:i4>
      </vt:variant>
      <vt:variant>
        <vt:lpwstr/>
      </vt:variant>
      <vt:variant>
        <vt:lpwstr>_Toc193729750</vt:lpwstr>
      </vt:variant>
      <vt:variant>
        <vt:i4>1310775</vt:i4>
      </vt:variant>
      <vt:variant>
        <vt:i4>74</vt:i4>
      </vt:variant>
      <vt:variant>
        <vt:i4>0</vt:i4>
      </vt:variant>
      <vt:variant>
        <vt:i4>5</vt:i4>
      </vt:variant>
      <vt:variant>
        <vt:lpwstr/>
      </vt:variant>
      <vt:variant>
        <vt:lpwstr>_Toc193729749</vt:lpwstr>
      </vt:variant>
      <vt:variant>
        <vt:i4>1310775</vt:i4>
      </vt:variant>
      <vt:variant>
        <vt:i4>68</vt:i4>
      </vt:variant>
      <vt:variant>
        <vt:i4>0</vt:i4>
      </vt:variant>
      <vt:variant>
        <vt:i4>5</vt:i4>
      </vt:variant>
      <vt:variant>
        <vt:lpwstr/>
      </vt:variant>
      <vt:variant>
        <vt:lpwstr>_Toc193729748</vt:lpwstr>
      </vt:variant>
      <vt:variant>
        <vt:i4>1310775</vt:i4>
      </vt:variant>
      <vt:variant>
        <vt:i4>62</vt:i4>
      </vt:variant>
      <vt:variant>
        <vt:i4>0</vt:i4>
      </vt:variant>
      <vt:variant>
        <vt:i4>5</vt:i4>
      </vt:variant>
      <vt:variant>
        <vt:lpwstr/>
      </vt:variant>
      <vt:variant>
        <vt:lpwstr>_Toc193729747</vt:lpwstr>
      </vt:variant>
      <vt:variant>
        <vt:i4>1310775</vt:i4>
      </vt:variant>
      <vt:variant>
        <vt:i4>56</vt:i4>
      </vt:variant>
      <vt:variant>
        <vt:i4>0</vt:i4>
      </vt:variant>
      <vt:variant>
        <vt:i4>5</vt:i4>
      </vt:variant>
      <vt:variant>
        <vt:lpwstr/>
      </vt:variant>
      <vt:variant>
        <vt:lpwstr>_Toc193729746</vt:lpwstr>
      </vt:variant>
      <vt:variant>
        <vt:i4>1310775</vt:i4>
      </vt:variant>
      <vt:variant>
        <vt:i4>50</vt:i4>
      </vt:variant>
      <vt:variant>
        <vt:i4>0</vt:i4>
      </vt:variant>
      <vt:variant>
        <vt:i4>5</vt:i4>
      </vt:variant>
      <vt:variant>
        <vt:lpwstr/>
      </vt:variant>
      <vt:variant>
        <vt:lpwstr>_Toc193729745</vt:lpwstr>
      </vt:variant>
      <vt:variant>
        <vt:i4>1310775</vt:i4>
      </vt:variant>
      <vt:variant>
        <vt:i4>44</vt:i4>
      </vt:variant>
      <vt:variant>
        <vt:i4>0</vt:i4>
      </vt:variant>
      <vt:variant>
        <vt:i4>5</vt:i4>
      </vt:variant>
      <vt:variant>
        <vt:lpwstr/>
      </vt:variant>
      <vt:variant>
        <vt:lpwstr>_Toc193729744</vt:lpwstr>
      </vt:variant>
      <vt:variant>
        <vt:i4>1310775</vt:i4>
      </vt:variant>
      <vt:variant>
        <vt:i4>38</vt:i4>
      </vt:variant>
      <vt:variant>
        <vt:i4>0</vt:i4>
      </vt:variant>
      <vt:variant>
        <vt:i4>5</vt:i4>
      </vt:variant>
      <vt:variant>
        <vt:lpwstr/>
      </vt:variant>
      <vt:variant>
        <vt:lpwstr>_Toc193729743</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ФЕДЕРАЛЬНОЕ  АГЕНСТВО ПО ОБРАЗОВАНИЮ</dc:title>
  <dc:creator>Поляков А. Г.</dc:creator>
  <cp:lastModifiedBy>www</cp:lastModifiedBy>
  <cp:revision>1</cp:revision>
  <cp:lastPrinted>2003-10-13T10:38:00Z</cp:lastPrinted>
  <dcterms:created xsi:type="dcterms:W3CDTF">2006-10-29T19:47:00Z</dcterms:created>
  <dcterms:modified xsi:type="dcterms:W3CDTF">2016-09-28T17:54:00Z</dcterms:modified>
</cp:coreProperties>
</file>